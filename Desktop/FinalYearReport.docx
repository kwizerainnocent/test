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520D6" w14:textId="77777777" w:rsidR="005F2D82" w:rsidRPr="00EE3754" w:rsidRDefault="005F2D82">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color w:val="333333"/>
        </w:rPr>
      </w:pPr>
    </w:p>
    <w:p w14:paraId="11A98152" w14:textId="77777777" w:rsidR="005F2D82" w:rsidRPr="00EE3754" w:rsidRDefault="005F2D82">
      <w:pPr>
        <w:pStyle w:val="BodyText"/>
        <w:pBdr>
          <w:top w:val="none" w:sz="0" w:space="0" w:color="000000"/>
          <w:left w:val="none" w:sz="0" w:space="0" w:color="000000"/>
          <w:bottom w:val="none" w:sz="0" w:space="0" w:color="000000"/>
          <w:right w:val="none" w:sz="0" w:space="0" w:color="000000"/>
        </w:pBdr>
        <w:spacing w:after="0"/>
        <w:rPr>
          <w:rFonts w:ascii="Times New Roman" w:hAnsi="Times New Roman" w:cs="Times New Roman"/>
          <w:color w:val="333333"/>
        </w:rPr>
      </w:pPr>
    </w:p>
    <w:p w14:paraId="2ED2D685" w14:textId="77777777" w:rsidR="00CE6B44" w:rsidRPr="00EE3754" w:rsidRDefault="00CE6B44" w:rsidP="00CE6B44">
      <w:pPr>
        <w:spacing w:after="200"/>
        <w:contextualSpacing/>
        <w:jc w:val="center"/>
        <w:rPr>
          <w:rFonts w:ascii="Times New Roman" w:hAnsi="Times New Roman" w:cs="Times New Roman"/>
          <w:sz w:val="36"/>
          <w:szCs w:val="36"/>
        </w:rPr>
      </w:pPr>
      <w:r w:rsidRPr="00EE3754">
        <w:rPr>
          <w:rFonts w:ascii="Times New Roman" w:hAnsi="Times New Roman" w:cs="Times New Roman"/>
          <w:sz w:val="36"/>
          <w:szCs w:val="36"/>
        </w:rPr>
        <w:t xml:space="preserve">Personal Programming Assistant for the Physically Challenged </w:t>
      </w:r>
    </w:p>
    <w:p w14:paraId="697C7AD7" w14:textId="77777777" w:rsidR="005F2D82" w:rsidRPr="00EE3754" w:rsidRDefault="005F2D82">
      <w:pPr>
        <w:spacing w:after="200"/>
        <w:contextualSpacing/>
        <w:jc w:val="center"/>
        <w:rPr>
          <w:rFonts w:ascii="Times New Roman" w:hAnsi="Times New Roman" w:cs="Times New Roman"/>
        </w:rPr>
      </w:pPr>
    </w:p>
    <w:p w14:paraId="678171BB" w14:textId="77777777" w:rsidR="005F2D82" w:rsidRPr="00EE3754" w:rsidRDefault="005F2D82">
      <w:pPr>
        <w:spacing w:after="200"/>
        <w:contextualSpacing/>
        <w:jc w:val="center"/>
        <w:rPr>
          <w:rFonts w:ascii="Times New Roman" w:hAnsi="Times New Roman" w:cs="Times New Roman"/>
        </w:rPr>
      </w:pPr>
    </w:p>
    <w:p w14:paraId="6BF4F4CA" w14:textId="77777777" w:rsidR="005F2D82" w:rsidRPr="00EE3754" w:rsidRDefault="005F2D82">
      <w:pPr>
        <w:jc w:val="center"/>
        <w:rPr>
          <w:rFonts w:ascii="Times New Roman" w:hAnsi="Times New Roman" w:cs="Times New Roman"/>
        </w:rPr>
      </w:pPr>
    </w:p>
    <w:p w14:paraId="2F5FCBC4" w14:textId="77777777" w:rsidR="005F2D82" w:rsidRPr="00EE3754" w:rsidRDefault="005F2D82">
      <w:pPr>
        <w:jc w:val="center"/>
        <w:rPr>
          <w:rFonts w:ascii="Times New Roman" w:hAnsi="Times New Roman" w:cs="Times New Roman"/>
        </w:rPr>
      </w:pPr>
      <w:r w:rsidRPr="00EE3754">
        <w:rPr>
          <w:rFonts w:ascii="Times New Roman" w:hAnsi="Times New Roman" w:cs="Times New Roman"/>
        </w:rPr>
        <w:t>By</w:t>
      </w:r>
    </w:p>
    <w:p w14:paraId="0918E4B7" w14:textId="77777777" w:rsidR="005F2D82" w:rsidRPr="00EE3754" w:rsidRDefault="00CE6B44">
      <w:pPr>
        <w:spacing w:after="200"/>
        <w:contextualSpacing/>
        <w:jc w:val="center"/>
        <w:rPr>
          <w:rFonts w:ascii="Times New Roman" w:hAnsi="Times New Roman" w:cs="Times New Roman"/>
        </w:rPr>
      </w:pPr>
      <w:r w:rsidRPr="00EE3754">
        <w:rPr>
          <w:rFonts w:ascii="Times New Roman" w:hAnsi="Times New Roman" w:cs="Times New Roman"/>
          <w:sz w:val="28"/>
          <w:szCs w:val="28"/>
        </w:rPr>
        <w:t>BSE 17-14</w:t>
      </w:r>
    </w:p>
    <w:p w14:paraId="1B0AF109" w14:textId="77777777" w:rsidR="005F2D82" w:rsidRPr="00EE3754" w:rsidRDefault="00CE6B44">
      <w:pPr>
        <w:spacing w:after="200"/>
        <w:contextualSpacing/>
        <w:jc w:val="center"/>
        <w:rPr>
          <w:rFonts w:ascii="Times New Roman" w:hAnsi="Times New Roman" w:cs="Times New Roman"/>
          <w:sz w:val="28"/>
          <w:szCs w:val="28"/>
        </w:rPr>
      </w:pPr>
      <w:r w:rsidRPr="00EE3754">
        <w:rPr>
          <w:rFonts w:ascii="Times New Roman" w:hAnsi="Times New Roman" w:cs="Times New Roman"/>
          <w:sz w:val="28"/>
          <w:szCs w:val="28"/>
        </w:rPr>
        <w:t>XCoder</w:t>
      </w:r>
    </w:p>
    <w:p w14:paraId="0DCDB4B9" w14:textId="77777777" w:rsidR="005F2D82" w:rsidRPr="00EE3754" w:rsidRDefault="005F2D82">
      <w:pPr>
        <w:spacing w:after="200"/>
        <w:contextualSpacing/>
        <w:jc w:val="center"/>
        <w:rPr>
          <w:rFonts w:ascii="Times New Roman" w:hAnsi="Times New Roman" w:cs="Times New Roman"/>
          <w:sz w:val="28"/>
          <w:szCs w:val="28"/>
        </w:rPr>
      </w:pPr>
      <w:r w:rsidRPr="00EE3754">
        <w:rPr>
          <w:rFonts w:ascii="Times New Roman" w:hAnsi="Times New Roman" w:cs="Times New Roman"/>
          <w:sz w:val="28"/>
          <w:szCs w:val="28"/>
        </w:rPr>
        <w:t xml:space="preserve">DEPARTMENT OF </w:t>
      </w:r>
      <w:r w:rsidR="00CE6B44" w:rsidRPr="00EE3754">
        <w:rPr>
          <w:rFonts w:ascii="Times New Roman" w:hAnsi="Times New Roman" w:cs="Times New Roman"/>
          <w:sz w:val="28"/>
          <w:szCs w:val="28"/>
        </w:rPr>
        <w:t>NETWORKS</w:t>
      </w:r>
    </w:p>
    <w:p w14:paraId="279AD781" w14:textId="77777777" w:rsidR="005F2D82" w:rsidRPr="00EE3754" w:rsidRDefault="005F2D82">
      <w:pPr>
        <w:spacing w:after="200"/>
        <w:contextualSpacing/>
        <w:jc w:val="center"/>
        <w:rPr>
          <w:rFonts w:ascii="Times New Roman" w:hAnsi="Times New Roman" w:cs="Times New Roman"/>
        </w:rPr>
      </w:pPr>
      <w:r w:rsidRPr="00EE3754">
        <w:rPr>
          <w:rFonts w:ascii="Times New Roman" w:hAnsi="Times New Roman" w:cs="Times New Roman"/>
          <w:sz w:val="28"/>
          <w:szCs w:val="28"/>
        </w:rPr>
        <w:t>SCHOOL OF COMPUTING AND INFORMATICS TECHNOLOGY</w:t>
      </w:r>
    </w:p>
    <w:p w14:paraId="7A4A2F79" w14:textId="77777777" w:rsidR="005F2D82" w:rsidRPr="00EE3754" w:rsidRDefault="005F2D82">
      <w:pPr>
        <w:jc w:val="center"/>
        <w:rPr>
          <w:rFonts w:ascii="Times New Roman" w:hAnsi="Times New Roman" w:cs="Times New Roman"/>
        </w:rPr>
      </w:pPr>
    </w:p>
    <w:p w14:paraId="0B0C3D54" w14:textId="77777777" w:rsidR="005F2D82" w:rsidRPr="00EE3754" w:rsidRDefault="005F2D82">
      <w:pPr>
        <w:jc w:val="center"/>
        <w:rPr>
          <w:rFonts w:ascii="Times New Roman" w:hAnsi="Times New Roman" w:cs="Times New Roman"/>
        </w:rPr>
      </w:pPr>
    </w:p>
    <w:p w14:paraId="6F998978" w14:textId="77777777" w:rsidR="005F2D82" w:rsidRPr="00EE3754" w:rsidRDefault="005F2D82">
      <w:pPr>
        <w:spacing w:after="200"/>
        <w:contextualSpacing/>
        <w:jc w:val="center"/>
        <w:rPr>
          <w:rFonts w:ascii="Times New Roman" w:hAnsi="Times New Roman" w:cs="Times New Roman"/>
        </w:rPr>
      </w:pPr>
      <w:r w:rsidRPr="00EE3754">
        <w:rPr>
          <w:rFonts w:ascii="Times New Roman" w:hAnsi="Times New Roman" w:cs="Times New Roman"/>
        </w:rPr>
        <w:t xml:space="preserve">A Project Report Submitted to the School of Computing and Informatics Technology </w:t>
      </w:r>
    </w:p>
    <w:p w14:paraId="703BA525" w14:textId="77777777" w:rsidR="005F2D82" w:rsidRPr="00EE3754" w:rsidRDefault="005F2D82">
      <w:pPr>
        <w:spacing w:after="200"/>
        <w:contextualSpacing/>
        <w:jc w:val="center"/>
        <w:rPr>
          <w:rFonts w:ascii="Times New Roman" w:hAnsi="Times New Roman" w:cs="Times New Roman"/>
        </w:rPr>
      </w:pPr>
      <w:proofErr w:type="gramStart"/>
      <w:r w:rsidRPr="00EE3754">
        <w:rPr>
          <w:rFonts w:ascii="Times New Roman" w:hAnsi="Times New Roman" w:cs="Times New Roman"/>
        </w:rPr>
        <w:t>for</w:t>
      </w:r>
      <w:proofErr w:type="gramEnd"/>
      <w:r w:rsidRPr="00EE3754">
        <w:rPr>
          <w:rFonts w:ascii="Times New Roman" w:hAnsi="Times New Roman" w:cs="Times New Roman"/>
        </w:rPr>
        <w:t xml:space="preserve"> the Study Leading to a Project in Partial Fulfillment of the </w:t>
      </w:r>
    </w:p>
    <w:p w14:paraId="3B3B73A7" w14:textId="77777777" w:rsidR="005F2D82" w:rsidRPr="00EE3754" w:rsidRDefault="005F2D82">
      <w:pPr>
        <w:spacing w:after="200"/>
        <w:contextualSpacing/>
        <w:jc w:val="center"/>
        <w:rPr>
          <w:rFonts w:ascii="Times New Roman" w:hAnsi="Times New Roman" w:cs="Times New Roman"/>
        </w:rPr>
      </w:pPr>
      <w:r w:rsidRPr="00EE3754">
        <w:rPr>
          <w:rFonts w:ascii="Times New Roman" w:hAnsi="Times New Roman" w:cs="Times New Roman"/>
        </w:rPr>
        <w:t xml:space="preserve">Requirements for the Award of the Degree of Bachelor of </w:t>
      </w:r>
    </w:p>
    <w:p w14:paraId="72D0A734" w14:textId="77777777" w:rsidR="005F2D82" w:rsidRPr="00EE3754" w:rsidRDefault="00CE6B44">
      <w:pPr>
        <w:spacing w:after="200"/>
        <w:contextualSpacing/>
        <w:jc w:val="center"/>
        <w:rPr>
          <w:rFonts w:ascii="Times New Roman" w:hAnsi="Times New Roman" w:cs="Times New Roman"/>
        </w:rPr>
      </w:pPr>
      <w:r w:rsidRPr="00EE3754">
        <w:rPr>
          <w:rFonts w:ascii="Times New Roman" w:hAnsi="Times New Roman" w:cs="Times New Roman"/>
        </w:rPr>
        <w:t>Science in Software Engineering</w:t>
      </w:r>
      <w:r w:rsidR="005F2D82" w:rsidRPr="00EE3754">
        <w:rPr>
          <w:rFonts w:ascii="Times New Roman" w:hAnsi="Times New Roman" w:cs="Times New Roman"/>
        </w:rPr>
        <w:t xml:space="preserve"> </w:t>
      </w:r>
      <w:r w:rsidRPr="00EE3754">
        <w:rPr>
          <w:rFonts w:ascii="Times New Roman" w:hAnsi="Times New Roman" w:cs="Times New Roman"/>
        </w:rPr>
        <w:t>of Makerere University</w:t>
      </w:r>
    </w:p>
    <w:p w14:paraId="49AB786A" w14:textId="77777777" w:rsidR="005F2D82" w:rsidRPr="00EE3754" w:rsidRDefault="005F2D82">
      <w:pPr>
        <w:jc w:val="center"/>
        <w:rPr>
          <w:rFonts w:ascii="Times New Roman" w:hAnsi="Times New Roman" w:cs="Times New Roman"/>
        </w:rPr>
      </w:pPr>
    </w:p>
    <w:p w14:paraId="52376488" w14:textId="77777777" w:rsidR="005F2D82" w:rsidRPr="00EE3754" w:rsidRDefault="005F2D82">
      <w:pPr>
        <w:jc w:val="center"/>
        <w:rPr>
          <w:rFonts w:ascii="Times New Roman" w:hAnsi="Times New Roman" w:cs="Times New Roman"/>
        </w:rPr>
      </w:pPr>
    </w:p>
    <w:p w14:paraId="32189012" w14:textId="77777777" w:rsidR="005F2D82" w:rsidRPr="00EE3754" w:rsidRDefault="005F2D82">
      <w:pPr>
        <w:jc w:val="center"/>
        <w:rPr>
          <w:rFonts w:ascii="Times New Roman" w:hAnsi="Times New Roman" w:cs="Times New Roman"/>
        </w:rPr>
      </w:pPr>
      <w:r w:rsidRPr="00EE3754">
        <w:rPr>
          <w:rFonts w:ascii="Times New Roman" w:hAnsi="Times New Roman" w:cs="Times New Roman"/>
          <w:sz w:val="28"/>
          <w:szCs w:val="28"/>
        </w:rPr>
        <w:t>Supervisor</w:t>
      </w:r>
    </w:p>
    <w:p w14:paraId="735BD422" w14:textId="77777777" w:rsidR="005F2D82" w:rsidRPr="00EE3754" w:rsidRDefault="00CE6B44">
      <w:pPr>
        <w:spacing w:after="200"/>
        <w:contextualSpacing/>
        <w:jc w:val="center"/>
        <w:rPr>
          <w:rFonts w:ascii="Times New Roman" w:hAnsi="Times New Roman" w:cs="Times New Roman"/>
        </w:rPr>
      </w:pPr>
      <w:r w:rsidRPr="00EE3754">
        <w:rPr>
          <w:rFonts w:ascii="Times New Roman" w:hAnsi="Times New Roman" w:cs="Times New Roman"/>
        </w:rPr>
        <w:t>Nsabagwa Mary</w:t>
      </w:r>
    </w:p>
    <w:p w14:paraId="24E61523" w14:textId="77777777" w:rsidR="005F2D82" w:rsidRPr="00EE3754" w:rsidRDefault="005F2D82">
      <w:pPr>
        <w:spacing w:after="200"/>
        <w:contextualSpacing/>
        <w:jc w:val="center"/>
        <w:rPr>
          <w:rFonts w:ascii="Times New Roman" w:hAnsi="Times New Roman" w:cs="Times New Roman"/>
        </w:rPr>
      </w:pPr>
      <w:r w:rsidRPr="00EE3754">
        <w:rPr>
          <w:rFonts w:ascii="Times New Roman" w:hAnsi="Times New Roman" w:cs="Times New Roman"/>
        </w:rPr>
        <w:t xml:space="preserve">Department of </w:t>
      </w:r>
      <w:r w:rsidR="00CE6B44" w:rsidRPr="00EE3754">
        <w:rPr>
          <w:rFonts w:ascii="Times New Roman" w:hAnsi="Times New Roman" w:cs="Times New Roman"/>
        </w:rPr>
        <w:t>Networks</w:t>
      </w:r>
    </w:p>
    <w:p w14:paraId="29C5B210" w14:textId="77777777" w:rsidR="005F2D82" w:rsidRPr="00EE3754" w:rsidRDefault="005F2D82">
      <w:pPr>
        <w:spacing w:after="200"/>
        <w:contextualSpacing/>
        <w:jc w:val="center"/>
        <w:rPr>
          <w:rFonts w:ascii="Times New Roman" w:hAnsi="Times New Roman" w:cs="Times New Roman"/>
        </w:rPr>
      </w:pPr>
      <w:r w:rsidRPr="00EE3754">
        <w:rPr>
          <w:rFonts w:ascii="Times New Roman" w:hAnsi="Times New Roman" w:cs="Times New Roman"/>
        </w:rPr>
        <w:t>School of Computing and Informatics Technology, Makerere University</w:t>
      </w:r>
    </w:p>
    <w:p w14:paraId="204CDB31" w14:textId="77777777" w:rsidR="005F2D82" w:rsidRPr="00EE3754" w:rsidRDefault="00407F28">
      <w:pPr>
        <w:spacing w:after="200"/>
        <w:contextualSpacing/>
        <w:jc w:val="center"/>
        <w:rPr>
          <w:rFonts w:ascii="Times New Roman" w:hAnsi="Times New Roman" w:cs="Times New Roman"/>
        </w:rPr>
      </w:pPr>
      <w:proofErr w:type="gramStart"/>
      <w:r w:rsidRPr="00EE3754">
        <w:rPr>
          <w:rFonts w:ascii="Times New Roman" w:hAnsi="Times New Roman" w:cs="Times New Roman"/>
        </w:rPr>
        <w:t>mnsabagwa@cit.mak.ac.ug</w:t>
      </w:r>
      <w:proofErr w:type="gramEnd"/>
      <w:r w:rsidR="005F2D82" w:rsidRPr="00EE3754">
        <w:rPr>
          <w:rFonts w:ascii="Times New Roman" w:hAnsi="Times New Roman" w:cs="Times New Roman"/>
        </w:rPr>
        <w:t>, +256-</w:t>
      </w:r>
      <w:r w:rsidRPr="00EE3754">
        <w:rPr>
          <w:rFonts w:ascii="Times New Roman" w:hAnsi="Times New Roman" w:cs="Times New Roman"/>
        </w:rPr>
        <w:t>701</w:t>
      </w:r>
      <w:r w:rsidR="005F2D82" w:rsidRPr="00EE3754">
        <w:rPr>
          <w:rFonts w:ascii="Times New Roman" w:hAnsi="Times New Roman" w:cs="Times New Roman"/>
        </w:rPr>
        <w:t>-</w:t>
      </w:r>
      <w:r w:rsidRPr="00EE3754">
        <w:rPr>
          <w:rFonts w:ascii="Times New Roman" w:hAnsi="Times New Roman" w:cs="Times New Roman"/>
        </w:rPr>
        <w:t>124388</w:t>
      </w:r>
    </w:p>
    <w:p w14:paraId="3F81B64D" w14:textId="77777777" w:rsidR="005F2D82" w:rsidRPr="00EE3754" w:rsidRDefault="005F2D82">
      <w:pPr>
        <w:spacing w:after="200"/>
        <w:contextualSpacing/>
        <w:jc w:val="center"/>
        <w:rPr>
          <w:rFonts w:ascii="Times New Roman" w:hAnsi="Times New Roman" w:cs="Times New Roman"/>
        </w:rPr>
      </w:pPr>
    </w:p>
    <w:p w14:paraId="6E3B7718" w14:textId="77777777" w:rsidR="005F2D82" w:rsidRPr="00EE3754" w:rsidRDefault="005F2D82">
      <w:pPr>
        <w:spacing w:after="200"/>
        <w:contextualSpacing/>
        <w:jc w:val="center"/>
        <w:rPr>
          <w:rFonts w:ascii="Times New Roman" w:hAnsi="Times New Roman" w:cs="Times New Roman"/>
        </w:rPr>
      </w:pPr>
    </w:p>
    <w:p w14:paraId="7A54CCBA" w14:textId="77777777" w:rsidR="005F2D82" w:rsidRPr="00EE3754" w:rsidRDefault="005F2D82">
      <w:pPr>
        <w:spacing w:after="200"/>
        <w:contextualSpacing/>
        <w:jc w:val="center"/>
        <w:rPr>
          <w:rFonts w:ascii="Times New Roman" w:hAnsi="Times New Roman" w:cs="Times New Roman"/>
        </w:rPr>
      </w:pPr>
    </w:p>
    <w:p w14:paraId="223EE2E6" w14:textId="77777777" w:rsidR="005F2D82" w:rsidRPr="00EE3754" w:rsidRDefault="005F2D82">
      <w:pPr>
        <w:spacing w:after="200"/>
        <w:contextualSpacing/>
        <w:jc w:val="center"/>
        <w:rPr>
          <w:rFonts w:ascii="Times New Roman" w:hAnsi="Times New Roman" w:cs="Times New Roman"/>
        </w:rPr>
      </w:pPr>
    </w:p>
    <w:p w14:paraId="6193579C" w14:textId="77777777" w:rsidR="005F2D82" w:rsidRPr="00EE3754" w:rsidRDefault="005F2D82">
      <w:pPr>
        <w:spacing w:after="200"/>
        <w:contextualSpacing/>
        <w:jc w:val="center"/>
        <w:rPr>
          <w:rFonts w:ascii="Times New Roman" w:hAnsi="Times New Roman" w:cs="Times New Roman"/>
        </w:rPr>
      </w:pPr>
    </w:p>
    <w:p w14:paraId="6C94F581" w14:textId="77777777" w:rsidR="005F2D82" w:rsidRPr="00EE3754" w:rsidRDefault="005F2D82">
      <w:pPr>
        <w:spacing w:after="200"/>
        <w:contextualSpacing/>
        <w:jc w:val="center"/>
        <w:rPr>
          <w:rFonts w:ascii="Times New Roman" w:hAnsi="Times New Roman" w:cs="Times New Roman"/>
        </w:rPr>
      </w:pPr>
    </w:p>
    <w:p w14:paraId="299B3D0B" w14:textId="77777777" w:rsidR="005F2D82" w:rsidRPr="00EE3754" w:rsidRDefault="005F2D82">
      <w:pPr>
        <w:spacing w:after="200"/>
        <w:contextualSpacing/>
        <w:jc w:val="center"/>
        <w:rPr>
          <w:rFonts w:ascii="Times New Roman" w:hAnsi="Times New Roman" w:cs="Times New Roman"/>
        </w:rPr>
      </w:pPr>
    </w:p>
    <w:p w14:paraId="4381871E" w14:textId="77777777" w:rsidR="005F2D82" w:rsidRPr="00EE3754" w:rsidRDefault="005F2D82">
      <w:pPr>
        <w:spacing w:after="200"/>
        <w:contextualSpacing/>
        <w:jc w:val="center"/>
        <w:rPr>
          <w:rFonts w:ascii="Times New Roman" w:hAnsi="Times New Roman" w:cs="Times New Roman"/>
        </w:rPr>
      </w:pPr>
    </w:p>
    <w:p w14:paraId="5B29659C" w14:textId="77777777" w:rsidR="005F2D82" w:rsidRPr="00EE3754" w:rsidRDefault="00CC45F9">
      <w:pPr>
        <w:spacing w:after="200"/>
        <w:contextualSpacing/>
        <w:jc w:val="center"/>
        <w:rPr>
          <w:rFonts w:ascii="Times New Roman" w:hAnsi="Times New Roman" w:cs="Times New Roman"/>
        </w:rPr>
      </w:pPr>
      <w:proofErr w:type="gramStart"/>
      <w:r w:rsidRPr="00EE3754">
        <w:rPr>
          <w:rFonts w:ascii="Times New Roman" w:hAnsi="Times New Roman" w:cs="Times New Roman"/>
        </w:rPr>
        <w:t>May,</w:t>
      </w:r>
      <w:proofErr w:type="gramEnd"/>
      <w:r w:rsidR="005F2D82" w:rsidRPr="00EE3754">
        <w:rPr>
          <w:rFonts w:ascii="Times New Roman" w:hAnsi="Times New Roman" w:cs="Times New Roman"/>
        </w:rPr>
        <w:t xml:space="preserve"> 2017</w:t>
      </w:r>
    </w:p>
    <w:p w14:paraId="5E2BF819" w14:textId="77777777" w:rsidR="005F2D82" w:rsidRPr="00EE3754" w:rsidRDefault="005F2D82">
      <w:pPr>
        <w:spacing w:after="200"/>
        <w:contextualSpacing/>
        <w:jc w:val="center"/>
        <w:rPr>
          <w:rFonts w:ascii="Times New Roman" w:hAnsi="Times New Roman" w:cs="Times New Roman"/>
        </w:rPr>
      </w:pPr>
    </w:p>
    <w:p w14:paraId="57D9BC89" w14:textId="77777777" w:rsidR="005F2D82" w:rsidRPr="00EE3754" w:rsidRDefault="005F2D82">
      <w:pPr>
        <w:spacing w:after="200"/>
        <w:contextualSpacing/>
        <w:jc w:val="center"/>
        <w:rPr>
          <w:rFonts w:ascii="Times New Roman" w:hAnsi="Times New Roman" w:cs="Times New Roman"/>
        </w:rPr>
      </w:pPr>
    </w:p>
    <w:p w14:paraId="5722AB5C" w14:textId="77777777" w:rsidR="005F2D82" w:rsidRPr="00EE3754" w:rsidRDefault="005F2D82">
      <w:pPr>
        <w:spacing w:after="200"/>
        <w:contextualSpacing/>
        <w:jc w:val="center"/>
        <w:rPr>
          <w:rFonts w:ascii="Times New Roman" w:hAnsi="Times New Roman" w:cs="Times New Roman"/>
        </w:rPr>
      </w:pPr>
    </w:p>
    <w:p w14:paraId="6814CF39" w14:textId="77777777" w:rsidR="005F2D82" w:rsidRPr="00EE3754" w:rsidRDefault="005F2D82">
      <w:pPr>
        <w:spacing w:after="200"/>
        <w:contextualSpacing/>
        <w:jc w:val="center"/>
        <w:rPr>
          <w:rFonts w:ascii="Times New Roman" w:hAnsi="Times New Roman" w:cs="Times New Roman"/>
        </w:rPr>
      </w:pPr>
    </w:p>
    <w:p w14:paraId="015E9FA4" w14:textId="77777777" w:rsidR="005F2D82" w:rsidRPr="00EE3754" w:rsidRDefault="005F2D82">
      <w:pPr>
        <w:spacing w:after="200"/>
        <w:contextualSpacing/>
        <w:jc w:val="center"/>
        <w:rPr>
          <w:rFonts w:ascii="Times New Roman" w:hAnsi="Times New Roman" w:cs="Times New Roman"/>
        </w:rPr>
      </w:pPr>
    </w:p>
    <w:p w14:paraId="261F1991" w14:textId="77777777" w:rsidR="005F2D82" w:rsidRPr="00EE3754" w:rsidRDefault="005F2D82">
      <w:pPr>
        <w:spacing w:after="200"/>
        <w:contextualSpacing/>
        <w:jc w:val="center"/>
        <w:rPr>
          <w:rFonts w:ascii="Times New Roman" w:hAnsi="Times New Roman" w:cs="Times New Roman"/>
        </w:rPr>
      </w:pPr>
    </w:p>
    <w:p w14:paraId="122491FE" w14:textId="77777777" w:rsidR="005F2D82" w:rsidRPr="00EE3754" w:rsidRDefault="005F2D82">
      <w:pPr>
        <w:spacing w:after="200"/>
        <w:contextualSpacing/>
        <w:jc w:val="center"/>
        <w:rPr>
          <w:rFonts w:ascii="Times New Roman" w:hAnsi="Times New Roman" w:cs="Times New Roman"/>
        </w:rPr>
      </w:pPr>
    </w:p>
    <w:p w14:paraId="200172BD" w14:textId="77777777" w:rsidR="005F2D82" w:rsidRPr="00EE3754" w:rsidRDefault="005F2D82">
      <w:pPr>
        <w:spacing w:after="200"/>
        <w:contextualSpacing/>
        <w:jc w:val="center"/>
        <w:rPr>
          <w:rFonts w:ascii="Times New Roman" w:hAnsi="Times New Roman" w:cs="Times New Roman"/>
        </w:rPr>
      </w:pPr>
    </w:p>
    <w:p w14:paraId="729B73FE" w14:textId="77777777" w:rsidR="005F2D82" w:rsidRPr="00EE3754" w:rsidRDefault="005F2D82">
      <w:pPr>
        <w:spacing w:after="200"/>
        <w:contextualSpacing/>
        <w:jc w:val="center"/>
        <w:rPr>
          <w:rFonts w:ascii="Times New Roman" w:hAnsi="Times New Roman" w:cs="Times New Roman"/>
        </w:rPr>
      </w:pPr>
    </w:p>
    <w:p w14:paraId="50BDC9BA" w14:textId="77777777" w:rsidR="005F2D82" w:rsidRPr="00EE3754" w:rsidRDefault="005F2D82">
      <w:pPr>
        <w:spacing w:after="200"/>
        <w:contextualSpacing/>
        <w:jc w:val="center"/>
        <w:rPr>
          <w:rFonts w:ascii="Times New Roman" w:hAnsi="Times New Roman" w:cs="Times New Roman"/>
        </w:rPr>
      </w:pPr>
    </w:p>
    <w:p w14:paraId="1BF0BCC3" w14:textId="77777777" w:rsidR="005F2D82" w:rsidRPr="00EE3754" w:rsidRDefault="005F2D82">
      <w:pPr>
        <w:spacing w:after="200"/>
        <w:contextualSpacing/>
        <w:jc w:val="center"/>
        <w:rPr>
          <w:rFonts w:ascii="Times New Roman" w:hAnsi="Times New Roman" w:cs="Times New Roman"/>
        </w:rPr>
      </w:pPr>
    </w:p>
    <w:p w14:paraId="7D8656A8" w14:textId="77777777" w:rsidR="005F2D82" w:rsidRPr="00EE3754" w:rsidRDefault="005F2D82">
      <w:pPr>
        <w:spacing w:after="200"/>
        <w:contextualSpacing/>
        <w:jc w:val="center"/>
        <w:rPr>
          <w:rFonts w:ascii="Times New Roman" w:hAnsi="Times New Roman" w:cs="Times New Roman"/>
        </w:rPr>
      </w:pPr>
    </w:p>
    <w:p w14:paraId="25B778B9" w14:textId="77777777" w:rsidR="005F2D82" w:rsidRPr="00EE3754" w:rsidRDefault="005F2D82">
      <w:pPr>
        <w:spacing w:after="200"/>
        <w:contextualSpacing/>
        <w:jc w:val="center"/>
        <w:rPr>
          <w:rFonts w:ascii="Times New Roman" w:hAnsi="Times New Roman" w:cs="Times New Roman"/>
        </w:rPr>
      </w:pPr>
    </w:p>
    <w:p w14:paraId="0A9F1745" w14:textId="77777777" w:rsidR="005F2D82" w:rsidRPr="00EE3754" w:rsidRDefault="005F2D82">
      <w:pPr>
        <w:spacing w:after="200"/>
        <w:contextualSpacing/>
        <w:jc w:val="center"/>
        <w:rPr>
          <w:rFonts w:ascii="Times New Roman" w:hAnsi="Times New Roman" w:cs="Times New Roman"/>
        </w:rPr>
      </w:pPr>
    </w:p>
    <w:p w14:paraId="144C5F2D" w14:textId="77777777" w:rsidR="00963C3E" w:rsidRPr="00EE3754" w:rsidRDefault="00963C3E">
      <w:pPr>
        <w:spacing w:after="200"/>
        <w:contextualSpacing/>
        <w:jc w:val="center"/>
        <w:rPr>
          <w:rFonts w:ascii="Times New Roman" w:hAnsi="Times New Roman" w:cs="Times New Roman"/>
        </w:rPr>
      </w:pPr>
    </w:p>
    <w:p w14:paraId="612CF3C1" w14:textId="77777777" w:rsidR="00CC2F33" w:rsidRPr="00EE3754" w:rsidRDefault="00CC2F33" w:rsidP="00CC2F33">
      <w:pPr>
        <w:spacing w:after="200"/>
        <w:contextualSpacing/>
        <w:jc w:val="both"/>
        <w:rPr>
          <w:rFonts w:ascii="Times New Roman" w:hAnsi="Times New Roman" w:cs="Times New Roman"/>
        </w:rPr>
        <w:sectPr w:rsidR="00CC2F33" w:rsidRPr="00EE3754" w:rsidSect="00CC2F33">
          <w:footerReference w:type="even" r:id="rId9"/>
          <w:footerReference w:type="default" r:id="rId10"/>
          <w:footerReference w:type="first" r:id="rId11"/>
          <w:pgSz w:w="11906" w:h="16838"/>
          <w:pgMar w:top="1134" w:right="1701" w:bottom="1134" w:left="1701" w:header="720" w:footer="720" w:gutter="0"/>
          <w:cols w:space="720"/>
          <w:titlePg/>
        </w:sectPr>
      </w:pPr>
    </w:p>
    <w:p w14:paraId="3B069FD0" w14:textId="77777777" w:rsidR="005F2D82" w:rsidRPr="00EE3754" w:rsidRDefault="005F2D82">
      <w:pPr>
        <w:pStyle w:val="Heading1"/>
        <w:jc w:val="both"/>
        <w:rPr>
          <w:rFonts w:cs="Times New Roman"/>
        </w:rPr>
      </w:pPr>
      <w:bookmarkStart w:id="0" w:name="_Toc295379571"/>
      <w:bookmarkStart w:id="1" w:name="_Toc357413363"/>
      <w:r w:rsidRPr="00EE3754">
        <w:rPr>
          <w:rFonts w:cs="Times New Roman"/>
        </w:rPr>
        <w:lastRenderedPageBreak/>
        <w:t>Declaration</w:t>
      </w:r>
      <w:bookmarkEnd w:id="0"/>
      <w:bookmarkEnd w:id="1"/>
    </w:p>
    <w:p w14:paraId="082DD3A5"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 xml:space="preserve">We, group </w:t>
      </w:r>
      <w:r w:rsidR="00407F28" w:rsidRPr="00EE3754">
        <w:rPr>
          <w:rFonts w:ascii="Times New Roman" w:hAnsi="Times New Roman" w:cs="Times New Roman"/>
        </w:rPr>
        <w:t>BSE 17-14</w:t>
      </w:r>
      <w:r w:rsidRPr="00EE3754">
        <w:rPr>
          <w:rFonts w:ascii="Times New Roman" w:hAnsi="Times New Roman" w:cs="Times New Roman"/>
        </w:rPr>
        <w:t>, hereby declare that the work presented is original and</w:t>
      </w:r>
      <w:r w:rsidR="00BE63ED" w:rsidRPr="00EE3754">
        <w:rPr>
          <w:rFonts w:ascii="Times New Roman" w:hAnsi="Times New Roman" w:cs="Times New Roman"/>
        </w:rPr>
        <w:t xml:space="preserve"> it</w:t>
      </w:r>
      <w:r w:rsidRPr="00EE3754">
        <w:rPr>
          <w:rFonts w:ascii="Times New Roman" w:hAnsi="Times New Roman" w:cs="Times New Roman"/>
        </w:rPr>
        <w:t xml:space="preserve"> has never been submitted for an award to any university or institution of higher learning. We can confirm that where we have done consultations either from published material or the works of others, it has been attributed in this report.</w:t>
      </w:r>
    </w:p>
    <w:p w14:paraId="611D15B0" w14:textId="77777777" w:rsidR="005F2D82" w:rsidRPr="00EE3754" w:rsidRDefault="005F2D82">
      <w:pPr>
        <w:spacing w:line="360" w:lineRule="auto"/>
        <w:jc w:val="both"/>
        <w:rPr>
          <w:rFonts w:ascii="Times New Roman" w:hAnsi="Times New Roman" w:cs="Times New Roman"/>
        </w:rPr>
      </w:pPr>
    </w:p>
    <w:tbl>
      <w:tblPr>
        <w:tblW w:w="0" w:type="auto"/>
        <w:tblInd w:w="93" w:type="dxa"/>
        <w:tblLayout w:type="fixed"/>
        <w:tblLook w:val="0000" w:firstRow="0" w:lastRow="0" w:firstColumn="0" w:lastColumn="0" w:noHBand="0" w:noVBand="0"/>
      </w:tblPr>
      <w:tblGrid>
        <w:gridCol w:w="482"/>
        <w:gridCol w:w="3583"/>
        <w:gridCol w:w="2340"/>
        <w:gridCol w:w="2969"/>
      </w:tblGrid>
      <w:tr w:rsidR="005F2D82" w:rsidRPr="00EE3754" w14:paraId="7ACAE178" w14:textId="77777777">
        <w:trPr>
          <w:trHeight w:val="369"/>
        </w:trPr>
        <w:tc>
          <w:tcPr>
            <w:tcW w:w="482" w:type="dxa"/>
            <w:tcBorders>
              <w:top w:val="single" w:sz="2" w:space="0" w:color="000001"/>
              <w:left w:val="single" w:sz="2" w:space="0" w:color="000001"/>
              <w:bottom w:val="single" w:sz="2" w:space="0" w:color="000001"/>
              <w:right w:val="single" w:sz="2" w:space="0" w:color="000001"/>
            </w:tcBorders>
            <w:shd w:val="clear" w:color="auto" w:fill="auto"/>
            <w:vAlign w:val="bottom"/>
          </w:tcPr>
          <w:p w14:paraId="33D5FC58"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w:t>
            </w:r>
          </w:p>
        </w:tc>
        <w:tc>
          <w:tcPr>
            <w:tcW w:w="3583" w:type="dxa"/>
            <w:tcBorders>
              <w:top w:val="single" w:sz="2" w:space="0" w:color="000001"/>
              <w:bottom w:val="single" w:sz="2" w:space="0" w:color="000001"/>
              <w:right w:val="single" w:sz="2" w:space="0" w:color="000001"/>
            </w:tcBorders>
            <w:shd w:val="clear" w:color="auto" w:fill="auto"/>
            <w:vAlign w:val="bottom"/>
          </w:tcPr>
          <w:p w14:paraId="333E9C07"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Names</w:t>
            </w:r>
          </w:p>
        </w:tc>
        <w:tc>
          <w:tcPr>
            <w:tcW w:w="2340" w:type="dxa"/>
            <w:tcBorders>
              <w:top w:val="single" w:sz="2" w:space="0" w:color="000001"/>
              <w:bottom w:val="single" w:sz="2" w:space="0" w:color="000001"/>
              <w:right w:val="single" w:sz="2" w:space="0" w:color="000001"/>
            </w:tcBorders>
            <w:shd w:val="clear" w:color="auto" w:fill="auto"/>
            <w:vAlign w:val="bottom"/>
          </w:tcPr>
          <w:p w14:paraId="03F48D24"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Registration Number</w:t>
            </w:r>
          </w:p>
        </w:tc>
        <w:tc>
          <w:tcPr>
            <w:tcW w:w="2969" w:type="dxa"/>
            <w:tcBorders>
              <w:top w:val="single" w:sz="2" w:space="0" w:color="000001"/>
              <w:bottom w:val="single" w:sz="2" w:space="0" w:color="000001"/>
              <w:right w:val="single" w:sz="2" w:space="0" w:color="000001"/>
            </w:tcBorders>
            <w:shd w:val="clear" w:color="auto" w:fill="auto"/>
            <w:vAlign w:val="bottom"/>
          </w:tcPr>
          <w:p w14:paraId="57D75453"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Signature</w:t>
            </w:r>
          </w:p>
        </w:tc>
      </w:tr>
      <w:tr w:rsidR="005F2D82" w:rsidRPr="00EE3754" w14:paraId="097BC53D" w14:textId="77777777">
        <w:trPr>
          <w:trHeight w:val="369"/>
        </w:trPr>
        <w:tc>
          <w:tcPr>
            <w:tcW w:w="482" w:type="dxa"/>
            <w:tcBorders>
              <w:left w:val="single" w:sz="2" w:space="0" w:color="000001"/>
              <w:bottom w:val="single" w:sz="2" w:space="0" w:color="000001"/>
              <w:right w:val="single" w:sz="2" w:space="0" w:color="000001"/>
            </w:tcBorders>
            <w:shd w:val="clear" w:color="auto" w:fill="auto"/>
            <w:vAlign w:val="bottom"/>
          </w:tcPr>
          <w:p w14:paraId="5438B952"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1</w:t>
            </w:r>
          </w:p>
        </w:tc>
        <w:tc>
          <w:tcPr>
            <w:tcW w:w="3583" w:type="dxa"/>
            <w:tcBorders>
              <w:bottom w:val="single" w:sz="2" w:space="0" w:color="000001"/>
              <w:right w:val="single" w:sz="2" w:space="0" w:color="000001"/>
            </w:tcBorders>
            <w:shd w:val="clear" w:color="auto" w:fill="auto"/>
            <w:vAlign w:val="bottom"/>
          </w:tcPr>
          <w:p w14:paraId="1F2A5B07"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 xml:space="preserve">WASSWA DERICK </w:t>
            </w:r>
          </w:p>
        </w:tc>
        <w:tc>
          <w:tcPr>
            <w:tcW w:w="2340" w:type="dxa"/>
            <w:tcBorders>
              <w:bottom w:val="single" w:sz="2" w:space="0" w:color="000001"/>
              <w:right w:val="single" w:sz="2" w:space="0" w:color="000001"/>
            </w:tcBorders>
            <w:shd w:val="clear" w:color="auto" w:fill="auto"/>
            <w:vAlign w:val="bottom"/>
          </w:tcPr>
          <w:p w14:paraId="36F2E606"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13/U/1317</w:t>
            </w:r>
          </w:p>
        </w:tc>
        <w:tc>
          <w:tcPr>
            <w:tcW w:w="2969" w:type="dxa"/>
            <w:tcBorders>
              <w:bottom w:val="single" w:sz="2" w:space="0" w:color="000001"/>
              <w:right w:val="single" w:sz="2" w:space="0" w:color="000001"/>
            </w:tcBorders>
            <w:shd w:val="clear" w:color="auto" w:fill="auto"/>
            <w:vAlign w:val="bottom"/>
          </w:tcPr>
          <w:p w14:paraId="1F6F3CCA" w14:textId="77777777" w:rsidR="005F2D82" w:rsidRPr="00EE3754" w:rsidRDefault="005F2D82">
            <w:pPr>
              <w:spacing w:line="360" w:lineRule="auto"/>
              <w:jc w:val="both"/>
              <w:rPr>
                <w:rFonts w:ascii="Times New Roman" w:hAnsi="Times New Roman" w:cs="Times New Roman"/>
              </w:rPr>
            </w:pPr>
          </w:p>
        </w:tc>
      </w:tr>
      <w:tr w:rsidR="005F2D82" w:rsidRPr="00EE3754" w14:paraId="7999C6DC" w14:textId="77777777">
        <w:trPr>
          <w:trHeight w:val="274"/>
        </w:trPr>
        <w:tc>
          <w:tcPr>
            <w:tcW w:w="482" w:type="dxa"/>
            <w:tcBorders>
              <w:left w:val="single" w:sz="2" w:space="0" w:color="000001"/>
              <w:bottom w:val="single" w:sz="2" w:space="0" w:color="000001"/>
              <w:right w:val="single" w:sz="2" w:space="0" w:color="000001"/>
            </w:tcBorders>
            <w:shd w:val="clear" w:color="auto" w:fill="auto"/>
            <w:vAlign w:val="bottom"/>
          </w:tcPr>
          <w:p w14:paraId="6C4A5CF2"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2</w:t>
            </w:r>
          </w:p>
        </w:tc>
        <w:tc>
          <w:tcPr>
            <w:tcW w:w="3583" w:type="dxa"/>
            <w:tcBorders>
              <w:bottom w:val="single" w:sz="2" w:space="0" w:color="000001"/>
              <w:right w:val="single" w:sz="2" w:space="0" w:color="000001"/>
            </w:tcBorders>
            <w:shd w:val="clear" w:color="auto" w:fill="auto"/>
            <w:vAlign w:val="bottom"/>
          </w:tcPr>
          <w:p w14:paraId="7BDC9B0F"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KWIZERA INNOCENT</w:t>
            </w:r>
          </w:p>
        </w:tc>
        <w:tc>
          <w:tcPr>
            <w:tcW w:w="2340" w:type="dxa"/>
            <w:tcBorders>
              <w:bottom w:val="single" w:sz="2" w:space="0" w:color="000001"/>
              <w:right w:val="single" w:sz="2" w:space="0" w:color="000001"/>
            </w:tcBorders>
            <w:shd w:val="clear" w:color="auto" w:fill="auto"/>
            <w:vAlign w:val="bottom"/>
          </w:tcPr>
          <w:p w14:paraId="5935850F"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13/U/7234/PS</w:t>
            </w:r>
          </w:p>
        </w:tc>
        <w:tc>
          <w:tcPr>
            <w:tcW w:w="2969" w:type="dxa"/>
            <w:tcBorders>
              <w:bottom w:val="single" w:sz="2" w:space="0" w:color="000001"/>
              <w:right w:val="single" w:sz="2" w:space="0" w:color="000001"/>
            </w:tcBorders>
            <w:shd w:val="clear" w:color="auto" w:fill="auto"/>
            <w:vAlign w:val="bottom"/>
          </w:tcPr>
          <w:p w14:paraId="753E7EF7" w14:textId="77777777" w:rsidR="005F2D82" w:rsidRPr="00EE3754" w:rsidRDefault="005F2D82">
            <w:pPr>
              <w:spacing w:line="360" w:lineRule="auto"/>
              <w:jc w:val="both"/>
              <w:rPr>
                <w:rFonts w:ascii="Times New Roman" w:hAnsi="Times New Roman" w:cs="Times New Roman"/>
              </w:rPr>
            </w:pPr>
          </w:p>
        </w:tc>
      </w:tr>
      <w:tr w:rsidR="005F2D82" w:rsidRPr="00EE3754" w14:paraId="48A6B30B" w14:textId="77777777">
        <w:trPr>
          <w:trHeight w:val="387"/>
        </w:trPr>
        <w:tc>
          <w:tcPr>
            <w:tcW w:w="482" w:type="dxa"/>
            <w:tcBorders>
              <w:left w:val="single" w:sz="2" w:space="0" w:color="000001"/>
              <w:bottom w:val="single" w:sz="2" w:space="0" w:color="000001"/>
              <w:right w:val="single" w:sz="2" w:space="0" w:color="000001"/>
            </w:tcBorders>
            <w:shd w:val="clear" w:color="auto" w:fill="auto"/>
            <w:vAlign w:val="bottom"/>
          </w:tcPr>
          <w:p w14:paraId="1B6ECCF3"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3</w:t>
            </w:r>
          </w:p>
        </w:tc>
        <w:tc>
          <w:tcPr>
            <w:tcW w:w="3583" w:type="dxa"/>
            <w:tcBorders>
              <w:bottom w:val="single" w:sz="2" w:space="0" w:color="000001"/>
              <w:right w:val="single" w:sz="2" w:space="0" w:color="000001"/>
            </w:tcBorders>
            <w:shd w:val="clear" w:color="auto" w:fill="auto"/>
            <w:vAlign w:val="bottom"/>
          </w:tcPr>
          <w:p w14:paraId="04B956D4"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LUTALO MOSES</w:t>
            </w:r>
          </w:p>
        </w:tc>
        <w:tc>
          <w:tcPr>
            <w:tcW w:w="2340" w:type="dxa"/>
            <w:tcBorders>
              <w:bottom w:val="single" w:sz="2" w:space="0" w:color="000001"/>
              <w:right w:val="single" w:sz="2" w:space="0" w:color="000001"/>
            </w:tcBorders>
            <w:shd w:val="clear" w:color="auto" w:fill="auto"/>
            <w:vAlign w:val="bottom"/>
          </w:tcPr>
          <w:p w14:paraId="5544C09B"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13/U/7636/PS</w:t>
            </w:r>
          </w:p>
        </w:tc>
        <w:tc>
          <w:tcPr>
            <w:tcW w:w="2969" w:type="dxa"/>
            <w:tcBorders>
              <w:bottom w:val="single" w:sz="2" w:space="0" w:color="000001"/>
              <w:right w:val="single" w:sz="2" w:space="0" w:color="000001"/>
            </w:tcBorders>
            <w:shd w:val="clear" w:color="auto" w:fill="auto"/>
            <w:vAlign w:val="bottom"/>
          </w:tcPr>
          <w:p w14:paraId="499DDFFC" w14:textId="77777777" w:rsidR="005F2D82" w:rsidRPr="00EE3754" w:rsidRDefault="005F2D82">
            <w:pPr>
              <w:spacing w:line="360" w:lineRule="auto"/>
              <w:jc w:val="both"/>
              <w:rPr>
                <w:rFonts w:ascii="Times New Roman" w:hAnsi="Times New Roman" w:cs="Times New Roman"/>
              </w:rPr>
            </w:pPr>
          </w:p>
        </w:tc>
      </w:tr>
      <w:tr w:rsidR="005F2D82" w:rsidRPr="00EE3754" w14:paraId="0F28385D" w14:textId="77777777">
        <w:trPr>
          <w:trHeight w:val="369"/>
        </w:trPr>
        <w:tc>
          <w:tcPr>
            <w:tcW w:w="482" w:type="dxa"/>
            <w:tcBorders>
              <w:left w:val="single" w:sz="2" w:space="0" w:color="000001"/>
              <w:bottom w:val="single" w:sz="2" w:space="0" w:color="000001"/>
              <w:right w:val="single" w:sz="2" w:space="0" w:color="000001"/>
            </w:tcBorders>
            <w:shd w:val="clear" w:color="auto" w:fill="auto"/>
            <w:vAlign w:val="bottom"/>
          </w:tcPr>
          <w:p w14:paraId="3E2F876F" w14:textId="77777777" w:rsidR="005F2D82" w:rsidRPr="00EE3754" w:rsidRDefault="005F2D82">
            <w:pPr>
              <w:spacing w:line="360" w:lineRule="auto"/>
              <w:jc w:val="both"/>
              <w:rPr>
                <w:rFonts w:ascii="Times New Roman" w:hAnsi="Times New Roman" w:cs="Times New Roman"/>
              </w:rPr>
            </w:pPr>
            <w:r w:rsidRPr="00EE3754">
              <w:rPr>
                <w:rFonts w:ascii="Times New Roman" w:hAnsi="Times New Roman" w:cs="Times New Roman"/>
              </w:rPr>
              <w:t>4</w:t>
            </w:r>
          </w:p>
        </w:tc>
        <w:tc>
          <w:tcPr>
            <w:tcW w:w="3583" w:type="dxa"/>
            <w:tcBorders>
              <w:bottom w:val="single" w:sz="2" w:space="0" w:color="000001"/>
              <w:right w:val="single" w:sz="2" w:space="0" w:color="000001"/>
            </w:tcBorders>
            <w:shd w:val="clear" w:color="auto" w:fill="auto"/>
            <w:vAlign w:val="bottom"/>
          </w:tcPr>
          <w:p w14:paraId="406B9061"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KATENDE IVAN</w:t>
            </w:r>
          </w:p>
        </w:tc>
        <w:tc>
          <w:tcPr>
            <w:tcW w:w="2340" w:type="dxa"/>
            <w:tcBorders>
              <w:bottom w:val="single" w:sz="2" w:space="0" w:color="000001"/>
              <w:right w:val="single" w:sz="2" w:space="0" w:color="000001"/>
            </w:tcBorders>
            <w:shd w:val="clear" w:color="auto" w:fill="auto"/>
            <w:vAlign w:val="bottom"/>
          </w:tcPr>
          <w:p w14:paraId="798EB805" w14:textId="77777777" w:rsidR="005F2D82" w:rsidRPr="00EE3754" w:rsidRDefault="00653CA4">
            <w:pPr>
              <w:spacing w:line="360" w:lineRule="auto"/>
              <w:jc w:val="both"/>
              <w:rPr>
                <w:rFonts w:ascii="Times New Roman" w:hAnsi="Times New Roman" w:cs="Times New Roman"/>
              </w:rPr>
            </w:pPr>
            <w:r w:rsidRPr="00EE3754">
              <w:rPr>
                <w:rFonts w:ascii="Times New Roman" w:hAnsi="Times New Roman" w:cs="Times New Roman"/>
              </w:rPr>
              <w:t>13/U/365</w:t>
            </w:r>
          </w:p>
        </w:tc>
        <w:tc>
          <w:tcPr>
            <w:tcW w:w="2969" w:type="dxa"/>
            <w:tcBorders>
              <w:bottom w:val="single" w:sz="2" w:space="0" w:color="000001"/>
              <w:right w:val="single" w:sz="2" w:space="0" w:color="000001"/>
            </w:tcBorders>
            <w:shd w:val="clear" w:color="auto" w:fill="auto"/>
            <w:vAlign w:val="bottom"/>
          </w:tcPr>
          <w:p w14:paraId="73368F66" w14:textId="77777777" w:rsidR="005F2D82" w:rsidRPr="00EE3754" w:rsidRDefault="005F2D82">
            <w:pPr>
              <w:spacing w:line="360" w:lineRule="auto"/>
              <w:jc w:val="both"/>
              <w:rPr>
                <w:rFonts w:ascii="Times New Roman" w:hAnsi="Times New Roman" w:cs="Times New Roman"/>
              </w:rPr>
            </w:pPr>
          </w:p>
        </w:tc>
      </w:tr>
    </w:tbl>
    <w:p w14:paraId="15070874" w14:textId="77777777" w:rsidR="005F2D82" w:rsidRPr="00EE3754" w:rsidRDefault="005F2D82">
      <w:pPr>
        <w:spacing w:after="200"/>
        <w:contextualSpacing/>
        <w:jc w:val="both"/>
        <w:rPr>
          <w:rFonts w:ascii="Times New Roman" w:hAnsi="Times New Roman" w:cs="Times New Roman"/>
        </w:rPr>
      </w:pPr>
    </w:p>
    <w:p w14:paraId="49DBF440" w14:textId="77777777" w:rsidR="005F2D82" w:rsidRPr="00EE3754" w:rsidRDefault="005F2D82">
      <w:pPr>
        <w:spacing w:after="200"/>
        <w:contextualSpacing/>
        <w:jc w:val="both"/>
        <w:rPr>
          <w:rFonts w:ascii="Times New Roman" w:hAnsi="Times New Roman" w:cs="Times New Roman"/>
          <w:szCs w:val="36"/>
        </w:rPr>
      </w:pPr>
    </w:p>
    <w:p w14:paraId="1636183D" w14:textId="77777777" w:rsidR="005F2D82" w:rsidRPr="00EE3754" w:rsidRDefault="005F2D82">
      <w:pPr>
        <w:pageBreakBefore/>
        <w:spacing w:after="200"/>
        <w:contextualSpacing/>
        <w:jc w:val="both"/>
        <w:rPr>
          <w:rFonts w:ascii="Times New Roman" w:hAnsi="Times New Roman" w:cs="Times New Roman"/>
        </w:rPr>
      </w:pPr>
      <w:r w:rsidRPr="00EE3754">
        <w:rPr>
          <w:rFonts w:ascii="Times New Roman" w:hAnsi="Times New Roman" w:cs="Times New Roman"/>
          <w:b/>
          <w:bCs/>
          <w:sz w:val="44"/>
          <w:szCs w:val="36"/>
        </w:rPr>
        <w:lastRenderedPageBreak/>
        <w:t>Approval</w:t>
      </w:r>
    </w:p>
    <w:p w14:paraId="344C9F99" w14:textId="77777777" w:rsidR="005F2D82" w:rsidRPr="00EE3754" w:rsidRDefault="005F2D82">
      <w:pPr>
        <w:spacing w:after="200"/>
        <w:contextualSpacing/>
        <w:jc w:val="both"/>
        <w:rPr>
          <w:rFonts w:ascii="Times New Roman" w:hAnsi="Times New Roman" w:cs="Times New Roman"/>
          <w:b/>
          <w:bCs/>
          <w:sz w:val="44"/>
          <w:szCs w:val="36"/>
        </w:rPr>
      </w:pPr>
    </w:p>
    <w:p w14:paraId="7A937656" w14:textId="77777777" w:rsidR="005F2D82" w:rsidRPr="00EE3754" w:rsidRDefault="005F2D82">
      <w:pPr>
        <w:spacing w:after="200"/>
        <w:contextualSpacing/>
        <w:jc w:val="both"/>
        <w:rPr>
          <w:rFonts w:ascii="Times New Roman" w:hAnsi="Times New Roman" w:cs="Times New Roman"/>
        </w:rPr>
      </w:pPr>
      <w:r w:rsidRPr="00EE3754">
        <w:rPr>
          <w:rFonts w:ascii="Times New Roman" w:hAnsi="Times New Roman" w:cs="Times New Roman"/>
        </w:rPr>
        <w:t xml:space="preserve">This project report titled </w:t>
      </w:r>
      <w:r w:rsidR="009856AE" w:rsidRPr="00EE3754">
        <w:rPr>
          <w:rFonts w:ascii="Times New Roman" w:hAnsi="Times New Roman" w:cs="Times New Roman"/>
        </w:rPr>
        <w:t xml:space="preserve">Personal Programming Assistant for the Physically Challenged </w:t>
      </w:r>
      <w:r w:rsidRPr="00EE3754">
        <w:rPr>
          <w:rFonts w:ascii="Times New Roman" w:hAnsi="Times New Roman" w:cs="Times New Roman"/>
        </w:rPr>
        <w:t xml:space="preserve">has been submitted for examination with my approval as the supervisor of group </w:t>
      </w:r>
      <w:r w:rsidR="009856AE" w:rsidRPr="00EE3754">
        <w:rPr>
          <w:rFonts w:ascii="Times New Roman" w:hAnsi="Times New Roman" w:cs="Times New Roman"/>
        </w:rPr>
        <w:t>BSE 17-14</w:t>
      </w:r>
      <w:r w:rsidRPr="00EE3754">
        <w:rPr>
          <w:rFonts w:ascii="Times New Roman" w:hAnsi="Times New Roman" w:cs="Times New Roman"/>
        </w:rPr>
        <w:t>.</w:t>
      </w:r>
    </w:p>
    <w:p w14:paraId="062FC592" w14:textId="77777777" w:rsidR="005F2D82" w:rsidRPr="00EE3754" w:rsidRDefault="005F2D82">
      <w:pPr>
        <w:spacing w:after="200"/>
        <w:contextualSpacing/>
        <w:jc w:val="both"/>
        <w:rPr>
          <w:rFonts w:ascii="Times New Roman" w:hAnsi="Times New Roman" w:cs="Times New Roman"/>
        </w:rPr>
      </w:pPr>
    </w:p>
    <w:p w14:paraId="4BC1E0AA" w14:textId="68DAA525" w:rsidR="0062116C" w:rsidRPr="00EE3754" w:rsidRDefault="0062116C">
      <w:pPr>
        <w:spacing w:after="200"/>
        <w:contextualSpacing/>
        <w:jc w:val="both"/>
        <w:rPr>
          <w:rFonts w:ascii="Times New Roman" w:hAnsi="Times New Roman" w:cs="Times New Roman"/>
        </w:rPr>
      </w:pPr>
      <w:r w:rsidRPr="00EE3754">
        <w:rPr>
          <w:rFonts w:ascii="Times New Roman" w:hAnsi="Times New Roman" w:cs="Times New Roman"/>
          <w:b/>
        </w:rPr>
        <w:t>Signature:</w:t>
      </w:r>
      <w:r w:rsidRPr="00EE3754">
        <w:rPr>
          <w:rFonts w:ascii="Times New Roman" w:hAnsi="Times New Roman" w:cs="Times New Roman"/>
        </w:rPr>
        <w:t xml:space="preserve"> ................................................... </w:t>
      </w:r>
      <w:r w:rsidRPr="00EE3754">
        <w:rPr>
          <w:rFonts w:ascii="Times New Roman" w:hAnsi="Times New Roman" w:cs="Times New Roman"/>
          <w:b/>
        </w:rPr>
        <w:t>Date:</w:t>
      </w:r>
      <w:r w:rsidRPr="00EE3754">
        <w:rPr>
          <w:rFonts w:ascii="Times New Roman" w:hAnsi="Times New Roman" w:cs="Times New Roman"/>
        </w:rPr>
        <w:t xml:space="preserve"> ............................</w:t>
      </w:r>
    </w:p>
    <w:p w14:paraId="26FE6904" w14:textId="77777777" w:rsidR="0062116C" w:rsidRPr="00EE3754" w:rsidRDefault="0062116C">
      <w:pPr>
        <w:spacing w:after="200"/>
        <w:contextualSpacing/>
        <w:jc w:val="both"/>
        <w:rPr>
          <w:rFonts w:ascii="Times New Roman" w:hAnsi="Times New Roman" w:cs="Times New Roman"/>
        </w:rPr>
      </w:pPr>
    </w:p>
    <w:p w14:paraId="71BB1D1F" w14:textId="2B176323" w:rsidR="005F2D82" w:rsidRPr="00EE3754" w:rsidRDefault="0062116C">
      <w:pPr>
        <w:spacing w:after="200"/>
        <w:contextualSpacing/>
        <w:jc w:val="both"/>
        <w:rPr>
          <w:rFonts w:ascii="Times New Roman" w:hAnsi="Times New Roman" w:cs="Times New Roman"/>
        </w:rPr>
      </w:pPr>
      <w:r w:rsidRPr="00EE3754">
        <w:rPr>
          <w:rFonts w:ascii="Times New Roman" w:hAnsi="Times New Roman" w:cs="Times New Roman"/>
          <w:b/>
        </w:rPr>
        <w:t>Supervisor:</w:t>
      </w:r>
      <w:r w:rsidRPr="00EE3754">
        <w:rPr>
          <w:rFonts w:ascii="Times New Roman" w:hAnsi="Times New Roman" w:cs="Times New Roman"/>
        </w:rPr>
        <w:t xml:space="preserve"> </w:t>
      </w:r>
      <w:r w:rsidR="00F5211D" w:rsidRPr="00EE3754">
        <w:rPr>
          <w:rFonts w:ascii="Times New Roman" w:hAnsi="Times New Roman" w:cs="Times New Roman"/>
        </w:rPr>
        <w:t>Nsabagwa Mary</w:t>
      </w:r>
    </w:p>
    <w:p w14:paraId="3259191C" w14:textId="77777777" w:rsidR="005F2D82" w:rsidRPr="00EE3754" w:rsidRDefault="005F2D82">
      <w:pPr>
        <w:spacing w:after="200"/>
        <w:contextualSpacing/>
        <w:jc w:val="both"/>
        <w:rPr>
          <w:rFonts w:ascii="Times New Roman" w:hAnsi="Times New Roman" w:cs="Times New Roman"/>
        </w:rPr>
      </w:pPr>
    </w:p>
    <w:p w14:paraId="1F2521EA" w14:textId="77777777" w:rsidR="005F2D82" w:rsidRPr="00EE3754" w:rsidRDefault="005F2D82">
      <w:pPr>
        <w:spacing w:after="200"/>
        <w:contextualSpacing/>
        <w:jc w:val="both"/>
        <w:rPr>
          <w:rFonts w:ascii="Times New Roman" w:hAnsi="Times New Roman" w:cs="Times New Roman"/>
        </w:rPr>
      </w:pPr>
      <w:r w:rsidRPr="00EE3754">
        <w:rPr>
          <w:rFonts w:ascii="Times New Roman" w:hAnsi="Times New Roman" w:cs="Times New Roman"/>
        </w:rPr>
        <w:t>Department of Networks</w:t>
      </w:r>
    </w:p>
    <w:p w14:paraId="6E92C035" w14:textId="77777777" w:rsidR="005F2D82" w:rsidRPr="00EE3754" w:rsidRDefault="005F2D82">
      <w:pPr>
        <w:spacing w:after="200"/>
        <w:contextualSpacing/>
        <w:jc w:val="both"/>
        <w:rPr>
          <w:rFonts w:ascii="Times New Roman" w:hAnsi="Times New Roman" w:cs="Times New Roman"/>
        </w:rPr>
      </w:pPr>
    </w:p>
    <w:p w14:paraId="0EE4A5EC" w14:textId="77777777" w:rsidR="005F2D82" w:rsidRPr="00EE3754" w:rsidRDefault="005F2D82">
      <w:pPr>
        <w:spacing w:after="200"/>
        <w:contextualSpacing/>
        <w:jc w:val="both"/>
        <w:rPr>
          <w:rFonts w:ascii="Times New Roman" w:hAnsi="Times New Roman" w:cs="Times New Roman"/>
        </w:rPr>
      </w:pPr>
      <w:r w:rsidRPr="00EE3754">
        <w:rPr>
          <w:rFonts w:ascii="Times New Roman" w:hAnsi="Times New Roman" w:cs="Times New Roman"/>
        </w:rPr>
        <w:t>School of Computing and Informatics Technology;</w:t>
      </w:r>
    </w:p>
    <w:p w14:paraId="74BDFB2A" w14:textId="77777777" w:rsidR="005F2D82" w:rsidRPr="00EE3754" w:rsidRDefault="005F2D82">
      <w:pPr>
        <w:spacing w:after="200"/>
        <w:contextualSpacing/>
        <w:jc w:val="both"/>
        <w:rPr>
          <w:rFonts w:ascii="Times New Roman" w:hAnsi="Times New Roman" w:cs="Times New Roman"/>
        </w:rPr>
      </w:pPr>
    </w:p>
    <w:p w14:paraId="37596F72" w14:textId="77777777" w:rsidR="005F2D82" w:rsidRPr="00EE3754" w:rsidRDefault="005F2D82">
      <w:pPr>
        <w:spacing w:after="200"/>
        <w:contextualSpacing/>
        <w:jc w:val="both"/>
        <w:rPr>
          <w:rFonts w:ascii="Times New Roman" w:hAnsi="Times New Roman" w:cs="Times New Roman"/>
        </w:rPr>
      </w:pPr>
      <w:r w:rsidRPr="00EE3754">
        <w:rPr>
          <w:rFonts w:ascii="Times New Roman" w:hAnsi="Times New Roman" w:cs="Times New Roman"/>
        </w:rPr>
        <w:t>College of Computing and Information Sciences,</w:t>
      </w:r>
    </w:p>
    <w:p w14:paraId="7D15458C" w14:textId="77777777" w:rsidR="005F2D82" w:rsidRPr="00EE3754" w:rsidRDefault="005F2D82">
      <w:pPr>
        <w:spacing w:after="200"/>
        <w:contextualSpacing/>
        <w:jc w:val="both"/>
        <w:rPr>
          <w:rFonts w:ascii="Times New Roman" w:hAnsi="Times New Roman" w:cs="Times New Roman"/>
        </w:rPr>
      </w:pPr>
    </w:p>
    <w:p w14:paraId="341A0399" w14:textId="77777777" w:rsidR="005F2D82" w:rsidRPr="00EE3754" w:rsidRDefault="005F2D82">
      <w:pPr>
        <w:spacing w:after="200"/>
        <w:contextualSpacing/>
        <w:jc w:val="both"/>
        <w:rPr>
          <w:rFonts w:ascii="Times New Roman" w:hAnsi="Times New Roman" w:cs="Times New Roman"/>
        </w:rPr>
      </w:pPr>
      <w:r w:rsidRPr="00EE3754">
        <w:rPr>
          <w:rFonts w:ascii="Times New Roman" w:hAnsi="Times New Roman" w:cs="Times New Roman"/>
        </w:rPr>
        <w:t>Makerere University</w:t>
      </w:r>
    </w:p>
    <w:p w14:paraId="6508C23F" w14:textId="77777777" w:rsidR="005F2D82" w:rsidRPr="00EE3754" w:rsidRDefault="005F2D82">
      <w:pPr>
        <w:spacing w:after="200"/>
        <w:contextualSpacing/>
        <w:jc w:val="both"/>
        <w:rPr>
          <w:rFonts w:ascii="Times New Roman" w:hAnsi="Times New Roman" w:cs="Times New Roman"/>
        </w:rPr>
      </w:pPr>
    </w:p>
    <w:p w14:paraId="4D2964C8" w14:textId="77777777" w:rsidR="005F2D82" w:rsidRPr="00EE3754" w:rsidRDefault="005F2D82">
      <w:pPr>
        <w:spacing w:after="200"/>
        <w:contextualSpacing/>
        <w:jc w:val="both"/>
        <w:rPr>
          <w:rFonts w:ascii="Times New Roman" w:hAnsi="Times New Roman" w:cs="Times New Roman"/>
        </w:rPr>
      </w:pPr>
    </w:p>
    <w:p w14:paraId="15530621" w14:textId="77777777" w:rsidR="005F2D82" w:rsidRPr="00EE3754" w:rsidRDefault="005F2D82">
      <w:pPr>
        <w:pStyle w:val="Heading1"/>
        <w:spacing w:after="200"/>
        <w:contextualSpacing/>
        <w:jc w:val="both"/>
        <w:rPr>
          <w:rFonts w:cs="Times New Roman"/>
        </w:rPr>
      </w:pPr>
    </w:p>
    <w:p w14:paraId="2D1EEA2B" w14:textId="51255920" w:rsidR="005F2D82" w:rsidRPr="00EE3754" w:rsidRDefault="005F2D82">
      <w:pPr>
        <w:pStyle w:val="Heading1"/>
        <w:pageBreakBefore/>
        <w:spacing w:after="200"/>
        <w:contextualSpacing/>
        <w:jc w:val="both"/>
        <w:rPr>
          <w:rFonts w:cs="Times New Roman"/>
        </w:rPr>
      </w:pPr>
      <w:bookmarkStart w:id="2" w:name="_Toc357413364"/>
      <w:r w:rsidRPr="00EE3754">
        <w:rPr>
          <w:rFonts w:cs="Times New Roman"/>
          <w:bCs/>
        </w:rPr>
        <w:lastRenderedPageBreak/>
        <w:t>Dedication</w:t>
      </w:r>
      <w:bookmarkEnd w:id="2"/>
    </w:p>
    <w:p w14:paraId="160A46B8" w14:textId="77777777" w:rsidR="005F2D82" w:rsidRPr="00EE3754" w:rsidRDefault="008162B3" w:rsidP="00320077">
      <w:pPr>
        <w:jc w:val="both"/>
        <w:rPr>
          <w:rFonts w:ascii="Times New Roman" w:hAnsi="Times New Roman" w:cs="Times New Roman"/>
        </w:rPr>
      </w:pPr>
      <w:r w:rsidRPr="00EE3754">
        <w:rPr>
          <w:rFonts w:ascii="Times New Roman" w:hAnsi="Times New Roman" w:cs="Times New Roman"/>
        </w:rPr>
        <w:t>This project is dearly dedicated to our loving parents that have been a primary place of encouragement, provision and exemplary disciplines in most of life spheres, inspiring us to embrace traits such as determination and enthusiasm in all our endeavors. They have sacrificially added piles of deeds both financially and through other means for this project to come to fruition.</w:t>
      </w:r>
    </w:p>
    <w:p w14:paraId="2347C52E" w14:textId="77777777" w:rsidR="005F2D82" w:rsidRPr="00EE3754" w:rsidRDefault="005F2D82">
      <w:pPr>
        <w:pStyle w:val="Heading1"/>
        <w:spacing w:after="200"/>
        <w:contextualSpacing/>
        <w:jc w:val="both"/>
        <w:rPr>
          <w:rFonts w:cs="Times New Roman"/>
          <w:bCs/>
        </w:rPr>
      </w:pPr>
    </w:p>
    <w:p w14:paraId="1364425E" w14:textId="77777777" w:rsidR="005F2D82" w:rsidRPr="00EE3754" w:rsidRDefault="005F2D82">
      <w:pPr>
        <w:pStyle w:val="Heading1"/>
        <w:pageBreakBefore/>
        <w:spacing w:after="200"/>
        <w:contextualSpacing/>
        <w:jc w:val="both"/>
        <w:rPr>
          <w:rFonts w:cs="Times New Roman"/>
          <w:bCs/>
          <w:color w:val="333333"/>
        </w:rPr>
      </w:pPr>
      <w:bookmarkStart w:id="3" w:name="_Toc357413365"/>
      <w:r w:rsidRPr="00EE3754">
        <w:rPr>
          <w:rFonts w:cs="Times New Roman"/>
          <w:bCs/>
          <w:color w:val="333333"/>
        </w:rPr>
        <w:lastRenderedPageBreak/>
        <w:t>Acknowledgements</w:t>
      </w:r>
      <w:bookmarkEnd w:id="3"/>
    </w:p>
    <w:p w14:paraId="0852BCA9" w14:textId="77777777" w:rsidR="008162B3" w:rsidRPr="00EE3754" w:rsidRDefault="008162B3" w:rsidP="004E5C78">
      <w:pPr>
        <w:jc w:val="both"/>
        <w:rPr>
          <w:rFonts w:ascii="Times New Roman" w:hAnsi="Times New Roman" w:cs="Times New Roman"/>
        </w:rPr>
      </w:pPr>
      <w:r w:rsidRPr="00EE3754">
        <w:rPr>
          <w:rFonts w:ascii="Times New Roman" w:hAnsi="Times New Roman" w:cs="Times New Roman"/>
        </w:rPr>
        <w:t>We have the almighty God to thank and extend all the glory unto him, for he has granted us great health and knowledge and wisdom all through span of this project, which has enabled us to accomplish all the required deliverables.</w:t>
      </w:r>
    </w:p>
    <w:p w14:paraId="691C4ED2" w14:textId="77777777" w:rsidR="008162B3" w:rsidRPr="00EE3754" w:rsidRDefault="008162B3" w:rsidP="004E5C78">
      <w:pPr>
        <w:jc w:val="both"/>
        <w:rPr>
          <w:rFonts w:ascii="Times New Roman" w:hAnsi="Times New Roman" w:cs="Times New Roman"/>
        </w:rPr>
      </w:pPr>
    </w:p>
    <w:p w14:paraId="7E08CDAA" w14:textId="77777777" w:rsidR="008162B3" w:rsidRPr="00EE3754" w:rsidRDefault="008162B3" w:rsidP="004E5C78">
      <w:pPr>
        <w:jc w:val="both"/>
        <w:rPr>
          <w:rFonts w:ascii="Times New Roman" w:hAnsi="Times New Roman" w:cs="Times New Roman"/>
        </w:rPr>
      </w:pPr>
      <w:r w:rsidRPr="00EE3754">
        <w:rPr>
          <w:rFonts w:ascii="Times New Roman" w:hAnsi="Times New Roman" w:cs="Times New Roman"/>
        </w:rPr>
        <w:t xml:space="preserve">We would like to extend our sincere appreciation each and every individual that contributed to the realization of this project, and a special recognition to </w:t>
      </w:r>
      <w:r w:rsidR="004E5C78" w:rsidRPr="00EE3754">
        <w:rPr>
          <w:rFonts w:ascii="Times New Roman" w:hAnsi="Times New Roman" w:cs="Times New Roman"/>
        </w:rPr>
        <w:t>management</w:t>
      </w:r>
      <w:r w:rsidRPr="00EE3754">
        <w:rPr>
          <w:rFonts w:ascii="Times New Roman" w:hAnsi="Times New Roman" w:cs="Times New Roman"/>
        </w:rPr>
        <w:t xml:space="preserve"> of NUDIPU</w:t>
      </w:r>
      <w:r w:rsidR="004E5C78" w:rsidRPr="00EE3754">
        <w:rPr>
          <w:rFonts w:ascii="Times New Roman" w:hAnsi="Times New Roman" w:cs="Times New Roman"/>
        </w:rPr>
        <w:t xml:space="preserve"> and its staff particularly madam Agnes for the insights they availed to us in the preliminary phases of this project.</w:t>
      </w:r>
    </w:p>
    <w:p w14:paraId="32C6EADE" w14:textId="77777777" w:rsidR="004E5C78" w:rsidRPr="00EE3754" w:rsidRDefault="004E5C78" w:rsidP="004E5C78">
      <w:pPr>
        <w:jc w:val="both"/>
        <w:rPr>
          <w:rFonts w:ascii="Times New Roman" w:hAnsi="Times New Roman" w:cs="Times New Roman"/>
        </w:rPr>
      </w:pPr>
    </w:p>
    <w:p w14:paraId="142D2716" w14:textId="77777777" w:rsidR="004E5C78" w:rsidRPr="00EE3754" w:rsidRDefault="004E5C78" w:rsidP="004E5C78">
      <w:pPr>
        <w:jc w:val="both"/>
        <w:rPr>
          <w:rFonts w:ascii="Times New Roman" w:hAnsi="Times New Roman" w:cs="Times New Roman"/>
        </w:rPr>
      </w:pPr>
      <w:r w:rsidRPr="00EE3754">
        <w:rPr>
          <w:rFonts w:ascii="Times New Roman" w:hAnsi="Times New Roman" w:cs="Times New Roman"/>
        </w:rPr>
        <w:t>We extend out utmost gratitude to our supervisor, Madam Mary Nsabagwa whose selfless efforts; corrections, advice, and insights have been so beneficial to the completion of this project and ensuring that we produce work that is of a substantial quality.</w:t>
      </w:r>
    </w:p>
    <w:p w14:paraId="234121B4" w14:textId="77777777" w:rsidR="004E5C78" w:rsidRPr="00EE3754" w:rsidRDefault="004E5C78" w:rsidP="004E5C78">
      <w:pPr>
        <w:jc w:val="both"/>
        <w:rPr>
          <w:rFonts w:ascii="Times New Roman" w:hAnsi="Times New Roman" w:cs="Times New Roman"/>
        </w:rPr>
      </w:pPr>
    </w:p>
    <w:p w14:paraId="14B6BE66" w14:textId="1C37EFDC" w:rsidR="004E5C78" w:rsidRPr="00EE3754" w:rsidRDefault="004E5C78" w:rsidP="004E5C78">
      <w:pPr>
        <w:jc w:val="both"/>
        <w:rPr>
          <w:rFonts w:ascii="Times New Roman" w:hAnsi="Times New Roman" w:cs="Times New Roman"/>
        </w:rPr>
      </w:pPr>
      <w:r w:rsidRPr="00EE3754">
        <w:rPr>
          <w:rFonts w:ascii="Times New Roman" w:hAnsi="Times New Roman" w:cs="Times New Roman"/>
        </w:rPr>
        <w:t>To our fellow course mates, the project</w:t>
      </w:r>
      <w:r w:rsidR="00456236" w:rsidRPr="00EE3754">
        <w:rPr>
          <w:rFonts w:ascii="Times New Roman" w:hAnsi="Times New Roman" w:cs="Times New Roman"/>
        </w:rPr>
        <w:t>s</w:t>
      </w:r>
      <w:r w:rsidRPr="00EE3754">
        <w:rPr>
          <w:rFonts w:ascii="Times New Roman" w:hAnsi="Times New Roman" w:cs="Times New Roman"/>
        </w:rPr>
        <w:t xml:space="preserve"> coordinator Mr. Mwotil Alex, and the entire teaching staff of the College of Computing and Information Sciences, Makerere University, we owe a vote of thanks for their direct and indirect contributions to this project. The entire group of BSE 17-14, the utmost coordination and selfless efforts exhibited to the completion of this project</w:t>
      </w:r>
      <w:r w:rsidR="00203DCE" w:rsidRPr="00EE3754">
        <w:rPr>
          <w:rFonts w:ascii="Times New Roman" w:hAnsi="Times New Roman" w:cs="Times New Roman"/>
        </w:rPr>
        <w:t xml:space="preserve"> has been commendable and deserves </w:t>
      </w:r>
      <w:r w:rsidR="00537935" w:rsidRPr="00EE3754">
        <w:rPr>
          <w:rFonts w:ascii="Times New Roman" w:hAnsi="Times New Roman" w:cs="Times New Roman"/>
        </w:rPr>
        <w:t>applause</w:t>
      </w:r>
      <w:r w:rsidR="00203DCE" w:rsidRPr="00EE3754">
        <w:rPr>
          <w:rFonts w:ascii="Times New Roman" w:hAnsi="Times New Roman" w:cs="Times New Roman"/>
        </w:rPr>
        <w:t>.</w:t>
      </w:r>
    </w:p>
    <w:p w14:paraId="41B317E3" w14:textId="77777777" w:rsidR="008162B3" w:rsidRPr="00EE3754" w:rsidRDefault="008162B3" w:rsidP="008162B3">
      <w:pPr>
        <w:rPr>
          <w:rFonts w:ascii="Times New Roman" w:hAnsi="Times New Roman" w:cs="Times New Roman"/>
        </w:rPr>
      </w:pPr>
    </w:p>
    <w:p w14:paraId="0EA82839" w14:textId="77777777" w:rsidR="005F2D82" w:rsidRPr="00EE3754" w:rsidRDefault="005F2D82">
      <w:pPr>
        <w:pStyle w:val="Heading1"/>
        <w:spacing w:after="200"/>
        <w:contextualSpacing/>
        <w:jc w:val="both"/>
        <w:rPr>
          <w:rFonts w:cs="Times New Roman"/>
          <w:bCs/>
        </w:rPr>
      </w:pPr>
    </w:p>
    <w:p w14:paraId="641BD47E" w14:textId="77777777" w:rsidR="008162B3" w:rsidRPr="00EE3754" w:rsidRDefault="008162B3" w:rsidP="008162B3">
      <w:pPr>
        <w:rPr>
          <w:rFonts w:ascii="Times New Roman" w:hAnsi="Times New Roman" w:cs="Times New Roman"/>
        </w:rPr>
      </w:pPr>
    </w:p>
    <w:p w14:paraId="1AB3D20C" w14:textId="77777777" w:rsidR="005F2D82" w:rsidRPr="00EE3754" w:rsidRDefault="005F2D82">
      <w:pPr>
        <w:pStyle w:val="Heading1"/>
        <w:pageBreakBefore/>
        <w:spacing w:after="200"/>
        <w:contextualSpacing/>
        <w:jc w:val="both"/>
        <w:rPr>
          <w:rFonts w:cs="Times New Roman"/>
          <w:bCs/>
          <w:color w:val="333333"/>
        </w:rPr>
      </w:pPr>
      <w:bookmarkStart w:id="4" w:name="_Toc357413366"/>
      <w:r w:rsidRPr="00EE3754">
        <w:rPr>
          <w:rFonts w:cs="Times New Roman"/>
          <w:bCs/>
          <w:color w:val="333333"/>
        </w:rPr>
        <w:lastRenderedPageBreak/>
        <w:t>Abstract</w:t>
      </w:r>
      <w:bookmarkEnd w:id="4"/>
    </w:p>
    <w:p w14:paraId="7F8DDBE4" w14:textId="77777777" w:rsidR="001E20CE" w:rsidRPr="00EE3754" w:rsidRDefault="001E20CE" w:rsidP="00E27E4F">
      <w:pPr>
        <w:jc w:val="both"/>
        <w:rPr>
          <w:rFonts w:ascii="Times New Roman" w:hAnsi="Times New Roman" w:cs="Times New Roman"/>
        </w:rPr>
      </w:pPr>
      <w:r w:rsidRPr="00EE3754">
        <w:rPr>
          <w:rFonts w:ascii="Times New Roman" w:hAnsi="Times New Roman" w:cs="Times New Roman"/>
        </w:rPr>
        <w:t>The physically handicapped are vulnerable due to any temporary or permanent loss or abnormality of a body structure or physiological function that are essentially sensory or the limbs making them restricted or unable to perform activities in a manner considered normal for a human being. Likewise, programmers sometimes encounter a syndrome called Restrictive Strain Injury (RSI) that causes wrist pains, which make them unable to do their work.</w:t>
      </w:r>
    </w:p>
    <w:p w14:paraId="0039A940" w14:textId="77777777" w:rsidR="001E20CE" w:rsidRPr="00EE3754" w:rsidRDefault="001E20CE" w:rsidP="00E27E4F">
      <w:pPr>
        <w:jc w:val="both"/>
        <w:rPr>
          <w:rFonts w:ascii="Times New Roman" w:hAnsi="Times New Roman" w:cs="Times New Roman"/>
        </w:rPr>
      </w:pPr>
      <w:r w:rsidRPr="00EE3754">
        <w:rPr>
          <w:rFonts w:ascii="Times New Roman" w:hAnsi="Times New Roman" w:cs="Times New Roman"/>
        </w:rPr>
        <w:t xml:space="preserve"> </w:t>
      </w:r>
    </w:p>
    <w:p w14:paraId="3F1EB39F" w14:textId="77777777" w:rsidR="00E27E4F" w:rsidRPr="00EE3754" w:rsidRDefault="001E20CE" w:rsidP="00E27E4F">
      <w:pPr>
        <w:jc w:val="both"/>
        <w:rPr>
          <w:rFonts w:ascii="Times New Roman" w:hAnsi="Times New Roman" w:cs="Times New Roman"/>
        </w:rPr>
      </w:pPr>
      <w:r w:rsidRPr="00EE3754">
        <w:rPr>
          <w:rFonts w:ascii="Times New Roman" w:hAnsi="Times New Roman" w:cs="Times New Roman"/>
        </w:rPr>
        <w:t>Some of the disabled people are unable to continue with their careers because of the disabilities. Despite their condition, the disabled persons and affected programmers are required to support themselves and their families.</w:t>
      </w:r>
      <w:r w:rsidR="00E27E4F" w:rsidRPr="00EE3754">
        <w:rPr>
          <w:rFonts w:ascii="Times New Roman" w:hAnsi="Times New Roman" w:cs="Times New Roman"/>
        </w:rPr>
        <w:t xml:space="preserve"> Therefore, we took a study to investigate this problem and suggest solutions that could be implemented to alleviate this problem. Therefore, we established that the physically disabled people especially those that lose their hands but with a sound mind can take on various none strenuous job opportunities to yield income to support themselves and their families such as jobs in the permanent loss or ICT industry such as computer programming. </w:t>
      </w:r>
    </w:p>
    <w:p w14:paraId="17DDBD85" w14:textId="77777777" w:rsidR="001E20CE" w:rsidRPr="00EE3754" w:rsidRDefault="001E20CE" w:rsidP="00E27E4F">
      <w:pPr>
        <w:jc w:val="both"/>
        <w:rPr>
          <w:rFonts w:ascii="Times New Roman" w:hAnsi="Times New Roman" w:cs="Times New Roman"/>
        </w:rPr>
      </w:pPr>
    </w:p>
    <w:p w14:paraId="30BC689D" w14:textId="77777777" w:rsidR="001E20CE" w:rsidRPr="00EE3754" w:rsidRDefault="001E20CE" w:rsidP="00E27E4F">
      <w:pPr>
        <w:jc w:val="both"/>
        <w:rPr>
          <w:rFonts w:ascii="Times New Roman" w:hAnsi="Times New Roman" w:cs="Times New Roman"/>
        </w:rPr>
      </w:pPr>
      <w:r w:rsidRPr="00EE3754">
        <w:rPr>
          <w:rFonts w:ascii="Times New Roman" w:hAnsi="Times New Roman" w:cs="Times New Roman"/>
        </w:rPr>
        <w:t xml:space="preserve">Computer programming being an art of writing instructions into an editor that a computer can execute requires limited physical effort and hence a good candidate for persons with physical disabilities to take on as a profession with lots of different career options such as corporate product development, game development, embedded systems development, freelancing, custom product development among others, all of which are greatly rewarding. </w:t>
      </w:r>
    </w:p>
    <w:p w14:paraId="47062BF2" w14:textId="77777777" w:rsidR="001E20CE" w:rsidRPr="00EE3754" w:rsidRDefault="001E20CE" w:rsidP="00E27E4F">
      <w:pPr>
        <w:jc w:val="both"/>
        <w:rPr>
          <w:rFonts w:ascii="Times New Roman" w:hAnsi="Times New Roman" w:cs="Times New Roman"/>
        </w:rPr>
      </w:pPr>
    </w:p>
    <w:p w14:paraId="52D0C5BE" w14:textId="77777777" w:rsidR="001E20CE" w:rsidRPr="00EE3754" w:rsidRDefault="00E27E4F" w:rsidP="00E27E4F">
      <w:pPr>
        <w:jc w:val="both"/>
        <w:rPr>
          <w:rFonts w:ascii="Times New Roman" w:hAnsi="Times New Roman" w:cs="Times New Roman"/>
        </w:rPr>
      </w:pPr>
      <w:r w:rsidRPr="00EE3754">
        <w:rPr>
          <w:rFonts w:ascii="Times New Roman" w:hAnsi="Times New Roman" w:cs="Times New Roman"/>
        </w:rPr>
        <w:t>We proposed and implemented a</w:t>
      </w:r>
      <w:r w:rsidR="001E20CE" w:rsidRPr="00EE3754">
        <w:rPr>
          <w:rFonts w:ascii="Times New Roman" w:hAnsi="Times New Roman" w:cs="Times New Roman"/>
        </w:rPr>
        <w:t xml:space="preserve"> system</w:t>
      </w:r>
      <w:r w:rsidRPr="00EE3754">
        <w:rPr>
          <w:rFonts w:ascii="Times New Roman" w:hAnsi="Times New Roman" w:cs="Times New Roman"/>
        </w:rPr>
        <w:t xml:space="preserve"> that</w:t>
      </w:r>
      <w:r w:rsidR="001E20CE" w:rsidRPr="00EE3754">
        <w:rPr>
          <w:rFonts w:ascii="Times New Roman" w:hAnsi="Times New Roman" w:cs="Times New Roman"/>
        </w:rPr>
        <w:t xml:space="preserve"> enable persons with physical disabilities and the already established programmers affected by wrist pains to write computer programs by issuing voice commands that are received and displayed with guided syntax. As these people take on programming as a profession, it will help to improve on their livelihood and standards of living. </w:t>
      </w:r>
    </w:p>
    <w:p w14:paraId="2E3EFA44" w14:textId="77777777" w:rsidR="001E20CE" w:rsidRPr="00EE3754" w:rsidRDefault="001E20CE" w:rsidP="00E27E4F">
      <w:pPr>
        <w:jc w:val="both"/>
        <w:rPr>
          <w:rFonts w:ascii="Times New Roman" w:hAnsi="Times New Roman" w:cs="Times New Roman"/>
        </w:rPr>
      </w:pPr>
    </w:p>
    <w:p w14:paraId="4113E04A" w14:textId="77777777" w:rsidR="005F2D82" w:rsidRPr="00EE3754" w:rsidRDefault="005F2D82">
      <w:pPr>
        <w:pStyle w:val="Heading1"/>
        <w:spacing w:after="200"/>
        <w:contextualSpacing/>
        <w:jc w:val="both"/>
        <w:rPr>
          <w:rFonts w:cs="Times New Roman"/>
          <w:bCs/>
        </w:rPr>
      </w:pPr>
    </w:p>
    <w:p w14:paraId="09CBA840" w14:textId="77777777" w:rsidR="00EE3754" w:rsidRPr="00EE3754" w:rsidRDefault="00EE3754">
      <w:pPr>
        <w:pStyle w:val="TOCHeading"/>
        <w:rPr>
          <w:rFonts w:ascii="Times New Roman" w:hAnsi="Times New Roman" w:cs="Times New Roman"/>
        </w:rPr>
      </w:pPr>
    </w:p>
    <w:p w14:paraId="65024F0D" w14:textId="77777777" w:rsidR="00EE3754" w:rsidRPr="00EE3754" w:rsidRDefault="00EE3754">
      <w:pPr>
        <w:pStyle w:val="TOCHeading"/>
        <w:rPr>
          <w:rFonts w:ascii="Times New Roman" w:hAnsi="Times New Roman" w:cs="Times New Roman"/>
        </w:rPr>
      </w:pPr>
    </w:p>
    <w:p w14:paraId="249FA195" w14:textId="77777777" w:rsidR="00EE3754" w:rsidRPr="00EE3754" w:rsidRDefault="00EE3754">
      <w:pPr>
        <w:pStyle w:val="TOCHeading"/>
        <w:rPr>
          <w:rFonts w:ascii="Times New Roman" w:hAnsi="Times New Roman" w:cs="Times New Roman"/>
        </w:rPr>
      </w:pPr>
    </w:p>
    <w:p w14:paraId="65F97577" w14:textId="77777777" w:rsidR="00EE3754" w:rsidRPr="00EE3754" w:rsidRDefault="00EE3754">
      <w:pPr>
        <w:pStyle w:val="TOCHeading"/>
        <w:rPr>
          <w:rFonts w:ascii="Times New Roman" w:hAnsi="Times New Roman" w:cs="Times New Roman"/>
        </w:rPr>
      </w:pPr>
    </w:p>
    <w:p w14:paraId="2E1C54C9" w14:textId="77777777" w:rsidR="00EE3754" w:rsidRPr="00EE3754" w:rsidRDefault="00EE3754" w:rsidP="00EE3754">
      <w:pPr>
        <w:rPr>
          <w:rFonts w:ascii="Times New Roman" w:hAnsi="Times New Roman" w:cs="Times New Roman"/>
        </w:rPr>
      </w:pPr>
    </w:p>
    <w:p w14:paraId="0FED74D8" w14:textId="77777777" w:rsidR="00EE3754" w:rsidRPr="00EE3754" w:rsidRDefault="00EE3754" w:rsidP="00EE3754">
      <w:pPr>
        <w:rPr>
          <w:rFonts w:ascii="Times New Roman" w:hAnsi="Times New Roman" w:cs="Times New Roman"/>
        </w:rPr>
      </w:pPr>
    </w:p>
    <w:sdt>
      <w:sdtPr>
        <w:rPr>
          <w:rFonts w:ascii="Times New Roman" w:hAnsi="Times New Roman" w:cs="Times New Roman"/>
        </w:rPr>
        <w:id w:val="-277102909"/>
        <w:docPartObj>
          <w:docPartGallery w:val="Table of Contents"/>
          <w:docPartUnique/>
        </w:docPartObj>
      </w:sdtPr>
      <w:sdtEndPr>
        <w:rPr>
          <w:rFonts w:eastAsia="Droid Sans Fallback"/>
          <w:noProof/>
          <w:color w:val="auto"/>
          <w:kern w:val="1"/>
          <w:sz w:val="24"/>
          <w:szCs w:val="24"/>
          <w:lang w:eastAsia="zh-CN" w:bidi="hi-IN"/>
        </w:rPr>
      </w:sdtEndPr>
      <w:sdtContent>
        <w:p w14:paraId="6DB01808" w14:textId="23D9DB4A" w:rsidR="00EE3754" w:rsidRPr="0090046D" w:rsidRDefault="00EE3754">
          <w:pPr>
            <w:pStyle w:val="TOCHeading"/>
            <w:rPr>
              <w:rFonts w:ascii="Times New Roman" w:hAnsi="Times New Roman" w:cs="Times New Roman"/>
              <w:color w:val="auto"/>
            </w:rPr>
          </w:pPr>
          <w:r w:rsidRPr="0090046D">
            <w:rPr>
              <w:rFonts w:ascii="Times New Roman" w:hAnsi="Times New Roman" w:cs="Times New Roman"/>
              <w:color w:val="auto"/>
            </w:rPr>
            <w:t>Table of Contents</w:t>
          </w:r>
        </w:p>
        <w:p w14:paraId="20D7C872"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 w:val="0"/>
            </w:rPr>
            <w:fldChar w:fldCharType="begin"/>
          </w:r>
          <w:r w:rsidRPr="00EE3754">
            <w:rPr>
              <w:rFonts w:ascii="Times New Roman" w:hAnsi="Times New Roman" w:cs="Times New Roman"/>
            </w:rPr>
            <w:instrText xml:space="preserve"> TOC \o "1-3" \h \z \u </w:instrText>
          </w:r>
          <w:r w:rsidRPr="00EE3754">
            <w:rPr>
              <w:rFonts w:ascii="Times New Roman" w:hAnsi="Times New Roman" w:cs="Times New Roman"/>
              <w:b w:val="0"/>
            </w:rPr>
            <w:fldChar w:fldCharType="separate"/>
          </w:r>
          <w:r w:rsidRPr="00EE3754">
            <w:rPr>
              <w:rFonts w:ascii="Times New Roman" w:hAnsi="Times New Roman" w:cs="Times New Roman"/>
              <w:noProof/>
            </w:rPr>
            <w:t>Declaration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i</w:t>
          </w:r>
          <w:r w:rsidRPr="00EE3754">
            <w:rPr>
              <w:rFonts w:ascii="Times New Roman" w:hAnsi="Times New Roman" w:cs="Times New Roman"/>
              <w:noProof/>
            </w:rPr>
            <w:fldChar w:fldCharType="end"/>
          </w:r>
        </w:p>
        <w:p w14:paraId="11317709"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rPr>
            <w:t>Dedication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_Toc357413364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iii</w:t>
          </w:r>
          <w:r w:rsidRPr="00EE3754">
            <w:rPr>
              <w:rFonts w:ascii="Times New Roman" w:hAnsi="Times New Roman" w:cs="Times New Roman"/>
              <w:noProof/>
            </w:rPr>
            <w:fldChar w:fldCharType="end"/>
          </w:r>
        </w:p>
        <w:p w14:paraId="31B061E5"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color w:val="333333"/>
            </w:rPr>
            <w:t>Acknowledgements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_Toc357413365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iv</w:t>
          </w:r>
          <w:r w:rsidRPr="00EE3754">
            <w:rPr>
              <w:rFonts w:ascii="Times New Roman" w:hAnsi="Times New Roman" w:cs="Times New Roman"/>
              <w:noProof/>
            </w:rPr>
            <w:fldChar w:fldCharType="end"/>
          </w:r>
        </w:p>
        <w:p w14:paraId="56A86EEC"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color w:val="333333"/>
            </w:rPr>
            <w:t>Abstract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_Toc357413366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v</w:t>
          </w:r>
          <w:r w:rsidRPr="00EE3754">
            <w:rPr>
              <w:rFonts w:ascii="Times New Roman" w:hAnsi="Times New Roman" w:cs="Times New Roman"/>
              <w:noProof/>
            </w:rPr>
            <w:fldChar w:fldCharType="end"/>
          </w:r>
        </w:p>
        <w:p w14:paraId="16B440AF"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color w:val="333333"/>
            </w:rPr>
            <w:t>List of Figures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_Toc357413367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viii</w:t>
          </w:r>
          <w:r w:rsidRPr="00EE3754">
            <w:rPr>
              <w:rFonts w:ascii="Times New Roman" w:hAnsi="Times New Roman" w:cs="Times New Roman"/>
              <w:noProof/>
            </w:rPr>
            <w:fldChar w:fldCharType="end"/>
          </w:r>
        </w:p>
        <w:p w14:paraId="1C223119"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color w:val="333333"/>
            </w:rPr>
            <w:t>List of Tables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_Toc357413368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ix</w:t>
          </w:r>
          <w:r w:rsidRPr="00EE3754">
            <w:rPr>
              <w:rFonts w:ascii="Times New Roman" w:hAnsi="Times New Roman" w:cs="Times New Roman"/>
              <w:noProof/>
            </w:rPr>
            <w:fldChar w:fldCharType="end"/>
          </w:r>
        </w:p>
        <w:p w14:paraId="66C25669"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bCs/>
              <w:noProof/>
              <w:color w:val="333333"/>
            </w:rPr>
            <w:t>Abbreviations/Acronyms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_Toc357413369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x</w:t>
          </w:r>
          <w:r w:rsidRPr="00EE3754">
            <w:rPr>
              <w:rFonts w:ascii="Times New Roman" w:hAnsi="Times New Roman" w:cs="Times New Roman"/>
              <w:noProof/>
            </w:rPr>
            <w:fldChar w:fldCharType="end"/>
          </w:r>
        </w:p>
        <w:p w14:paraId="4879DB2D"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1: Introduction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_Toc357413370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w:t>
          </w:r>
          <w:r w:rsidRPr="00EE3754">
            <w:rPr>
              <w:rFonts w:ascii="Times New Roman" w:hAnsi="Times New Roman" w:cs="Times New Roman"/>
              <w:noProof/>
            </w:rPr>
            <w:fldChar w:fldCharType="end"/>
          </w:r>
        </w:p>
        <w:p w14:paraId="05DA2FC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1.1 Background and Scope of the project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_Toc357413371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w:t>
          </w:r>
          <w:r w:rsidRPr="00EE3754">
            <w:rPr>
              <w:rFonts w:ascii="Times New Roman" w:hAnsi="Times New Roman" w:cs="Times New Roman"/>
              <w:noProof/>
            </w:rPr>
            <w:fldChar w:fldCharType="end"/>
          </w:r>
        </w:p>
        <w:p w14:paraId="1E68BF3D"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1.2 Overview of the document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_Toc357413372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2</w:t>
          </w:r>
          <w:r w:rsidRPr="00EE3754">
            <w:rPr>
              <w:rFonts w:ascii="Times New Roman" w:hAnsi="Times New Roman" w:cs="Times New Roman"/>
              <w:noProof/>
            </w:rPr>
            <w:fldChar w:fldCharType="end"/>
          </w:r>
        </w:p>
        <w:p w14:paraId="337D52FD"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2: System Specification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3</w:t>
          </w:r>
          <w:r w:rsidRPr="00EE3754">
            <w:rPr>
              <w:rFonts w:ascii="Times New Roman" w:hAnsi="Times New Roman" w:cs="Times New Roman"/>
              <w:noProof/>
            </w:rPr>
            <w:fldChar w:fldCharType="end"/>
          </w:r>
        </w:p>
        <w:p w14:paraId="69E586DB"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2.1 Version of requirement and Version Control</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_Toc357413374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3</w:t>
          </w:r>
          <w:r w:rsidRPr="00EE3754">
            <w:rPr>
              <w:rFonts w:ascii="Times New Roman" w:hAnsi="Times New Roman" w:cs="Times New Roman"/>
              <w:noProof/>
            </w:rPr>
            <w:fldChar w:fldCharType="end"/>
          </w:r>
        </w:p>
        <w:p w14:paraId="25735C52"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2.2 Input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_Toc357413375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3</w:t>
          </w:r>
          <w:r w:rsidRPr="00EE3754">
            <w:rPr>
              <w:rFonts w:ascii="Times New Roman" w:hAnsi="Times New Roman" w:cs="Times New Roman"/>
              <w:noProof/>
            </w:rPr>
            <w:fldChar w:fldCharType="end"/>
          </w:r>
        </w:p>
        <w:p w14:paraId="55A98AA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2.3 Output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_Toc357413376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3</w:t>
          </w:r>
          <w:r w:rsidRPr="00EE3754">
            <w:rPr>
              <w:rFonts w:ascii="Times New Roman" w:hAnsi="Times New Roman" w:cs="Times New Roman"/>
              <w:noProof/>
            </w:rPr>
            <w:fldChar w:fldCharType="end"/>
          </w:r>
        </w:p>
        <w:p w14:paraId="643A2DB2"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2.4 Functionality</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_Toc357413377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4</w:t>
          </w:r>
          <w:r w:rsidRPr="00EE3754">
            <w:rPr>
              <w:rFonts w:ascii="Times New Roman" w:hAnsi="Times New Roman" w:cs="Times New Roman"/>
              <w:noProof/>
            </w:rPr>
            <w:fldChar w:fldCharType="end"/>
          </w:r>
        </w:p>
        <w:p w14:paraId="26F7E281"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2.5 Limitations and safety</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_Toc357413378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4</w:t>
          </w:r>
          <w:r w:rsidRPr="00EE3754">
            <w:rPr>
              <w:rFonts w:ascii="Times New Roman" w:hAnsi="Times New Roman" w:cs="Times New Roman"/>
              <w:noProof/>
            </w:rPr>
            <w:fldChar w:fldCharType="end"/>
          </w:r>
        </w:p>
        <w:p w14:paraId="0EB9245E"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2.6 Default settings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_Toc357413379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4</w:t>
          </w:r>
          <w:r w:rsidRPr="00EE3754">
            <w:rPr>
              <w:rFonts w:ascii="Times New Roman" w:hAnsi="Times New Roman" w:cs="Times New Roman"/>
              <w:noProof/>
            </w:rPr>
            <w:fldChar w:fldCharType="end"/>
          </w:r>
        </w:p>
        <w:p w14:paraId="6FB4D1C8"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2.7 Errors and alarms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_Toc357413380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4</w:t>
          </w:r>
          <w:r w:rsidRPr="00EE3754">
            <w:rPr>
              <w:rFonts w:ascii="Times New Roman" w:hAnsi="Times New Roman" w:cs="Times New Roman"/>
              <w:noProof/>
            </w:rPr>
            <w:fldChar w:fldCharType="end"/>
          </w:r>
        </w:p>
        <w:p w14:paraId="06E0E93C"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3: Design Output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_Toc357413381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7D6054C5"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3.1 Implementation (coding and compilation)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_Toc357413382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73A10FA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3.1.1 Development tools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04E3B22D"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3.1.2 Languages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_Toc357413384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2E3716BB"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3.1.3 System Interfaces (UI)</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_Toc357413385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126FC81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3.2 Utilities for validation and testing</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_Toc357413386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5</w:t>
          </w:r>
          <w:r w:rsidRPr="00EE3754">
            <w:rPr>
              <w:rFonts w:ascii="Times New Roman" w:hAnsi="Times New Roman" w:cs="Times New Roman"/>
              <w:noProof/>
            </w:rPr>
            <w:fldChar w:fldCharType="end"/>
          </w:r>
        </w:p>
        <w:p w14:paraId="655D0BFA"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3.3 Documentation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_Toc357413387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6</w:t>
          </w:r>
          <w:r w:rsidRPr="00EE3754">
            <w:rPr>
              <w:rFonts w:ascii="Times New Roman" w:hAnsi="Times New Roman" w:cs="Times New Roman"/>
              <w:noProof/>
            </w:rPr>
            <w:fldChar w:fldCharType="end"/>
          </w:r>
        </w:p>
        <w:p w14:paraId="3DA150E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3.5 Design details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_Toc357413388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6</w:t>
          </w:r>
          <w:r w:rsidRPr="00EE3754">
            <w:rPr>
              <w:rFonts w:ascii="Times New Roman" w:hAnsi="Times New Roman" w:cs="Times New Roman"/>
              <w:noProof/>
            </w:rPr>
            <w:fldChar w:fldCharType="end"/>
          </w:r>
        </w:p>
        <w:p w14:paraId="70AAB5DD"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4: Inspection and Testing</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_Toc357413389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7</w:t>
          </w:r>
          <w:r w:rsidRPr="00EE3754">
            <w:rPr>
              <w:rFonts w:ascii="Times New Roman" w:hAnsi="Times New Roman" w:cs="Times New Roman"/>
              <w:noProof/>
            </w:rPr>
            <w:fldChar w:fldCharType="end"/>
          </w:r>
        </w:p>
        <w:p w14:paraId="600FE5B4"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4.1 Introduction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_Toc357413390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7</w:t>
          </w:r>
          <w:r w:rsidRPr="00EE3754">
            <w:rPr>
              <w:rFonts w:ascii="Times New Roman" w:hAnsi="Times New Roman" w:cs="Times New Roman"/>
              <w:noProof/>
            </w:rPr>
            <w:fldChar w:fldCharType="end"/>
          </w:r>
        </w:p>
        <w:p w14:paraId="5CEC257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4.2 Test plan and performance</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_Toc357413391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8</w:t>
          </w:r>
          <w:r w:rsidRPr="00EE3754">
            <w:rPr>
              <w:rFonts w:ascii="Times New Roman" w:hAnsi="Times New Roman" w:cs="Times New Roman"/>
              <w:noProof/>
            </w:rPr>
            <w:fldChar w:fldCharType="end"/>
          </w:r>
        </w:p>
        <w:p w14:paraId="6A6763AF"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4.2.1 Test objective</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_Toc357413392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9</w:t>
          </w:r>
          <w:r w:rsidRPr="00EE3754">
            <w:rPr>
              <w:rFonts w:ascii="Times New Roman" w:hAnsi="Times New Roman" w:cs="Times New Roman"/>
              <w:noProof/>
            </w:rPr>
            <w:fldChar w:fldCharType="end"/>
          </w:r>
        </w:p>
        <w:p w14:paraId="1B6815A8"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4.2.2 Relevancy of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9</w:t>
          </w:r>
          <w:r w:rsidRPr="00EE3754">
            <w:rPr>
              <w:rFonts w:ascii="Times New Roman" w:hAnsi="Times New Roman" w:cs="Times New Roman"/>
              <w:noProof/>
            </w:rPr>
            <w:fldChar w:fldCharType="end"/>
          </w:r>
        </w:p>
        <w:p w14:paraId="031382C9"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4.2.3 Scope of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_Toc357413394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9</w:t>
          </w:r>
          <w:r w:rsidRPr="00EE3754">
            <w:rPr>
              <w:rFonts w:ascii="Times New Roman" w:hAnsi="Times New Roman" w:cs="Times New Roman"/>
              <w:noProof/>
            </w:rPr>
            <w:fldChar w:fldCharType="end"/>
          </w:r>
        </w:p>
        <w:p w14:paraId="1E8D07B4"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4.2.4 Level of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_Toc357413395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9</w:t>
          </w:r>
          <w:r w:rsidRPr="00EE3754">
            <w:rPr>
              <w:rFonts w:ascii="Times New Roman" w:hAnsi="Times New Roman" w:cs="Times New Roman"/>
              <w:noProof/>
            </w:rPr>
            <w:fldChar w:fldCharType="end"/>
          </w:r>
        </w:p>
        <w:p w14:paraId="236D3E17"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4.2.5 Types of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_Toc357413396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10</w:t>
          </w:r>
          <w:r w:rsidRPr="00EE3754">
            <w:rPr>
              <w:rFonts w:ascii="Times New Roman" w:hAnsi="Times New Roman" w:cs="Times New Roman"/>
              <w:noProof/>
            </w:rPr>
            <w:fldChar w:fldCharType="end"/>
          </w:r>
        </w:p>
        <w:p w14:paraId="30F3BD97"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4.2.6 Sequence of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_Toc357413397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11</w:t>
          </w:r>
          <w:r w:rsidRPr="00EE3754">
            <w:rPr>
              <w:rFonts w:ascii="Times New Roman" w:hAnsi="Times New Roman" w:cs="Times New Roman"/>
              <w:noProof/>
            </w:rPr>
            <w:fldChar w:fldCharType="end"/>
          </w:r>
        </w:p>
        <w:p w14:paraId="11BD1D67"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4.2.7 Configuration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_Toc357413398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11</w:t>
          </w:r>
          <w:r w:rsidRPr="00EE3754">
            <w:rPr>
              <w:rFonts w:ascii="Times New Roman" w:hAnsi="Times New Roman" w:cs="Times New Roman"/>
              <w:noProof/>
            </w:rPr>
            <w:fldChar w:fldCharType="end"/>
          </w:r>
        </w:p>
        <w:p w14:paraId="1F1DC034"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4.2.8 System Integration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_Toc357413399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11</w:t>
          </w:r>
          <w:r w:rsidRPr="00EE3754">
            <w:rPr>
              <w:rFonts w:ascii="Times New Roman" w:hAnsi="Times New Roman" w:cs="Times New Roman"/>
              <w:noProof/>
            </w:rPr>
            <w:fldChar w:fldCharType="end"/>
          </w:r>
        </w:p>
        <w:p w14:paraId="53633ED1"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4.2.9 Regression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_Toc357413400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12</w:t>
          </w:r>
          <w:r w:rsidRPr="00EE3754">
            <w:rPr>
              <w:rFonts w:ascii="Times New Roman" w:hAnsi="Times New Roman" w:cs="Times New Roman"/>
              <w:noProof/>
            </w:rPr>
            <w:fldChar w:fldCharType="end"/>
          </w:r>
        </w:p>
        <w:p w14:paraId="216DAD0C" w14:textId="77777777" w:rsidR="00EE3754" w:rsidRPr="00EE3754" w:rsidRDefault="00EE3754">
          <w:pPr>
            <w:pStyle w:val="TOC3"/>
            <w:tabs>
              <w:tab w:val="right" w:leader="dot" w:pos="8494"/>
            </w:tabs>
            <w:rPr>
              <w:rFonts w:ascii="Times New Roman" w:eastAsiaTheme="minorEastAsia" w:hAnsi="Times New Roman" w:cs="Times New Roman"/>
              <w:i w:val="0"/>
              <w:noProof/>
              <w:kern w:val="0"/>
              <w:sz w:val="24"/>
              <w:szCs w:val="24"/>
              <w:lang w:eastAsia="ja-JP" w:bidi="ar-SA"/>
            </w:rPr>
          </w:pPr>
          <w:r w:rsidRPr="00EE3754">
            <w:rPr>
              <w:rFonts w:ascii="Times New Roman" w:hAnsi="Times New Roman" w:cs="Times New Roman"/>
              <w:noProof/>
            </w:rPr>
            <w:t>4.2.10 Traceability tests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_Toc357413401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12</w:t>
          </w:r>
          <w:r w:rsidRPr="00EE3754">
            <w:rPr>
              <w:rFonts w:ascii="Times New Roman" w:hAnsi="Times New Roman" w:cs="Times New Roman"/>
              <w:noProof/>
            </w:rPr>
            <w:fldChar w:fldCharType="end"/>
          </w:r>
        </w:p>
        <w:p w14:paraId="07946607"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4.3 Precautions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_Toc357413402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13</w:t>
          </w:r>
          <w:r w:rsidRPr="00EE3754">
            <w:rPr>
              <w:rFonts w:ascii="Times New Roman" w:hAnsi="Times New Roman" w:cs="Times New Roman"/>
              <w:noProof/>
            </w:rPr>
            <w:fldChar w:fldCharType="end"/>
          </w:r>
        </w:p>
        <w:p w14:paraId="631AC4A7"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5: Installation and system acceptance test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14</w:t>
          </w:r>
          <w:r w:rsidRPr="00EE3754">
            <w:rPr>
              <w:rFonts w:ascii="Times New Roman" w:hAnsi="Times New Roman" w:cs="Times New Roman"/>
              <w:noProof/>
            </w:rPr>
            <w:fldChar w:fldCharType="end"/>
          </w:r>
        </w:p>
        <w:p w14:paraId="14F717A8"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5.1 Input files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_Toc357413404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14</w:t>
          </w:r>
          <w:r w:rsidRPr="00EE3754">
            <w:rPr>
              <w:rFonts w:ascii="Times New Roman" w:hAnsi="Times New Roman" w:cs="Times New Roman"/>
              <w:noProof/>
            </w:rPr>
            <w:fldChar w:fldCharType="end"/>
          </w:r>
        </w:p>
        <w:p w14:paraId="66534B77"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5.2 Supplementary files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_Toc357413405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14</w:t>
          </w:r>
          <w:r w:rsidRPr="00EE3754">
            <w:rPr>
              <w:rFonts w:ascii="Times New Roman" w:hAnsi="Times New Roman" w:cs="Times New Roman"/>
              <w:noProof/>
            </w:rPr>
            <w:fldChar w:fldCharType="end"/>
          </w:r>
        </w:p>
        <w:p w14:paraId="2483005B"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5.3 Installed components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_Toc357413406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14</w:t>
          </w:r>
          <w:r w:rsidRPr="00EE3754">
            <w:rPr>
              <w:rFonts w:ascii="Times New Roman" w:hAnsi="Times New Roman" w:cs="Times New Roman"/>
              <w:noProof/>
            </w:rPr>
            <w:fldChar w:fldCharType="end"/>
          </w:r>
        </w:p>
        <w:p w14:paraId="50B15AA8"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5.4 Installed qualification</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_Toc357413407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14</w:t>
          </w:r>
          <w:r w:rsidRPr="00EE3754">
            <w:rPr>
              <w:rFonts w:ascii="Times New Roman" w:hAnsi="Times New Roman" w:cs="Times New Roman"/>
              <w:noProof/>
            </w:rPr>
            <w:fldChar w:fldCharType="end"/>
          </w:r>
        </w:p>
        <w:p w14:paraId="3EEFB054"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Chapter 6: Conclusion, Recommendations and Future Works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_Toc357413408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15</w:t>
          </w:r>
          <w:r w:rsidRPr="00EE3754">
            <w:rPr>
              <w:rFonts w:ascii="Times New Roman" w:hAnsi="Times New Roman" w:cs="Times New Roman"/>
              <w:noProof/>
            </w:rPr>
            <w:fldChar w:fldCharType="end"/>
          </w:r>
        </w:p>
        <w:p w14:paraId="0C4C636E" w14:textId="77777777" w:rsidR="00EE3754" w:rsidRPr="00EE3754" w:rsidRDefault="00EE3754">
          <w:pPr>
            <w:pStyle w:val="TOC1"/>
            <w:tabs>
              <w:tab w:val="right" w:leader="dot" w:pos="8494"/>
            </w:tabs>
            <w:rPr>
              <w:rFonts w:ascii="Times New Roman" w:eastAsiaTheme="minorEastAsia" w:hAnsi="Times New Roman" w:cs="Times New Roman"/>
              <w:b w:val="0"/>
              <w:caps w:val="0"/>
              <w:noProof/>
              <w:kern w:val="0"/>
              <w:sz w:val="24"/>
              <w:szCs w:val="24"/>
              <w:lang w:eastAsia="ja-JP" w:bidi="ar-SA"/>
            </w:rPr>
          </w:pPr>
          <w:r w:rsidRPr="00EE3754">
            <w:rPr>
              <w:rFonts w:ascii="Times New Roman" w:hAnsi="Times New Roman" w:cs="Times New Roman"/>
              <w:noProof/>
            </w:rPr>
            <w:t>7. Appendices</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_Toc357413409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16</w:t>
          </w:r>
          <w:r w:rsidRPr="00EE3754">
            <w:rPr>
              <w:rFonts w:ascii="Times New Roman" w:hAnsi="Times New Roman" w:cs="Times New Roman"/>
              <w:noProof/>
            </w:rPr>
            <w:fldChar w:fldCharType="end"/>
          </w:r>
        </w:p>
        <w:p w14:paraId="698F2F6D"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7. 1 Appendix A: User Manual</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_Toc357413410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16</w:t>
          </w:r>
          <w:r w:rsidRPr="00EE3754">
            <w:rPr>
              <w:rFonts w:ascii="Times New Roman" w:hAnsi="Times New Roman" w:cs="Times New Roman"/>
              <w:noProof/>
            </w:rPr>
            <w:fldChar w:fldCharType="end"/>
          </w:r>
        </w:p>
        <w:p w14:paraId="351B58D7"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7.2 Appendix B: Budget</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_Toc357413411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18</w:t>
          </w:r>
          <w:r w:rsidRPr="00EE3754">
            <w:rPr>
              <w:rFonts w:ascii="Times New Roman" w:hAnsi="Times New Roman" w:cs="Times New Roman"/>
              <w:noProof/>
            </w:rPr>
            <w:fldChar w:fldCharType="end"/>
          </w:r>
        </w:p>
        <w:p w14:paraId="752C0DB0"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lastRenderedPageBreak/>
            <w:t>7.3 Appendix C: QUESTIONNAIRE</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_Toc357413412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18</w:t>
          </w:r>
          <w:r w:rsidRPr="00EE3754">
            <w:rPr>
              <w:rFonts w:ascii="Times New Roman" w:hAnsi="Times New Roman" w:cs="Times New Roman"/>
              <w:noProof/>
            </w:rPr>
            <w:fldChar w:fldCharType="end"/>
          </w:r>
        </w:p>
        <w:p w14:paraId="3616141F" w14:textId="77777777" w:rsidR="00EE3754" w:rsidRPr="00EE3754" w:rsidRDefault="00EE3754">
          <w:pPr>
            <w:pStyle w:val="TOC2"/>
            <w:tabs>
              <w:tab w:val="right" w:leader="dot" w:pos="8494"/>
            </w:tabs>
            <w:rPr>
              <w:rFonts w:ascii="Times New Roman" w:eastAsiaTheme="minorEastAsia" w:hAnsi="Times New Roman" w:cs="Times New Roman"/>
              <w:smallCaps w:val="0"/>
              <w:noProof/>
              <w:kern w:val="0"/>
              <w:sz w:val="24"/>
              <w:szCs w:val="24"/>
              <w:lang w:eastAsia="ja-JP" w:bidi="ar-SA"/>
            </w:rPr>
          </w:pPr>
          <w:r w:rsidRPr="00EE3754">
            <w:rPr>
              <w:rFonts w:ascii="Times New Roman" w:hAnsi="Times New Roman" w:cs="Times New Roman"/>
              <w:noProof/>
            </w:rPr>
            <w:t>7.4 Appendix D: Glossary</w:t>
          </w:r>
          <w:r w:rsidRPr="00EE3754">
            <w:rPr>
              <w:rFonts w:ascii="Times New Roman" w:hAnsi="Times New Roman" w:cs="Times New Roman"/>
              <w:noProof/>
            </w:rPr>
            <w:tab/>
          </w:r>
          <w:r w:rsidRPr="00EE3754">
            <w:rPr>
              <w:rFonts w:ascii="Times New Roman" w:hAnsi="Times New Roman" w:cs="Times New Roman"/>
              <w:noProof/>
            </w:rPr>
            <w:fldChar w:fldCharType="begin"/>
          </w:r>
          <w:r w:rsidRPr="00EE3754">
            <w:rPr>
              <w:rFonts w:ascii="Times New Roman" w:hAnsi="Times New Roman" w:cs="Times New Roman"/>
              <w:noProof/>
            </w:rPr>
            <w:instrText xml:space="preserve"> PAGEREF _Toc357413413 \h </w:instrText>
          </w:r>
          <w:r w:rsidRPr="00EE3754">
            <w:rPr>
              <w:rFonts w:ascii="Times New Roman" w:hAnsi="Times New Roman" w:cs="Times New Roman"/>
              <w:noProof/>
            </w:rPr>
          </w:r>
          <w:r w:rsidRPr="00EE3754">
            <w:rPr>
              <w:rFonts w:ascii="Times New Roman" w:hAnsi="Times New Roman" w:cs="Times New Roman"/>
              <w:noProof/>
            </w:rPr>
            <w:fldChar w:fldCharType="separate"/>
          </w:r>
          <w:r w:rsidRPr="00EE3754">
            <w:rPr>
              <w:rFonts w:ascii="Times New Roman" w:hAnsi="Times New Roman" w:cs="Times New Roman"/>
              <w:noProof/>
            </w:rPr>
            <w:t>18</w:t>
          </w:r>
          <w:r w:rsidRPr="00EE3754">
            <w:rPr>
              <w:rFonts w:ascii="Times New Roman" w:hAnsi="Times New Roman" w:cs="Times New Roman"/>
              <w:noProof/>
            </w:rPr>
            <w:fldChar w:fldCharType="end"/>
          </w:r>
        </w:p>
        <w:p w14:paraId="1796D54F" w14:textId="51181491" w:rsidR="00EE3754" w:rsidRPr="00EE3754" w:rsidRDefault="00EE3754">
          <w:pPr>
            <w:rPr>
              <w:rFonts w:ascii="Times New Roman" w:hAnsi="Times New Roman" w:cs="Times New Roman"/>
            </w:rPr>
          </w:pPr>
          <w:r w:rsidRPr="00EE3754">
            <w:rPr>
              <w:rFonts w:ascii="Times New Roman" w:hAnsi="Times New Roman" w:cs="Times New Roman"/>
              <w:b/>
              <w:bCs/>
              <w:noProof/>
            </w:rPr>
            <w:fldChar w:fldCharType="end"/>
          </w:r>
        </w:p>
      </w:sdtContent>
    </w:sdt>
    <w:p w14:paraId="630C65F3" w14:textId="77777777" w:rsidR="00EE3754" w:rsidRPr="00EE3754" w:rsidRDefault="00EE3754" w:rsidP="00EE3754">
      <w:pPr>
        <w:rPr>
          <w:rFonts w:ascii="Times New Roman" w:hAnsi="Times New Roman" w:cs="Times New Roman"/>
        </w:rPr>
      </w:pPr>
    </w:p>
    <w:p w14:paraId="642E7EE4" w14:textId="77777777" w:rsidR="00CC2F33" w:rsidRPr="00EE3754" w:rsidRDefault="00CC2F33" w:rsidP="00CC2F33">
      <w:pPr>
        <w:rPr>
          <w:rFonts w:ascii="Times New Roman" w:hAnsi="Times New Roman" w:cs="Times New Roman"/>
        </w:rPr>
      </w:pPr>
    </w:p>
    <w:p w14:paraId="64B5038B" w14:textId="77777777" w:rsidR="005F2D82" w:rsidRPr="00EE3754" w:rsidRDefault="005F2D82">
      <w:pPr>
        <w:pStyle w:val="Heading1"/>
        <w:spacing w:after="200"/>
        <w:contextualSpacing/>
        <w:jc w:val="both"/>
        <w:rPr>
          <w:rFonts w:cs="Times New Roman"/>
          <w:bCs/>
        </w:rPr>
      </w:pPr>
    </w:p>
    <w:p w14:paraId="0F55CC75" w14:textId="77777777" w:rsidR="005F2D82" w:rsidRPr="00EE3754" w:rsidRDefault="005F2D82">
      <w:pPr>
        <w:pStyle w:val="Heading1"/>
        <w:pageBreakBefore/>
        <w:spacing w:after="200"/>
        <w:contextualSpacing/>
        <w:jc w:val="both"/>
        <w:rPr>
          <w:rFonts w:cs="Times New Roman"/>
        </w:rPr>
      </w:pPr>
      <w:bookmarkStart w:id="5" w:name="_Toc357413367"/>
      <w:r w:rsidRPr="00EE3754">
        <w:rPr>
          <w:rFonts w:cs="Times New Roman"/>
          <w:bCs/>
          <w:color w:val="333333"/>
        </w:rPr>
        <w:lastRenderedPageBreak/>
        <w:t>List of Figures</w:t>
      </w:r>
      <w:bookmarkEnd w:id="5"/>
    </w:p>
    <w:p w14:paraId="699159A0" w14:textId="77777777" w:rsidR="005F2D82" w:rsidRPr="00EE3754" w:rsidRDefault="005F2D82">
      <w:pPr>
        <w:pStyle w:val="Heading1"/>
        <w:spacing w:after="200"/>
        <w:contextualSpacing/>
        <w:jc w:val="both"/>
        <w:rPr>
          <w:rFonts w:cs="Times New Roman"/>
          <w:bCs/>
        </w:rPr>
      </w:pPr>
    </w:p>
    <w:p w14:paraId="08284704" w14:textId="77777777" w:rsidR="005F2D82" w:rsidRDefault="005F2D82">
      <w:pPr>
        <w:pStyle w:val="Heading1"/>
        <w:pageBreakBefore/>
        <w:spacing w:after="200"/>
        <w:contextualSpacing/>
        <w:jc w:val="both"/>
        <w:rPr>
          <w:rFonts w:cs="Times New Roman"/>
          <w:bCs/>
          <w:color w:val="333333"/>
        </w:rPr>
      </w:pPr>
      <w:bookmarkStart w:id="6" w:name="_Toc357413368"/>
      <w:r w:rsidRPr="00EE3754">
        <w:rPr>
          <w:rFonts w:cs="Times New Roman"/>
          <w:bCs/>
          <w:color w:val="333333"/>
        </w:rPr>
        <w:lastRenderedPageBreak/>
        <w:t>List of Tables</w:t>
      </w:r>
      <w:bookmarkEnd w:id="6"/>
    </w:p>
    <w:p w14:paraId="1D7589CD" w14:textId="77777777" w:rsidR="00C32F55" w:rsidRPr="00C32F55" w:rsidRDefault="007E479F">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sz w:val="24"/>
          <w:szCs w:val="24"/>
        </w:rPr>
        <w:fldChar w:fldCharType="begin"/>
      </w:r>
      <w:r w:rsidRPr="00C32F55">
        <w:rPr>
          <w:rFonts w:ascii="Times New Roman" w:hAnsi="Times New Roman" w:cs="Times New Roman"/>
          <w:sz w:val="24"/>
          <w:szCs w:val="24"/>
        </w:rPr>
        <w:instrText xml:space="preserve"> TOC \c "Table" </w:instrText>
      </w:r>
      <w:r w:rsidRPr="00C32F55">
        <w:rPr>
          <w:rFonts w:ascii="Times New Roman" w:hAnsi="Times New Roman" w:cs="Times New Roman"/>
          <w:sz w:val="24"/>
          <w:szCs w:val="24"/>
        </w:rPr>
        <w:fldChar w:fldCharType="separate"/>
      </w:r>
      <w:r w:rsidR="00C32F55" w:rsidRPr="00C32F55">
        <w:rPr>
          <w:rFonts w:ascii="Times New Roman" w:hAnsi="Times New Roman" w:cs="Times New Roman"/>
          <w:noProof/>
          <w:sz w:val="24"/>
          <w:szCs w:val="24"/>
        </w:rPr>
        <w:t>Table 1: Design details</w:t>
      </w:r>
      <w:r w:rsidR="00C32F55" w:rsidRPr="00C32F55">
        <w:rPr>
          <w:rFonts w:ascii="Times New Roman" w:hAnsi="Times New Roman" w:cs="Times New Roman"/>
          <w:noProof/>
          <w:sz w:val="24"/>
          <w:szCs w:val="24"/>
        </w:rPr>
        <w:tab/>
      </w:r>
      <w:r w:rsidR="00C32F55" w:rsidRPr="00C32F55">
        <w:rPr>
          <w:rFonts w:ascii="Times New Roman" w:hAnsi="Times New Roman" w:cs="Times New Roman"/>
          <w:noProof/>
          <w:sz w:val="24"/>
          <w:szCs w:val="24"/>
        </w:rPr>
        <w:fldChar w:fldCharType="begin"/>
      </w:r>
      <w:r w:rsidR="00C32F55" w:rsidRPr="00C32F55">
        <w:rPr>
          <w:rFonts w:ascii="Times New Roman" w:hAnsi="Times New Roman" w:cs="Times New Roman"/>
          <w:noProof/>
          <w:sz w:val="24"/>
          <w:szCs w:val="24"/>
        </w:rPr>
        <w:instrText xml:space="preserve"> PAGEREF _Toc357420043 \h </w:instrText>
      </w:r>
      <w:r w:rsidR="00C32F55" w:rsidRPr="00C32F55">
        <w:rPr>
          <w:rFonts w:ascii="Times New Roman" w:hAnsi="Times New Roman" w:cs="Times New Roman"/>
          <w:noProof/>
          <w:sz w:val="24"/>
          <w:szCs w:val="24"/>
        </w:rPr>
      </w:r>
      <w:r w:rsidR="00C32F55" w:rsidRPr="00C32F55">
        <w:rPr>
          <w:rFonts w:ascii="Times New Roman" w:hAnsi="Times New Roman" w:cs="Times New Roman"/>
          <w:noProof/>
          <w:sz w:val="24"/>
          <w:szCs w:val="24"/>
        </w:rPr>
        <w:fldChar w:fldCharType="separate"/>
      </w:r>
      <w:r w:rsidR="00C32F55" w:rsidRPr="00C32F55">
        <w:rPr>
          <w:rFonts w:ascii="Times New Roman" w:hAnsi="Times New Roman" w:cs="Times New Roman"/>
          <w:noProof/>
          <w:sz w:val="24"/>
          <w:szCs w:val="24"/>
        </w:rPr>
        <w:t>7</w:t>
      </w:r>
      <w:r w:rsidR="00C32F55" w:rsidRPr="00C32F55">
        <w:rPr>
          <w:rFonts w:ascii="Times New Roman" w:hAnsi="Times New Roman" w:cs="Times New Roman"/>
          <w:noProof/>
          <w:sz w:val="24"/>
          <w:szCs w:val="24"/>
        </w:rPr>
        <w:fldChar w:fldCharType="end"/>
      </w:r>
    </w:p>
    <w:p w14:paraId="41343EBD"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2: Inspection plan and performance</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_Toc357420044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8</w:t>
      </w:r>
      <w:r w:rsidRPr="00C32F55">
        <w:rPr>
          <w:rFonts w:ascii="Times New Roman" w:hAnsi="Times New Roman" w:cs="Times New Roman"/>
          <w:noProof/>
          <w:sz w:val="24"/>
          <w:szCs w:val="24"/>
        </w:rPr>
        <w:fldChar w:fldCharType="end"/>
      </w:r>
    </w:p>
    <w:p w14:paraId="0C57AB29"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3: Test plan and performance</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_Toc357420045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9</w:t>
      </w:r>
      <w:r w:rsidRPr="00C32F55">
        <w:rPr>
          <w:rFonts w:ascii="Times New Roman" w:hAnsi="Times New Roman" w:cs="Times New Roman"/>
          <w:noProof/>
          <w:sz w:val="24"/>
          <w:szCs w:val="24"/>
        </w:rPr>
        <w:fldChar w:fldCharType="end"/>
      </w:r>
    </w:p>
    <w:p w14:paraId="1A4DF6D9"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4: Sequence of tests</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_Toc357420046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11</w:t>
      </w:r>
      <w:r w:rsidRPr="00C32F55">
        <w:rPr>
          <w:rFonts w:ascii="Times New Roman" w:hAnsi="Times New Roman" w:cs="Times New Roman"/>
          <w:noProof/>
          <w:sz w:val="24"/>
          <w:szCs w:val="24"/>
        </w:rPr>
        <w:fldChar w:fldCharType="end"/>
      </w:r>
    </w:p>
    <w:p w14:paraId="3C03AA17"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5: Traceability tests</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_Toc357420047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12</w:t>
      </w:r>
      <w:r w:rsidRPr="00C32F55">
        <w:rPr>
          <w:rFonts w:ascii="Times New Roman" w:hAnsi="Times New Roman" w:cs="Times New Roman"/>
          <w:noProof/>
          <w:sz w:val="24"/>
          <w:szCs w:val="24"/>
        </w:rPr>
        <w:fldChar w:fldCharType="end"/>
      </w:r>
    </w:p>
    <w:p w14:paraId="73A1043A"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6: Listing of the Installation and System Acceptance Test</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_Toc357420048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14</w:t>
      </w:r>
      <w:r w:rsidRPr="00C32F55">
        <w:rPr>
          <w:rFonts w:ascii="Times New Roman" w:hAnsi="Times New Roman" w:cs="Times New Roman"/>
          <w:noProof/>
          <w:sz w:val="24"/>
          <w:szCs w:val="24"/>
        </w:rPr>
        <w:fldChar w:fldCharType="end"/>
      </w:r>
    </w:p>
    <w:p w14:paraId="032C170A"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7: Installation Procedure Check</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_Toc357420049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14</w:t>
      </w:r>
      <w:r w:rsidRPr="00C32F55">
        <w:rPr>
          <w:rFonts w:ascii="Times New Roman" w:hAnsi="Times New Roman" w:cs="Times New Roman"/>
          <w:noProof/>
          <w:sz w:val="24"/>
          <w:szCs w:val="24"/>
        </w:rPr>
        <w:fldChar w:fldCharType="end"/>
      </w:r>
    </w:p>
    <w:p w14:paraId="4D7C98BF"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8: System Acceptance Test</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_Toc357420050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15</w:t>
      </w:r>
      <w:r w:rsidRPr="00C32F55">
        <w:rPr>
          <w:rFonts w:ascii="Times New Roman" w:hAnsi="Times New Roman" w:cs="Times New Roman"/>
          <w:noProof/>
          <w:sz w:val="24"/>
          <w:szCs w:val="24"/>
        </w:rPr>
        <w:fldChar w:fldCharType="end"/>
      </w:r>
    </w:p>
    <w:p w14:paraId="3FFCC77B"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9: Commands for creating and manipulating a file</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_Toc357420051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17</w:t>
      </w:r>
      <w:r w:rsidRPr="00C32F55">
        <w:rPr>
          <w:rFonts w:ascii="Times New Roman" w:hAnsi="Times New Roman" w:cs="Times New Roman"/>
          <w:noProof/>
          <w:sz w:val="24"/>
          <w:szCs w:val="24"/>
        </w:rPr>
        <w:fldChar w:fldCharType="end"/>
      </w:r>
    </w:p>
    <w:p w14:paraId="5F7DA055"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10: Commands for setting preferences</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_Toc357420052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17</w:t>
      </w:r>
      <w:r w:rsidRPr="00C32F55">
        <w:rPr>
          <w:rFonts w:ascii="Times New Roman" w:hAnsi="Times New Roman" w:cs="Times New Roman"/>
          <w:noProof/>
          <w:sz w:val="24"/>
          <w:szCs w:val="24"/>
        </w:rPr>
        <w:fldChar w:fldCharType="end"/>
      </w:r>
    </w:p>
    <w:p w14:paraId="717CD73C"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11: Commands for writing a program</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_Toc357420053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18</w:t>
      </w:r>
      <w:r w:rsidRPr="00C32F55">
        <w:rPr>
          <w:rFonts w:ascii="Times New Roman" w:hAnsi="Times New Roman" w:cs="Times New Roman"/>
          <w:noProof/>
          <w:sz w:val="24"/>
          <w:szCs w:val="24"/>
        </w:rPr>
        <w:fldChar w:fldCharType="end"/>
      </w:r>
    </w:p>
    <w:p w14:paraId="5D5A0A63"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12: Commands for running a project in the browser</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_Toc357420054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18</w:t>
      </w:r>
      <w:r w:rsidRPr="00C32F55">
        <w:rPr>
          <w:rFonts w:ascii="Times New Roman" w:hAnsi="Times New Roman" w:cs="Times New Roman"/>
          <w:noProof/>
          <w:sz w:val="24"/>
          <w:szCs w:val="24"/>
        </w:rPr>
        <w:fldChar w:fldCharType="end"/>
      </w:r>
    </w:p>
    <w:p w14:paraId="624D5FE3" w14:textId="77777777" w:rsidR="00C32F55" w:rsidRPr="00C32F55" w:rsidRDefault="00C32F55">
      <w:pPr>
        <w:pStyle w:val="TableofFigures"/>
        <w:tabs>
          <w:tab w:val="right" w:leader="dot" w:pos="8494"/>
        </w:tabs>
        <w:rPr>
          <w:rFonts w:ascii="Times New Roman" w:eastAsiaTheme="minorEastAsia" w:hAnsi="Times New Roman" w:cs="Times New Roman"/>
          <w:smallCaps w:val="0"/>
          <w:noProof/>
          <w:kern w:val="0"/>
          <w:sz w:val="24"/>
          <w:szCs w:val="24"/>
          <w:lang w:eastAsia="ja-JP" w:bidi="ar-SA"/>
        </w:rPr>
      </w:pPr>
      <w:r w:rsidRPr="00C32F55">
        <w:rPr>
          <w:rFonts w:ascii="Times New Roman" w:hAnsi="Times New Roman" w:cs="Times New Roman"/>
          <w:noProof/>
          <w:sz w:val="24"/>
          <w:szCs w:val="24"/>
        </w:rPr>
        <w:t>Table 13: Budget</w:t>
      </w:r>
      <w:r w:rsidRPr="00C32F55">
        <w:rPr>
          <w:rFonts w:ascii="Times New Roman" w:hAnsi="Times New Roman" w:cs="Times New Roman"/>
          <w:noProof/>
          <w:sz w:val="24"/>
          <w:szCs w:val="24"/>
        </w:rPr>
        <w:tab/>
      </w:r>
      <w:r w:rsidRPr="00C32F55">
        <w:rPr>
          <w:rFonts w:ascii="Times New Roman" w:hAnsi="Times New Roman" w:cs="Times New Roman"/>
          <w:noProof/>
          <w:sz w:val="24"/>
          <w:szCs w:val="24"/>
        </w:rPr>
        <w:fldChar w:fldCharType="begin"/>
      </w:r>
      <w:r w:rsidRPr="00C32F55">
        <w:rPr>
          <w:rFonts w:ascii="Times New Roman" w:hAnsi="Times New Roman" w:cs="Times New Roman"/>
          <w:noProof/>
          <w:sz w:val="24"/>
          <w:szCs w:val="24"/>
        </w:rPr>
        <w:instrText xml:space="preserve"> PAGEREF _Toc357420055 \h </w:instrText>
      </w:r>
      <w:r w:rsidRPr="00C32F55">
        <w:rPr>
          <w:rFonts w:ascii="Times New Roman" w:hAnsi="Times New Roman" w:cs="Times New Roman"/>
          <w:noProof/>
          <w:sz w:val="24"/>
          <w:szCs w:val="24"/>
        </w:rPr>
      </w:r>
      <w:r w:rsidRPr="00C32F55">
        <w:rPr>
          <w:rFonts w:ascii="Times New Roman" w:hAnsi="Times New Roman" w:cs="Times New Roman"/>
          <w:noProof/>
          <w:sz w:val="24"/>
          <w:szCs w:val="24"/>
        </w:rPr>
        <w:fldChar w:fldCharType="separate"/>
      </w:r>
      <w:r w:rsidRPr="00C32F55">
        <w:rPr>
          <w:rFonts w:ascii="Times New Roman" w:hAnsi="Times New Roman" w:cs="Times New Roman"/>
          <w:noProof/>
          <w:sz w:val="24"/>
          <w:szCs w:val="24"/>
        </w:rPr>
        <w:t>19</w:t>
      </w:r>
      <w:r w:rsidRPr="00C32F55">
        <w:rPr>
          <w:rFonts w:ascii="Times New Roman" w:hAnsi="Times New Roman" w:cs="Times New Roman"/>
          <w:noProof/>
          <w:sz w:val="24"/>
          <w:szCs w:val="24"/>
        </w:rPr>
        <w:fldChar w:fldCharType="end"/>
      </w:r>
    </w:p>
    <w:p w14:paraId="06E3F35F" w14:textId="2D52DA66" w:rsidR="00EE3754" w:rsidRPr="00EE3754" w:rsidRDefault="007E479F" w:rsidP="00EE3754">
      <w:r w:rsidRPr="00C32F55">
        <w:rPr>
          <w:rFonts w:ascii="Times New Roman" w:hAnsi="Times New Roman" w:cs="Times New Roman"/>
        </w:rPr>
        <w:fldChar w:fldCharType="end"/>
      </w:r>
    </w:p>
    <w:p w14:paraId="0C39098C" w14:textId="77777777" w:rsidR="005F2D82" w:rsidRPr="00EE3754" w:rsidRDefault="005F2D82">
      <w:pPr>
        <w:pStyle w:val="Heading1"/>
        <w:spacing w:after="200"/>
        <w:contextualSpacing/>
        <w:jc w:val="both"/>
        <w:rPr>
          <w:rFonts w:cs="Times New Roman"/>
          <w:bCs/>
        </w:rPr>
      </w:pPr>
      <w:bookmarkStart w:id="7" w:name="_GoBack"/>
      <w:bookmarkEnd w:id="7"/>
    </w:p>
    <w:p w14:paraId="6115A1BB" w14:textId="33F2DBB8" w:rsidR="005F2D82" w:rsidRPr="00EE3754" w:rsidRDefault="005F2D82" w:rsidP="00EE3754">
      <w:pPr>
        <w:pStyle w:val="Heading1"/>
        <w:pageBreakBefore/>
        <w:spacing w:after="200"/>
        <w:contextualSpacing/>
        <w:jc w:val="both"/>
        <w:rPr>
          <w:rFonts w:cs="Times New Roman"/>
        </w:rPr>
      </w:pPr>
      <w:bookmarkStart w:id="8" w:name="_Toc357413369"/>
      <w:r w:rsidRPr="00EE3754">
        <w:rPr>
          <w:rFonts w:cs="Times New Roman"/>
          <w:bCs/>
          <w:color w:val="333333"/>
          <w:szCs w:val="32"/>
        </w:rPr>
        <w:lastRenderedPageBreak/>
        <w:t>Abbreviations/Acronyms</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052"/>
      </w:tblGrid>
      <w:tr w:rsidR="00784133" w:rsidRPr="00EE3754" w14:paraId="044E2E9B" w14:textId="77777777" w:rsidTr="0090046D">
        <w:tc>
          <w:tcPr>
            <w:tcW w:w="1668" w:type="dxa"/>
            <w:shd w:val="clear" w:color="auto" w:fill="auto"/>
          </w:tcPr>
          <w:p w14:paraId="15EA7C53" w14:textId="77777777" w:rsidR="00784133" w:rsidRPr="00EE3754" w:rsidRDefault="00784133" w:rsidP="00784133">
            <w:pPr>
              <w:rPr>
                <w:rFonts w:ascii="Times New Roman" w:hAnsi="Times New Roman" w:cs="Times New Roman"/>
              </w:rPr>
            </w:pPr>
            <w:r w:rsidRPr="00EE3754">
              <w:rPr>
                <w:rFonts w:ascii="Times New Roman" w:hAnsi="Times New Roman" w:cs="Times New Roman"/>
              </w:rPr>
              <w:t>RSI</w:t>
            </w:r>
          </w:p>
        </w:tc>
        <w:tc>
          <w:tcPr>
            <w:tcW w:w="7052" w:type="dxa"/>
            <w:shd w:val="clear" w:color="auto" w:fill="auto"/>
          </w:tcPr>
          <w:p w14:paraId="5FB02A28" w14:textId="355A8C92" w:rsidR="00784133" w:rsidRPr="00EE3754" w:rsidRDefault="0090046D" w:rsidP="00784133">
            <w:pPr>
              <w:rPr>
                <w:rFonts w:ascii="Times New Roman" w:hAnsi="Times New Roman" w:cs="Times New Roman"/>
              </w:rPr>
            </w:pPr>
            <w:r>
              <w:rPr>
                <w:rFonts w:ascii="Times New Roman" w:hAnsi="Times New Roman" w:cs="Times New Roman"/>
              </w:rPr>
              <w:t>Restrictive Strain Injury</w:t>
            </w:r>
          </w:p>
        </w:tc>
      </w:tr>
      <w:tr w:rsidR="00784133" w:rsidRPr="00EE3754" w14:paraId="1B178E35" w14:textId="77777777" w:rsidTr="0090046D">
        <w:tc>
          <w:tcPr>
            <w:tcW w:w="1668" w:type="dxa"/>
            <w:shd w:val="clear" w:color="auto" w:fill="auto"/>
          </w:tcPr>
          <w:p w14:paraId="465E9D44" w14:textId="77777777" w:rsidR="00784133" w:rsidRPr="00EE3754" w:rsidRDefault="00784133" w:rsidP="00784133">
            <w:pPr>
              <w:rPr>
                <w:rFonts w:ascii="Times New Roman" w:hAnsi="Times New Roman" w:cs="Times New Roman"/>
              </w:rPr>
            </w:pPr>
            <w:r w:rsidRPr="00EE3754">
              <w:rPr>
                <w:rFonts w:ascii="Times New Roman" w:hAnsi="Times New Roman" w:cs="Times New Roman"/>
              </w:rPr>
              <w:t>ICT</w:t>
            </w:r>
          </w:p>
        </w:tc>
        <w:tc>
          <w:tcPr>
            <w:tcW w:w="7052" w:type="dxa"/>
            <w:shd w:val="clear" w:color="auto" w:fill="auto"/>
          </w:tcPr>
          <w:p w14:paraId="36C412F2" w14:textId="4BA8F7C7" w:rsidR="00784133" w:rsidRPr="00EE3754" w:rsidRDefault="0090046D" w:rsidP="00784133">
            <w:pPr>
              <w:rPr>
                <w:rFonts w:ascii="Times New Roman" w:hAnsi="Times New Roman" w:cs="Times New Roman"/>
              </w:rPr>
            </w:pPr>
            <w:r>
              <w:rPr>
                <w:rFonts w:ascii="Times New Roman" w:hAnsi="Times New Roman" w:cs="Times New Roman"/>
              </w:rPr>
              <w:t>Information and Communications Technology</w:t>
            </w:r>
          </w:p>
        </w:tc>
      </w:tr>
      <w:tr w:rsidR="00784133" w:rsidRPr="00EE3754" w14:paraId="441E753A" w14:textId="77777777" w:rsidTr="0090046D">
        <w:tc>
          <w:tcPr>
            <w:tcW w:w="1668" w:type="dxa"/>
            <w:shd w:val="clear" w:color="auto" w:fill="auto"/>
          </w:tcPr>
          <w:p w14:paraId="71B734E2" w14:textId="77777777" w:rsidR="00784133" w:rsidRPr="00EE3754" w:rsidRDefault="00784133" w:rsidP="00784133">
            <w:pPr>
              <w:rPr>
                <w:rFonts w:ascii="Times New Roman" w:hAnsi="Times New Roman" w:cs="Times New Roman"/>
              </w:rPr>
            </w:pPr>
            <w:r w:rsidRPr="00EE3754">
              <w:rPr>
                <w:rFonts w:ascii="Times New Roman" w:hAnsi="Times New Roman" w:cs="Times New Roman"/>
              </w:rPr>
              <w:t>HTML</w:t>
            </w:r>
          </w:p>
        </w:tc>
        <w:tc>
          <w:tcPr>
            <w:tcW w:w="7052" w:type="dxa"/>
            <w:shd w:val="clear" w:color="auto" w:fill="auto"/>
          </w:tcPr>
          <w:p w14:paraId="1C74B3B2" w14:textId="2C366D6D" w:rsidR="00784133" w:rsidRPr="00EE3754" w:rsidRDefault="0090046D" w:rsidP="00784133">
            <w:pPr>
              <w:rPr>
                <w:rFonts w:ascii="Times New Roman" w:hAnsi="Times New Roman" w:cs="Times New Roman"/>
              </w:rPr>
            </w:pPr>
            <w:r>
              <w:rPr>
                <w:rFonts w:ascii="Times New Roman" w:hAnsi="Times New Roman" w:cs="Times New Roman"/>
              </w:rPr>
              <w:t>Hypertext Markup Language</w:t>
            </w:r>
          </w:p>
        </w:tc>
      </w:tr>
      <w:tr w:rsidR="00784133" w:rsidRPr="00EE3754" w14:paraId="1E4D17C7" w14:textId="77777777" w:rsidTr="0090046D">
        <w:tc>
          <w:tcPr>
            <w:tcW w:w="1668" w:type="dxa"/>
            <w:shd w:val="clear" w:color="auto" w:fill="auto"/>
          </w:tcPr>
          <w:p w14:paraId="04C4B350" w14:textId="77777777" w:rsidR="00784133" w:rsidRPr="00EE3754" w:rsidRDefault="00784133" w:rsidP="00784133">
            <w:pPr>
              <w:rPr>
                <w:rFonts w:ascii="Times New Roman" w:hAnsi="Times New Roman" w:cs="Times New Roman"/>
              </w:rPr>
            </w:pPr>
            <w:r w:rsidRPr="00EE3754">
              <w:rPr>
                <w:rFonts w:ascii="Times New Roman" w:hAnsi="Times New Roman" w:cs="Times New Roman"/>
              </w:rPr>
              <w:t>PwDs</w:t>
            </w:r>
          </w:p>
        </w:tc>
        <w:tc>
          <w:tcPr>
            <w:tcW w:w="7052" w:type="dxa"/>
            <w:shd w:val="clear" w:color="auto" w:fill="auto"/>
          </w:tcPr>
          <w:p w14:paraId="091FA6C2" w14:textId="3F10CA29" w:rsidR="00784133" w:rsidRPr="00EE3754" w:rsidRDefault="0090046D" w:rsidP="00784133">
            <w:pPr>
              <w:rPr>
                <w:rFonts w:ascii="Times New Roman" w:hAnsi="Times New Roman" w:cs="Times New Roman"/>
              </w:rPr>
            </w:pPr>
            <w:r>
              <w:rPr>
                <w:rFonts w:ascii="Times New Roman" w:hAnsi="Times New Roman" w:cs="Times New Roman"/>
              </w:rPr>
              <w:t>People with Disabilities</w:t>
            </w:r>
          </w:p>
        </w:tc>
      </w:tr>
      <w:tr w:rsidR="00784133" w:rsidRPr="00EE3754" w14:paraId="08DFAF11" w14:textId="77777777" w:rsidTr="0090046D">
        <w:tc>
          <w:tcPr>
            <w:tcW w:w="1668" w:type="dxa"/>
            <w:shd w:val="clear" w:color="auto" w:fill="auto"/>
          </w:tcPr>
          <w:p w14:paraId="218A8F80" w14:textId="77777777" w:rsidR="00784133" w:rsidRPr="00EE3754" w:rsidRDefault="00784133" w:rsidP="00784133">
            <w:pPr>
              <w:rPr>
                <w:rFonts w:ascii="Times New Roman" w:hAnsi="Times New Roman" w:cs="Times New Roman"/>
              </w:rPr>
            </w:pPr>
            <w:r w:rsidRPr="00EE3754">
              <w:rPr>
                <w:rFonts w:ascii="Times New Roman" w:hAnsi="Times New Roman" w:cs="Times New Roman"/>
              </w:rPr>
              <w:t>NUDIPU</w:t>
            </w:r>
          </w:p>
        </w:tc>
        <w:tc>
          <w:tcPr>
            <w:tcW w:w="7052" w:type="dxa"/>
            <w:shd w:val="clear" w:color="auto" w:fill="auto"/>
          </w:tcPr>
          <w:p w14:paraId="5BAFF891" w14:textId="3C2072A0" w:rsidR="00784133" w:rsidRPr="00EE3754" w:rsidRDefault="0090046D" w:rsidP="00784133">
            <w:pPr>
              <w:rPr>
                <w:rFonts w:ascii="Times New Roman" w:hAnsi="Times New Roman" w:cs="Times New Roman"/>
              </w:rPr>
            </w:pPr>
            <w:r>
              <w:rPr>
                <w:rFonts w:ascii="Times New Roman" w:hAnsi="Times New Roman" w:cs="Times New Roman"/>
              </w:rPr>
              <w:t>National Union of Disabled Persons of Uganda</w:t>
            </w:r>
          </w:p>
        </w:tc>
      </w:tr>
      <w:tr w:rsidR="00700145" w:rsidRPr="00EE3754" w14:paraId="45A6D91C" w14:textId="77777777" w:rsidTr="0090046D">
        <w:tc>
          <w:tcPr>
            <w:tcW w:w="1668" w:type="dxa"/>
            <w:shd w:val="clear" w:color="auto" w:fill="auto"/>
          </w:tcPr>
          <w:p w14:paraId="789B079E" w14:textId="77777777" w:rsidR="00700145" w:rsidRPr="00EE3754" w:rsidRDefault="00700145" w:rsidP="00784133">
            <w:pPr>
              <w:rPr>
                <w:rFonts w:ascii="Times New Roman" w:hAnsi="Times New Roman" w:cs="Times New Roman"/>
              </w:rPr>
            </w:pPr>
            <w:r w:rsidRPr="00EE3754">
              <w:rPr>
                <w:rFonts w:ascii="Times New Roman" w:hAnsi="Times New Roman" w:cs="Times New Roman"/>
              </w:rPr>
              <w:t>CSS</w:t>
            </w:r>
          </w:p>
        </w:tc>
        <w:tc>
          <w:tcPr>
            <w:tcW w:w="7052" w:type="dxa"/>
            <w:shd w:val="clear" w:color="auto" w:fill="auto"/>
          </w:tcPr>
          <w:p w14:paraId="6E8028B7" w14:textId="43DA3FEA" w:rsidR="00700145" w:rsidRPr="00EE3754" w:rsidRDefault="0090046D" w:rsidP="00784133">
            <w:pPr>
              <w:rPr>
                <w:rFonts w:ascii="Times New Roman" w:hAnsi="Times New Roman" w:cs="Times New Roman"/>
              </w:rPr>
            </w:pPr>
            <w:r>
              <w:rPr>
                <w:rFonts w:ascii="Times New Roman" w:hAnsi="Times New Roman" w:cs="Times New Roman"/>
              </w:rPr>
              <w:t>Cascading Style Sheet</w:t>
            </w:r>
          </w:p>
        </w:tc>
      </w:tr>
      <w:tr w:rsidR="00700145" w:rsidRPr="00EE3754" w14:paraId="3268DA4B" w14:textId="77777777" w:rsidTr="0090046D">
        <w:tc>
          <w:tcPr>
            <w:tcW w:w="1668" w:type="dxa"/>
            <w:shd w:val="clear" w:color="auto" w:fill="auto"/>
          </w:tcPr>
          <w:p w14:paraId="2CE3DEEA" w14:textId="77777777" w:rsidR="00700145" w:rsidRPr="00EE3754" w:rsidRDefault="00700145" w:rsidP="00784133">
            <w:pPr>
              <w:rPr>
                <w:rFonts w:ascii="Times New Roman" w:hAnsi="Times New Roman" w:cs="Times New Roman"/>
              </w:rPr>
            </w:pPr>
            <w:r w:rsidRPr="00EE3754">
              <w:rPr>
                <w:rFonts w:ascii="Times New Roman" w:hAnsi="Times New Roman" w:cs="Times New Roman"/>
              </w:rPr>
              <w:t>API</w:t>
            </w:r>
          </w:p>
        </w:tc>
        <w:tc>
          <w:tcPr>
            <w:tcW w:w="7052" w:type="dxa"/>
            <w:shd w:val="clear" w:color="auto" w:fill="auto"/>
          </w:tcPr>
          <w:p w14:paraId="3CEB8562" w14:textId="26D2BB0B" w:rsidR="00700145" w:rsidRPr="00EE3754" w:rsidRDefault="0090046D" w:rsidP="00784133">
            <w:pPr>
              <w:rPr>
                <w:rFonts w:ascii="Times New Roman" w:hAnsi="Times New Roman" w:cs="Times New Roman"/>
              </w:rPr>
            </w:pPr>
            <w:r>
              <w:rPr>
                <w:rFonts w:ascii="Times New Roman" w:hAnsi="Times New Roman" w:cs="Times New Roman"/>
              </w:rPr>
              <w:t>Application Programming Interface</w:t>
            </w:r>
          </w:p>
        </w:tc>
      </w:tr>
      <w:tr w:rsidR="00700145" w:rsidRPr="00EE3754" w14:paraId="0D6C277B" w14:textId="77777777" w:rsidTr="0090046D">
        <w:tc>
          <w:tcPr>
            <w:tcW w:w="1668" w:type="dxa"/>
            <w:shd w:val="clear" w:color="auto" w:fill="auto"/>
          </w:tcPr>
          <w:p w14:paraId="7B8B32FA" w14:textId="77777777" w:rsidR="00700145" w:rsidRPr="00EE3754" w:rsidRDefault="00700145" w:rsidP="00784133">
            <w:pPr>
              <w:rPr>
                <w:rFonts w:ascii="Times New Roman" w:hAnsi="Times New Roman" w:cs="Times New Roman"/>
              </w:rPr>
            </w:pPr>
            <w:r w:rsidRPr="00EE3754">
              <w:rPr>
                <w:rFonts w:ascii="Times New Roman" w:hAnsi="Times New Roman" w:cs="Times New Roman"/>
              </w:rPr>
              <w:t>PAPC</w:t>
            </w:r>
          </w:p>
        </w:tc>
        <w:tc>
          <w:tcPr>
            <w:tcW w:w="7052" w:type="dxa"/>
            <w:shd w:val="clear" w:color="auto" w:fill="auto"/>
          </w:tcPr>
          <w:p w14:paraId="262FA8D1" w14:textId="7D5E4FF6" w:rsidR="00700145" w:rsidRPr="00EE3754" w:rsidRDefault="0090046D" w:rsidP="00784133">
            <w:pPr>
              <w:rPr>
                <w:rFonts w:ascii="Times New Roman" w:hAnsi="Times New Roman" w:cs="Times New Roman"/>
              </w:rPr>
            </w:pPr>
            <w:r>
              <w:rPr>
                <w:rFonts w:ascii="Times New Roman" w:hAnsi="Times New Roman" w:cs="Times New Roman"/>
              </w:rPr>
              <w:t>Programming Assistant for the Physically Challenged</w:t>
            </w:r>
          </w:p>
        </w:tc>
      </w:tr>
    </w:tbl>
    <w:p w14:paraId="4EA28D38" w14:textId="77777777" w:rsidR="00784133" w:rsidRPr="00EE3754" w:rsidRDefault="00784133" w:rsidP="00784133">
      <w:pPr>
        <w:rPr>
          <w:rFonts w:ascii="Times New Roman" w:hAnsi="Times New Roman" w:cs="Times New Roman"/>
        </w:rPr>
      </w:pPr>
    </w:p>
    <w:p w14:paraId="778A8AEC" w14:textId="77777777" w:rsidR="00CC2F33" w:rsidRPr="00EE3754" w:rsidRDefault="00CC2F33" w:rsidP="00784133">
      <w:pPr>
        <w:rPr>
          <w:rFonts w:ascii="Times New Roman" w:hAnsi="Times New Roman" w:cs="Times New Roman"/>
        </w:rPr>
      </w:pPr>
    </w:p>
    <w:p w14:paraId="19007483" w14:textId="77777777" w:rsidR="00CC2F33" w:rsidRPr="00EE3754" w:rsidRDefault="00CC2F33" w:rsidP="00784133">
      <w:pPr>
        <w:rPr>
          <w:rFonts w:ascii="Times New Roman" w:hAnsi="Times New Roman" w:cs="Times New Roman"/>
        </w:rPr>
      </w:pPr>
    </w:p>
    <w:p w14:paraId="41828FB2" w14:textId="77777777" w:rsidR="00CC2F33" w:rsidRPr="00EE3754" w:rsidRDefault="00CC2F33" w:rsidP="00784133">
      <w:pPr>
        <w:rPr>
          <w:rFonts w:ascii="Times New Roman" w:hAnsi="Times New Roman" w:cs="Times New Roman"/>
        </w:rPr>
      </w:pPr>
    </w:p>
    <w:p w14:paraId="48CF6BCA" w14:textId="77777777" w:rsidR="00CC2F33" w:rsidRPr="00EE3754" w:rsidRDefault="00CC2F33" w:rsidP="00784133">
      <w:pPr>
        <w:rPr>
          <w:rFonts w:ascii="Times New Roman" w:hAnsi="Times New Roman" w:cs="Times New Roman"/>
        </w:rPr>
      </w:pPr>
    </w:p>
    <w:p w14:paraId="58671333" w14:textId="77777777" w:rsidR="00CC2F33" w:rsidRPr="00EE3754" w:rsidRDefault="00CC2F33" w:rsidP="00784133">
      <w:pPr>
        <w:rPr>
          <w:rFonts w:ascii="Times New Roman" w:hAnsi="Times New Roman" w:cs="Times New Roman"/>
        </w:rPr>
      </w:pPr>
    </w:p>
    <w:p w14:paraId="05587E2C" w14:textId="77777777" w:rsidR="00CC2F33" w:rsidRPr="00EE3754" w:rsidRDefault="00CC2F33" w:rsidP="00784133">
      <w:pPr>
        <w:rPr>
          <w:rFonts w:ascii="Times New Roman" w:hAnsi="Times New Roman" w:cs="Times New Roman"/>
        </w:rPr>
      </w:pPr>
    </w:p>
    <w:p w14:paraId="2EED0E04" w14:textId="77777777" w:rsidR="00CC2F33" w:rsidRPr="00EE3754" w:rsidRDefault="00CC2F33" w:rsidP="00784133">
      <w:pPr>
        <w:rPr>
          <w:rFonts w:ascii="Times New Roman" w:hAnsi="Times New Roman" w:cs="Times New Roman"/>
        </w:rPr>
      </w:pPr>
    </w:p>
    <w:p w14:paraId="573F737D" w14:textId="77777777" w:rsidR="00CC2F33" w:rsidRPr="00EE3754" w:rsidRDefault="00CC2F33" w:rsidP="00784133">
      <w:pPr>
        <w:rPr>
          <w:rFonts w:ascii="Times New Roman" w:hAnsi="Times New Roman" w:cs="Times New Roman"/>
        </w:rPr>
      </w:pPr>
    </w:p>
    <w:p w14:paraId="383E598D" w14:textId="77777777" w:rsidR="00CC2F33" w:rsidRPr="00EE3754" w:rsidRDefault="00CC2F33" w:rsidP="00784133">
      <w:pPr>
        <w:rPr>
          <w:rFonts w:ascii="Times New Roman" w:hAnsi="Times New Roman" w:cs="Times New Roman"/>
        </w:rPr>
      </w:pPr>
    </w:p>
    <w:p w14:paraId="4AFE5994" w14:textId="77777777" w:rsidR="00CC2F33" w:rsidRPr="00EE3754" w:rsidRDefault="00CC2F33" w:rsidP="00784133">
      <w:pPr>
        <w:rPr>
          <w:rFonts w:ascii="Times New Roman" w:hAnsi="Times New Roman" w:cs="Times New Roman"/>
        </w:rPr>
      </w:pPr>
    </w:p>
    <w:p w14:paraId="1ABF5710" w14:textId="77777777" w:rsidR="00CC2F33" w:rsidRPr="00EE3754" w:rsidRDefault="00CC2F33" w:rsidP="00784133">
      <w:pPr>
        <w:rPr>
          <w:rFonts w:ascii="Times New Roman" w:hAnsi="Times New Roman" w:cs="Times New Roman"/>
        </w:rPr>
      </w:pPr>
    </w:p>
    <w:p w14:paraId="397BC18D" w14:textId="77777777" w:rsidR="00CC2F33" w:rsidRPr="00EE3754" w:rsidRDefault="00CC2F33" w:rsidP="00784133">
      <w:pPr>
        <w:rPr>
          <w:rFonts w:ascii="Times New Roman" w:hAnsi="Times New Roman" w:cs="Times New Roman"/>
        </w:rPr>
      </w:pPr>
    </w:p>
    <w:p w14:paraId="5BBD15AA" w14:textId="77777777" w:rsidR="00CC2F33" w:rsidRPr="00EE3754" w:rsidRDefault="00CC2F33" w:rsidP="00784133">
      <w:pPr>
        <w:rPr>
          <w:rFonts w:ascii="Times New Roman" w:hAnsi="Times New Roman" w:cs="Times New Roman"/>
        </w:rPr>
      </w:pPr>
    </w:p>
    <w:p w14:paraId="7FF4F39F" w14:textId="77777777" w:rsidR="00CC2F33" w:rsidRPr="00EE3754" w:rsidRDefault="00CC2F33" w:rsidP="00784133">
      <w:pPr>
        <w:rPr>
          <w:rFonts w:ascii="Times New Roman" w:hAnsi="Times New Roman" w:cs="Times New Roman"/>
        </w:rPr>
      </w:pPr>
    </w:p>
    <w:p w14:paraId="733304EF" w14:textId="77777777" w:rsidR="00CC2F33" w:rsidRPr="00EE3754" w:rsidRDefault="00CC2F33" w:rsidP="00784133">
      <w:pPr>
        <w:rPr>
          <w:rFonts w:ascii="Times New Roman" w:hAnsi="Times New Roman" w:cs="Times New Roman"/>
        </w:rPr>
      </w:pPr>
    </w:p>
    <w:p w14:paraId="07512D81" w14:textId="77777777" w:rsidR="00CC2F33" w:rsidRPr="00EE3754" w:rsidRDefault="00CC2F33" w:rsidP="00784133">
      <w:pPr>
        <w:rPr>
          <w:rFonts w:ascii="Times New Roman" w:hAnsi="Times New Roman" w:cs="Times New Roman"/>
        </w:rPr>
      </w:pPr>
    </w:p>
    <w:p w14:paraId="504B57E6" w14:textId="77777777" w:rsidR="00CC2F33" w:rsidRPr="00EE3754" w:rsidRDefault="00CC2F33" w:rsidP="00784133">
      <w:pPr>
        <w:rPr>
          <w:rFonts w:ascii="Times New Roman" w:hAnsi="Times New Roman" w:cs="Times New Roman"/>
        </w:rPr>
      </w:pPr>
    </w:p>
    <w:p w14:paraId="7577E892" w14:textId="77777777" w:rsidR="00CC2F33" w:rsidRPr="00EE3754" w:rsidRDefault="00CC2F33" w:rsidP="00784133">
      <w:pPr>
        <w:rPr>
          <w:rFonts w:ascii="Times New Roman" w:hAnsi="Times New Roman" w:cs="Times New Roman"/>
        </w:rPr>
      </w:pPr>
    </w:p>
    <w:p w14:paraId="142216F6" w14:textId="77777777" w:rsidR="00CC2F33" w:rsidRPr="00EE3754" w:rsidRDefault="00CC2F33" w:rsidP="00784133">
      <w:pPr>
        <w:rPr>
          <w:rFonts w:ascii="Times New Roman" w:hAnsi="Times New Roman" w:cs="Times New Roman"/>
        </w:rPr>
      </w:pPr>
    </w:p>
    <w:p w14:paraId="7AD7A0D3" w14:textId="77777777" w:rsidR="00CC2F33" w:rsidRPr="00EE3754" w:rsidRDefault="00CC2F33" w:rsidP="00784133">
      <w:pPr>
        <w:rPr>
          <w:rFonts w:ascii="Times New Roman" w:hAnsi="Times New Roman" w:cs="Times New Roman"/>
        </w:rPr>
      </w:pPr>
    </w:p>
    <w:p w14:paraId="3D41A71A" w14:textId="77777777" w:rsidR="00CC2F33" w:rsidRPr="00EE3754" w:rsidRDefault="00CC2F33" w:rsidP="00784133">
      <w:pPr>
        <w:rPr>
          <w:rFonts w:ascii="Times New Roman" w:hAnsi="Times New Roman" w:cs="Times New Roman"/>
        </w:rPr>
      </w:pPr>
    </w:p>
    <w:p w14:paraId="1AB47261" w14:textId="77777777" w:rsidR="00CC2F33" w:rsidRPr="00EE3754" w:rsidRDefault="00CC2F33" w:rsidP="00784133">
      <w:pPr>
        <w:rPr>
          <w:rFonts w:ascii="Times New Roman" w:hAnsi="Times New Roman" w:cs="Times New Roman"/>
        </w:rPr>
      </w:pPr>
    </w:p>
    <w:p w14:paraId="1794B63A" w14:textId="77777777" w:rsidR="00CC2F33" w:rsidRPr="00EE3754" w:rsidRDefault="00CC2F33" w:rsidP="00784133">
      <w:pPr>
        <w:rPr>
          <w:rFonts w:ascii="Times New Roman" w:hAnsi="Times New Roman" w:cs="Times New Roman"/>
        </w:rPr>
      </w:pPr>
    </w:p>
    <w:p w14:paraId="3F1F9162" w14:textId="77777777" w:rsidR="00CC2F33" w:rsidRPr="00EE3754" w:rsidRDefault="00CC2F33" w:rsidP="00784133">
      <w:pPr>
        <w:rPr>
          <w:rFonts w:ascii="Times New Roman" w:hAnsi="Times New Roman" w:cs="Times New Roman"/>
        </w:rPr>
      </w:pPr>
    </w:p>
    <w:p w14:paraId="39192CED" w14:textId="77777777" w:rsidR="00CC2F33" w:rsidRPr="00EE3754" w:rsidRDefault="00CC2F33" w:rsidP="00784133">
      <w:pPr>
        <w:rPr>
          <w:rFonts w:ascii="Times New Roman" w:hAnsi="Times New Roman" w:cs="Times New Roman"/>
        </w:rPr>
      </w:pPr>
    </w:p>
    <w:p w14:paraId="5533702D" w14:textId="77777777" w:rsidR="00CC2F33" w:rsidRPr="00EE3754" w:rsidRDefault="00CC2F33" w:rsidP="00784133">
      <w:pPr>
        <w:rPr>
          <w:rFonts w:ascii="Times New Roman" w:hAnsi="Times New Roman" w:cs="Times New Roman"/>
        </w:rPr>
        <w:sectPr w:rsidR="00CC2F33" w:rsidRPr="00EE3754" w:rsidSect="00CC2F33">
          <w:headerReference w:type="default" r:id="rId12"/>
          <w:pgSz w:w="11906" w:h="16838"/>
          <w:pgMar w:top="1134" w:right="1701" w:bottom="1134" w:left="1701" w:header="720" w:footer="720" w:gutter="0"/>
          <w:pgNumType w:fmt="lowerRoman" w:start="1"/>
          <w:cols w:space="720"/>
        </w:sectPr>
      </w:pPr>
    </w:p>
    <w:p w14:paraId="3700133A" w14:textId="77777777" w:rsidR="00CC2F33" w:rsidRPr="00EE3754" w:rsidRDefault="00CC2F33" w:rsidP="00CC2F33">
      <w:pPr>
        <w:pStyle w:val="Heading1"/>
        <w:pageBreakBefore/>
        <w:spacing w:after="200"/>
        <w:contextualSpacing/>
        <w:jc w:val="both"/>
        <w:rPr>
          <w:rFonts w:cs="Times New Roman"/>
        </w:rPr>
      </w:pPr>
      <w:bookmarkStart w:id="9" w:name="_Toc357413370"/>
      <w:r w:rsidRPr="00EE3754">
        <w:rPr>
          <w:rFonts w:cs="Times New Roman"/>
          <w:szCs w:val="32"/>
        </w:rPr>
        <w:lastRenderedPageBreak/>
        <w:t>Chapter 1: Introduction</w:t>
      </w:r>
      <w:bookmarkEnd w:id="9"/>
    </w:p>
    <w:p w14:paraId="18EE56B7" w14:textId="77777777" w:rsidR="00CC2F33" w:rsidRPr="00EE3754" w:rsidRDefault="00CC2F33" w:rsidP="00CC2F33">
      <w:pPr>
        <w:pStyle w:val="Heading2"/>
        <w:rPr>
          <w:rFonts w:cs="Times New Roman"/>
        </w:rPr>
      </w:pPr>
      <w:bookmarkStart w:id="10" w:name="_Toc357413371"/>
      <w:r w:rsidRPr="00EE3754">
        <w:rPr>
          <w:rFonts w:cs="Times New Roman"/>
        </w:rPr>
        <w:t>1.1 Background and Scope of the project</w:t>
      </w:r>
      <w:bookmarkEnd w:id="10"/>
    </w:p>
    <w:p w14:paraId="0A815844" w14:textId="77777777" w:rsidR="00CC2F33" w:rsidRPr="00EE3754" w:rsidRDefault="00CC2F33" w:rsidP="00CC2F33">
      <w:pPr>
        <w:pStyle w:val="Default"/>
        <w:jc w:val="both"/>
        <w:rPr>
          <w:rFonts w:ascii="Times New Roman" w:hAnsi="Times New Roman" w:cs="Times New Roman"/>
        </w:rPr>
      </w:pPr>
      <w:r w:rsidRPr="00EE3754">
        <w:rPr>
          <w:rFonts w:ascii="Times New Roman" w:hAnsi="Times New Roman" w:cs="Times New Roman"/>
        </w:rPr>
        <w:t xml:space="preserve">Handicapped/Disabled people are individuals with temporary or permanent loss or abnormality of a body structure or function, whether physiological or psychological. Impairment is a disturbance affecting functions that are essentially mental (memory, consciousness) or sensory, head, the trunk or the limbs. This leads to restrictions or inability to perform an activity in the manner or within the range considered normal for a human being, mostly resulting from impairment. Hence the ultimate effects prevent persons with disabilities from fulfilling of one or several roles regarded as normal, depending on age, sex and social and cultural factors. Some people are born with disabilities while some become handicapped due to various reason accidents, RSIs, domestic violence, among others. Despite the situation in which they might be, they are obliged to work to survive and support their families just like any other person. Therefore physically disabled people especially those that lose their hands but with a sound mind can take on various none strenuous job opportunities to yield income to support themselves and their families with jobs such as computer programming in the ICT industry. </w:t>
      </w:r>
    </w:p>
    <w:p w14:paraId="1F23DB82" w14:textId="77777777" w:rsidR="00CC2F33" w:rsidRPr="00EE3754" w:rsidRDefault="00CC2F33" w:rsidP="00CC2F33">
      <w:pPr>
        <w:pStyle w:val="Default"/>
        <w:jc w:val="both"/>
        <w:rPr>
          <w:rFonts w:ascii="Times New Roman" w:hAnsi="Times New Roman" w:cs="Times New Roman"/>
        </w:rPr>
      </w:pPr>
    </w:p>
    <w:p w14:paraId="3DA8C38C" w14:textId="77777777" w:rsidR="00CC2F33" w:rsidRPr="00EE3754" w:rsidRDefault="00CC2F33" w:rsidP="00CC2F33">
      <w:pPr>
        <w:pStyle w:val="Default"/>
        <w:jc w:val="both"/>
        <w:rPr>
          <w:rFonts w:ascii="Times New Roman" w:hAnsi="Times New Roman" w:cs="Times New Roman"/>
        </w:rPr>
      </w:pPr>
      <w:r w:rsidRPr="00EE3754">
        <w:rPr>
          <w:rFonts w:ascii="Times New Roman" w:hAnsi="Times New Roman" w:cs="Times New Roman"/>
        </w:rPr>
        <w:t xml:space="preserve">With the continuous presence of challenges and gaps in different fields say education, entertainment, banking, insurance, aviation, to mention but a few, people with potential to invent and innovate to leverage the existence of these gaps will be given chance to contribute to these fields irrespective of their abilities/disabilities. We proposed a personal assistant programming system that receives voice commands from a person and transcribe them into syntactical text hence the handicapped with skills and love for programming will be catered for. </w:t>
      </w:r>
    </w:p>
    <w:p w14:paraId="0E62A9FA" w14:textId="77777777" w:rsidR="00CC2F33" w:rsidRPr="00EE3754" w:rsidRDefault="00CC2F33" w:rsidP="00CC2F33">
      <w:pPr>
        <w:jc w:val="both"/>
        <w:rPr>
          <w:rFonts w:ascii="Times New Roman" w:hAnsi="Times New Roman" w:cs="Times New Roman"/>
        </w:rPr>
      </w:pPr>
    </w:p>
    <w:p w14:paraId="5DB655A2" w14:textId="2B49FFEF" w:rsidR="00CC2F33" w:rsidRPr="00EE3754" w:rsidRDefault="00CC2F33" w:rsidP="00CC2F33">
      <w:pPr>
        <w:jc w:val="both"/>
        <w:rPr>
          <w:rFonts w:ascii="Times New Roman" w:hAnsi="Times New Roman" w:cs="Times New Roman"/>
        </w:rPr>
      </w:pPr>
      <w:r w:rsidRPr="00EE3754">
        <w:rPr>
          <w:rFonts w:ascii="Times New Roman" w:hAnsi="Times New Roman" w:cs="Times New Roman"/>
        </w:rPr>
        <w:t xml:space="preserve">This project is aimed at producing a personal programming assistant system to support the handicapped/disabled/physically impaired in participating in professional computer programming, academic practical sessions as regards computer programming. Emphasis will be put to web development for starters basing mainly on HTML programming language for witting to web pages that run in web browsers. People with physical disability/physically handicapped will be considered for the proposed system that is the lame, people difficulty in hand movement i.e. paralysis of the hand. The functional scope of the systems includes various functions that is creating new web page file, saving a web page file, speech recognition, syntactical textual corrections against correct programming grammar, custom code suggestions, deletion, speech to text, running web pages. </w:t>
      </w:r>
    </w:p>
    <w:p w14:paraId="50EC3995" w14:textId="77777777" w:rsidR="00CC2F33" w:rsidRPr="00EE3754" w:rsidRDefault="00CC2F33" w:rsidP="00CC2F33">
      <w:pPr>
        <w:jc w:val="both"/>
        <w:rPr>
          <w:rFonts w:ascii="Times New Roman" w:hAnsi="Times New Roman" w:cs="Times New Roman"/>
        </w:rPr>
      </w:pPr>
    </w:p>
    <w:p w14:paraId="1169E718" w14:textId="77777777" w:rsidR="00CC2F33" w:rsidRPr="00EE3754" w:rsidRDefault="00CC2F33" w:rsidP="00CC2F33">
      <w:pPr>
        <w:jc w:val="both"/>
        <w:rPr>
          <w:rFonts w:ascii="Times New Roman" w:hAnsi="Times New Roman" w:cs="Times New Roman"/>
        </w:rPr>
      </w:pPr>
    </w:p>
    <w:p w14:paraId="26D32EA8" w14:textId="77777777" w:rsidR="00CC2F33" w:rsidRPr="00EE3754" w:rsidRDefault="00CC2F33" w:rsidP="00CC2F33">
      <w:pPr>
        <w:jc w:val="both"/>
        <w:rPr>
          <w:rFonts w:ascii="Times New Roman" w:hAnsi="Times New Roman" w:cs="Times New Roman"/>
        </w:rPr>
      </w:pPr>
    </w:p>
    <w:p w14:paraId="0EB19995" w14:textId="77777777" w:rsidR="00CC2F33" w:rsidRPr="00EE3754" w:rsidRDefault="00CC2F33" w:rsidP="00CC2F33">
      <w:pPr>
        <w:jc w:val="both"/>
        <w:rPr>
          <w:rFonts w:ascii="Times New Roman" w:hAnsi="Times New Roman" w:cs="Times New Roman"/>
        </w:rPr>
      </w:pPr>
    </w:p>
    <w:p w14:paraId="4E5DA598" w14:textId="77777777" w:rsidR="00CC2F33" w:rsidRPr="00EE3754" w:rsidRDefault="00CC2F33" w:rsidP="00CC2F33">
      <w:pPr>
        <w:jc w:val="both"/>
        <w:rPr>
          <w:rFonts w:ascii="Times New Roman" w:hAnsi="Times New Roman" w:cs="Times New Roman"/>
        </w:rPr>
      </w:pPr>
    </w:p>
    <w:p w14:paraId="79A6A875" w14:textId="77777777" w:rsidR="00CC2F33" w:rsidRPr="00EE3754" w:rsidRDefault="00CC2F33" w:rsidP="00CC2F33">
      <w:pPr>
        <w:jc w:val="both"/>
        <w:rPr>
          <w:rFonts w:ascii="Times New Roman" w:hAnsi="Times New Roman" w:cs="Times New Roman"/>
        </w:rPr>
      </w:pPr>
    </w:p>
    <w:p w14:paraId="09999475" w14:textId="77777777" w:rsidR="00CC2F33" w:rsidRPr="00EE3754" w:rsidRDefault="00CC2F33" w:rsidP="00CC2F33">
      <w:pPr>
        <w:jc w:val="both"/>
        <w:rPr>
          <w:rFonts w:ascii="Times New Roman" w:hAnsi="Times New Roman" w:cs="Times New Roman"/>
        </w:rPr>
      </w:pPr>
    </w:p>
    <w:p w14:paraId="63E0FB08" w14:textId="77777777" w:rsidR="00CC2F33" w:rsidRPr="00EE3754" w:rsidRDefault="00CC2F33" w:rsidP="00CC2F33">
      <w:pPr>
        <w:jc w:val="both"/>
        <w:rPr>
          <w:rFonts w:ascii="Times New Roman" w:hAnsi="Times New Roman" w:cs="Times New Roman"/>
        </w:rPr>
      </w:pPr>
    </w:p>
    <w:p w14:paraId="490B5A64" w14:textId="77777777" w:rsidR="00CC2F33" w:rsidRPr="00EE3754" w:rsidRDefault="00CC2F33" w:rsidP="00CC2F33">
      <w:pPr>
        <w:jc w:val="both"/>
        <w:rPr>
          <w:rFonts w:ascii="Times New Roman" w:hAnsi="Times New Roman" w:cs="Times New Roman"/>
        </w:rPr>
      </w:pPr>
    </w:p>
    <w:p w14:paraId="53978B2A" w14:textId="77777777" w:rsidR="00CC2F33" w:rsidRPr="00EE3754" w:rsidRDefault="00CC2F33" w:rsidP="00CC2F33">
      <w:pPr>
        <w:jc w:val="both"/>
        <w:rPr>
          <w:rFonts w:ascii="Times New Roman" w:hAnsi="Times New Roman" w:cs="Times New Roman"/>
        </w:rPr>
      </w:pPr>
    </w:p>
    <w:p w14:paraId="77C2A61E" w14:textId="77777777" w:rsidR="00CC2F33" w:rsidRPr="00EE3754" w:rsidRDefault="00CC2F33" w:rsidP="00CC2F33">
      <w:pPr>
        <w:jc w:val="both"/>
        <w:rPr>
          <w:rFonts w:ascii="Times New Roman" w:hAnsi="Times New Roman" w:cs="Times New Roman"/>
        </w:rPr>
      </w:pPr>
    </w:p>
    <w:p w14:paraId="016BC144" w14:textId="77777777" w:rsidR="00CC2F33" w:rsidRPr="00EE3754" w:rsidRDefault="00CC2F33" w:rsidP="00CC2F33">
      <w:pPr>
        <w:jc w:val="both"/>
        <w:rPr>
          <w:rFonts w:ascii="Times New Roman" w:hAnsi="Times New Roman" w:cs="Times New Roman"/>
        </w:rPr>
      </w:pPr>
    </w:p>
    <w:p w14:paraId="1631257A" w14:textId="60674AD4" w:rsidR="00E95CAC" w:rsidRPr="00EE3754" w:rsidRDefault="00E95CAC" w:rsidP="00215018">
      <w:pPr>
        <w:pStyle w:val="Heading2"/>
        <w:rPr>
          <w:rFonts w:cs="Times New Roman"/>
        </w:rPr>
      </w:pPr>
      <w:bookmarkStart w:id="11" w:name="_Toc357413372"/>
      <w:r w:rsidRPr="00EE3754">
        <w:rPr>
          <w:rFonts w:cs="Times New Roman"/>
        </w:rPr>
        <w:lastRenderedPageBreak/>
        <w:t>1.2 Overview of the document</w:t>
      </w:r>
      <w:bookmarkEnd w:id="11"/>
    </w:p>
    <w:p w14:paraId="75741F19" w14:textId="515DA37B" w:rsidR="00E95CAC" w:rsidRPr="00EE3754" w:rsidRDefault="00E95CAC" w:rsidP="00215018">
      <w:pPr>
        <w:jc w:val="both"/>
        <w:rPr>
          <w:rFonts w:ascii="Times New Roman" w:hAnsi="Times New Roman" w:cs="Times New Roman"/>
        </w:rPr>
      </w:pPr>
      <w:r w:rsidRPr="00EE3754">
        <w:rPr>
          <w:rFonts w:ascii="Times New Roman" w:hAnsi="Times New Roman" w:cs="Times New Roman"/>
        </w:rPr>
        <w:t xml:space="preserve">This document describes the implementation, testing </w:t>
      </w:r>
      <w:r w:rsidR="00215018" w:rsidRPr="00EE3754">
        <w:rPr>
          <w:rFonts w:ascii="Times New Roman" w:hAnsi="Times New Roman" w:cs="Times New Roman"/>
        </w:rPr>
        <w:t xml:space="preserve">and validation </w:t>
      </w:r>
      <w:r w:rsidR="00F81AD5" w:rsidRPr="00EE3754">
        <w:rPr>
          <w:rFonts w:ascii="Times New Roman" w:hAnsi="Times New Roman" w:cs="Times New Roman"/>
        </w:rPr>
        <w:t xml:space="preserve">of </w:t>
      </w:r>
      <w:r w:rsidR="00215018" w:rsidRPr="00EE3754">
        <w:rPr>
          <w:rFonts w:ascii="Times New Roman" w:hAnsi="Times New Roman" w:cs="Times New Roman"/>
        </w:rPr>
        <w:t xml:space="preserve">findings for the system that is </w:t>
      </w:r>
      <w:r w:rsidRPr="00EE3754">
        <w:rPr>
          <w:rFonts w:ascii="Times New Roman" w:hAnsi="Times New Roman" w:cs="Times New Roman"/>
        </w:rPr>
        <w:t>Programming Assistant for the Physically Challenged</w:t>
      </w:r>
      <w:r w:rsidR="0090046D">
        <w:rPr>
          <w:rFonts w:ascii="Times New Roman" w:hAnsi="Times New Roman" w:cs="Times New Roman"/>
        </w:rPr>
        <w:t xml:space="preserve"> (PAPC)</w:t>
      </w:r>
      <w:r w:rsidRPr="00EE3754">
        <w:rPr>
          <w:rFonts w:ascii="Times New Roman" w:hAnsi="Times New Roman" w:cs="Times New Roman"/>
        </w:rPr>
        <w:t>, and it is sub-divided into the following sections.</w:t>
      </w:r>
    </w:p>
    <w:p w14:paraId="6824A765" w14:textId="77777777" w:rsidR="00E95CAC" w:rsidRPr="00EE3754" w:rsidRDefault="00E95CAC" w:rsidP="00215018">
      <w:pPr>
        <w:jc w:val="both"/>
        <w:rPr>
          <w:rFonts w:ascii="Times New Roman" w:hAnsi="Times New Roman" w:cs="Times New Roman"/>
        </w:rPr>
      </w:pPr>
    </w:p>
    <w:p w14:paraId="3BA208A5" w14:textId="746AD3F8"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1:</w:t>
      </w:r>
      <w:r w:rsidRPr="00EE3754">
        <w:rPr>
          <w:rFonts w:ascii="Times New Roman" w:hAnsi="Times New Roman" w:cs="Times New Roman"/>
        </w:rPr>
        <w:t xml:space="preserve"> This section gives an overview of the document</w:t>
      </w:r>
      <w:r w:rsidR="00215018" w:rsidRPr="00EE3754">
        <w:rPr>
          <w:rFonts w:ascii="Times New Roman" w:hAnsi="Times New Roman" w:cs="Times New Roman"/>
        </w:rPr>
        <w:t>.</w:t>
      </w:r>
    </w:p>
    <w:p w14:paraId="4BFE435B" w14:textId="77777777" w:rsidR="00215018" w:rsidRPr="00EE3754" w:rsidRDefault="00215018" w:rsidP="00215018">
      <w:pPr>
        <w:jc w:val="both"/>
        <w:rPr>
          <w:rFonts w:ascii="Times New Roman" w:hAnsi="Times New Roman" w:cs="Times New Roman"/>
        </w:rPr>
      </w:pPr>
    </w:p>
    <w:p w14:paraId="7FC73A1A" w14:textId="2106246D"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2:</w:t>
      </w:r>
      <w:r w:rsidRPr="00EE3754">
        <w:rPr>
          <w:rFonts w:ascii="Times New Roman" w:hAnsi="Times New Roman" w:cs="Times New Roman"/>
        </w:rPr>
        <w:t xml:space="preserve"> This section describes and specifies the system completely and is the basis for the validation process</w:t>
      </w:r>
      <w:r w:rsidR="00215018" w:rsidRPr="00EE3754">
        <w:rPr>
          <w:rFonts w:ascii="Times New Roman" w:hAnsi="Times New Roman" w:cs="Times New Roman"/>
        </w:rPr>
        <w:t>.</w:t>
      </w:r>
    </w:p>
    <w:p w14:paraId="4152D019" w14:textId="77777777" w:rsidR="00215018" w:rsidRPr="00EE3754" w:rsidRDefault="00215018" w:rsidP="00215018">
      <w:pPr>
        <w:jc w:val="both"/>
        <w:rPr>
          <w:rFonts w:ascii="Times New Roman" w:hAnsi="Times New Roman" w:cs="Times New Roman"/>
        </w:rPr>
      </w:pPr>
    </w:p>
    <w:p w14:paraId="1E46B281" w14:textId="1B7418BC"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3:</w:t>
      </w:r>
      <w:r w:rsidRPr="00EE3754">
        <w:rPr>
          <w:rFonts w:ascii="Times New Roman" w:hAnsi="Times New Roman" w:cs="Times New Roman"/>
        </w:rPr>
        <w:t xml:space="preserve"> This section describes the development tools used and the programming procedures followed</w:t>
      </w:r>
      <w:r w:rsidR="00215018" w:rsidRPr="00EE3754">
        <w:rPr>
          <w:rFonts w:ascii="Times New Roman" w:hAnsi="Times New Roman" w:cs="Times New Roman"/>
        </w:rPr>
        <w:t>.</w:t>
      </w:r>
    </w:p>
    <w:p w14:paraId="03B03F2B" w14:textId="77777777" w:rsidR="00215018" w:rsidRPr="00EE3754" w:rsidRDefault="00215018" w:rsidP="00215018">
      <w:pPr>
        <w:jc w:val="both"/>
        <w:rPr>
          <w:rFonts w:ascii="Times New Roman" w:hAnsi="Times New Roman" w:cs="Times New Roman"/>
        </w:rPr>
      </w:pPr>
    </w:p>
    <w:p w14:paraId="7E200B05" w14:textId="434F3B12"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4:</w:t>
      </w:r>
      <w:r w:rsidRPr="00EE3754">
        <w:rPr>
          <w:rFonts w:ascii="Times New Roman" w:hAnsi="Times New Roman" w:cs="Times New Roman"/>
        </w:rPr>
        <w:t xml:space="preserve"> This section describes the testing techniques used, their relevance to the project, levels of tests and the scope.</w:t>
      </w:r>
    </w:p>
    <w:p w14:paraId="4FE59C0B" w14:textId="77777777" w:rsidR="00215018" w:rsidRPr="00EE3754" w:rsidRDefault="00215018" w:rsidP="00215018">
      <w:pPr>
        <w:jc w:val="both"/>
        <w:rPr>
          <w:rFonts w:ascii="Times New Roman" w:hAnsi="Times New Roman" w:cs="Times New Roman"/>
        </w:rPr>
      </w:pPr>
    </w:p>
    <w:p w14:paraId="5EDF4876" w14:textId="5199EB31"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5:</w:t>
      </w:r>
      <w:r w:rsidRPr="00EE3754">
        <w:rPr>
          <w:rFonts w:ascii="Times New Roman" w:hAnsi="Times New Roman" w:cs="Times New Roman"/>
        </w:rPr>
        <w:t xml:space="preserve"> This section details the validation of the installation processes of the system.</w:t>
      </w:r>
    </w:p>
    <w:p w14:paraId="36A0313B" w14:textId="77777777" w:rsidR="00215018" w:rsidRPr="00EE3754" w:rsidRDefault="00215018" w:rsidP="00215018">
      <w:pPr>
        <w:jc w:val="both"/>
        <w:rPr>
          <w:rFonts w:ascii="Times New Roman" w:hAnsi="Times New Roman" w:cs="Times New Roman"/>
        </w:rPr>
      </w:pPr>
    </w:p>
    <w:p w14:paraId="0AE4018F" w14:textId="18E0A5D9"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6:</w:t>
      </w:r>
      <w:r w:rsidRPr="00EE3754">
        <w:rPr>
          <w:rFonts w:ascii="Times New Roman" w:hAnsi="Times New Roman" w:cs="Times New Roman"/>
        </w:rPr>
        <w:t xml:space="preserve"> This section describes the documentation of the services and support concerning maintenance, future updates, problems, solutions and the requested modifications.</w:t>
      </w:r>
    </w:p>
    <w:p w14:paraId="3A8D791A" w14:textId="77777777" w:rsidR="00215018" w:rsidRPr="00EE3754" w:rsidRDefault="00215018" w:rsidP="00215018">
      <w:pPr>
        <w:jc w:val="both"/>
        <w:rPr>
          <w:rFonts w:ascii="Times New Roman" w:hAnsi="Times New Roman" w:cs="Times New Roman"/>
        </w:rPr>
      </w:pPr>
    </w:p>
    <w:p w14:paraId="28B7C6EF" w14:textId="642A7603" w:rsidR="00CD2BFE" w:rsidRPr="00EE3754" w:rsidRDefault="00CD2BFE" w:rsidP="00215018">
      <w:pPr>
        <w:jc w:val="both"/>
        <w:rPr>
          <w:rFonts w:ascii="Times New Roman" w:hAnsi="Times New Roman" w:cs="Times New Roman"/>
        </w:rPr>
      </w:pPr>
      <w:r w:rsidRPr="00EE3754">
        <w:rPr>
          <w:rFonts w:ascii="Times New Roman" w:hAnsi="Times New Roman" w:cs="Times New Roman"/>
          <w:b/>
        </w:rPr>
        <w:t>Section 7:</w:t>
      </w:r>
      <w:r w:rsidRPr="00EE3754">
        <w:rPr>
          <w:rFonts w:ascii="Times New Roman" w:hAnsi="Times New Roman" w:cs="Times New Roman"/>
        </w:rPr>
        <w:t xml:space="preserve"> This section clearly states the conclusion to this </w:t>
      </w:r>
      <w:r w:rsidR="00215018" w:rsidRPr="00EE3754">
        <w:rPr>
          <w:rFonts w:ascii="Times New Roman" w:hAnsi="Times New Roman" w:cs="Times New Roman"/>
        </w:rPr>
        <w:t>project and recommendations.</w:t>
      </w:r>
    </w:p>
    <w:p w14:paraId="12F335AB" w14:textId="77777777" w:rsidR="00CD2BFE" w:rsidRPr="00EE3754" w:rsidRDefault="00CD2BFE" w:rsidP="00E95CAC">
      <w:pPr>
        <w:rPr>
          <w:rFonts w:ascii="Times New Roman" w:hAnsi="Times New Roman" w:cs="Times New Roman"/>
        </w:rPr>
      </w:pPr>
    </w:p>
    <w:p w14:paraId="6136C7AC" w14:textId="77777777" w:rsidR="00E95CAC" w:rsidRPr="00EE3754" w:rsidRDefault="00E95CAC" w:rsidP="00E95CAC">
      <w:pPr>
        <w:rPr>
          <w:rFonts w:ascii="Times New Roman" w:hAnsi="Times New Roman" w:cs="Times New Roman"/>
        </w:rPr>
      </w:pPr>
    </w:p>
    <w:p w14:paraId="001DC1B4" w14:textId="77777777" w:rsidR="00E95CAC" w:rsidRPr="00EE3754" w:rsidRDefault="00E95CAC" w:rsidP="00E95CAC">
      <w:pPr>
        <w:rPr>
          <w:rFonts w:ascii="Times New Roman" w:hAnsi="Times New Roman" w:cs="Times New Roman"/>
        </w:rPr>
      </w:pPr>
    </w:p>
    <w:p w14:paraId="31E96AB5" w14:textId="77777777" w:rsidR="00E95CAC" w:rsidRPr="00EE3754" w:rsidRDefault="00E95CAC" w:rsidP="00E95CAC">
      <w:pPr>
        <w:rPr>
          <w:rFonts w:ascii="Times New Roman" w:hAnsi="Times New Roman" w:cs="Times New Roman"/>
        </w:rPr>
      </w:pPr>
    </w:p>
    <w:p w14:paraId="62AF7F1D" w14:textId="77777777" w:rsidR="00E95CAC" w:rsidRPr="00EE3754" w:rsidRDefault="00E95CAC" w:rsidP="00E95CAC">
      <w:pPr>
        <w:rPr>
          <w:rFonts w:ascii="Times New Roman" w:hAnsi="Times New Roman" w:cs="Times New Roman"/>
        </w:rPr>
      </w:pPr>
    </w:p>
    <w:p w14:paraId="767778EE" w14:textId="77777777" w:rsidR="00E95CAC" w:rsidRPr="00EE3754" w:rsidRDefault="00E95CAC">
      <w:pPr>
        <w:jc w:val="both"/>
        <w:rPr>
          <w:rFonts w:ascii="Times New Roman" w:hAnsi="Times New Roman" w:cs="Times New Roman"/>
        </w:rPr>
      </w:pPr>
    </w:p>
    <w:p w14:paraId="42CE363A" w14:textId="77777777" w:rsidR="005F2D82" w:rsidRPr="00EE3754" w:rsidRDefault="005F2D82">
      <w:pPr>
        <w:jc w:val="both"/>
        <w:rPr>
          <w:rFonts w:ascii="Times New Roman" w:hAnsi="Times New Roman" w:cs="Times New Roman"/>
          <w:sz w:val="44"/>
          <w:szCs w:val="44"/>
        </w:rPr>
      </w:pPr>
    </w:p>
    <w:p w14:paraId="04D31C18" w14:textId="77777777" w:rsidR="00E95CAC" w:rsidRPr="00EE3754" w:rsidRDefault="00E95CAC">
      <w:pPr>
        <w:jc w:val="both"/>
        <w:rPr>
          <w:rFonts w:ascii="Times New Roman" w:hAnsi="Times New Roman" w:cs="Times New Roman"/>
          <w:sz w:val="44"/>
          <w:szCs w:val="44"/>
        </w:rPr>
      </w:pPr>
    </w:p>
    <w:p w14:paraId="7C031C51" w14:textId="77777777" w:rsidR="005F2D82" w:rsidRPr="00EE3754" w:rsidRDefault="005F2D82">
      <w:pPr>
        <w:jc w:val="both"/>
        <w:rPr>
          <w:rFonts w:ascii="Times New Roman" w:hAnsi="Times New Roman" w:cs="Times New Roman"/>
          <w:b/>
          <w:sz w:val="36"/>
          <w:szCs w:val="32"/>
        </w:rPr>
      </w:pPr>
    </w:p>
    <w:p w14:paraId="1E625A0C" w14:textId="77777777" w:rsidR="00201845" w:rsidRPr="00EE3754" w:rsidRDefault="00201845">
      <w:pPr>
        <w:jc w:val="both"/>
        <w:rPr>
          <w:rFonts w:ascii="Times New Roman" w:hAnsi="Times New Roman" w:cs="Times New Roman"/>
          <w:b/>
          <w:sz w:val="36"/>
          <w:szCs w:val="32"/>
        </w:rPr>
      </w:pPr>
    </w:p>
    <w:p w14:paraId="3E253356" w14:textId="77777777" w:rsidR="00201845" w:rsidRPr="00EE3754" w:rsidRDefault="00201845">
      <w:pPr>
        <w:jc w:val="both"/>
        <w:rPr>
          <w:rFonts w:ascii="Times New Roman" w:hAnsi="Times New Roman" w:cs="Times New Roman"/>
          <w:b/>
          <w:sz w:val="36"/>
          <w:szCs w:val="32"/>
        </w:rPr>
      </w:pPr>
    </w:p>
    <w:p w14:paraId="342F2DD4" w14:textId="77777777" w:rsidR="00201845" w:rsidRPr="00EE3754" w:rsidRDefault="00201845">
      <w:pPr>
        <w:jc w:val="both"/>
        <w:rPr>
          <w:rFonts w:ascii="Times New Roman" w:hAnsi="Times New Roman" w:cs="Times New Roman"/>
          <w:b/>
          <w:sz w:val="36"/>
          <w:szCs w:val="32"/>
        </w:rPr>
      </w:pPr>
    </w:p>
    <w:p w14:paraId="10FDF1B7" w14:textId="77777777" w:rsidR="00201845" w:rsidRPr="00EE3754" w:rsidRDefault="00201845">
      <w:pPr>
        <w:jc w:val="both"/>
        <w:rPr>
          <w:rFonts w:ascii="Times New Roman" w:hAnsi="Times New Roman" w:cs="Times New Roman"/>
          <w:b/>
          <w:sz w:val="36"/>
          <w:szCs w:val="32"/>
        </w:rPr>
      </w:pPr>
    </w:p>
    <w:p w14:paraId="792EA8D5" w14:textId="77777777" w:rsidR="00201845" w:rsidRPr="00EE3754" w:rsidRDefault="00201845">
      <w:pPr>
        <w:jc w:val="both"/>
        <w:rPr>
          <w:rFonts w:ascii="Times New Roman" w:hAnsi="Times New Roman" w:cs="Times New Roman"/>
          <w:b/>
          <w:sz w:val="36"/>
          <w:szCs w:val="32"/>
        </w:rPr>
      </w:pPr>
    </w:p>
    <w:p w14:paraId="0E0FEBCB" w14:textId="77777777" w:rsidR="00201845" w:rsidRPr="00EE3754" w:rsidRDefault="00201845">
      <w:pPr>
        <w:jc w:val="both"/>
        <w:rPr>
          <w:rFonts w:ascii="Times New Roman" w:hAnsi="Times New Roman" w:cs="Times New Roman"/>
          <w:b/>
          <w:sz w:val="36"/>
          <w:szCs w:val="32"/>
        </w:rPr>
      </w:pPr>
    </w:p>
    <w:p w14:paraId="13D57A54" w14:textId="77777777" w:rsidR="00201845" w:rsidRPr="00EE3754" w:rsidRDefault="00201845">
      <w:pPr>
        <w:jc w:val="both"/>
        <w:rPr>
          <w:rFonts w:ascii="Times New Roman" w:hAnsi="Times New Roman" w:cs="Times New Roman"/>
          <w:b/>
          <w:sz w:val="36"/>
          <w:szCs w:val="32"/>
        </w:rPr>
      </w:pPr>
    </w:p>
    <w:p w14:paraId="7FC2A91A" w14:textId="77777777" w:rsidR="00201845" w:rsidRPr="00EE3754" w:rsidRDefault="00201845">
      <w:pPr>
        <w:jc w:val="both"/>
        <w:rPr>
          <w:rFonts w:ascii="Times New Roman" w:hAnsi="Times New Roman" w:cs="Times New Roman"/>
          <w:b/>
          <w:sz w:val="36"/>
          <w:szCs w:val="32"/>
        </w:rPr>
      </w:pPr>
    </w:p>
    <w:p w14:paraId="69DE3A50" w14:textId="77777777" w:rsidR="00201845" w:rsidRPr="00EE3754" w:rsidRDefault="00201845">
      <w:pPr>
        <w:jc w:val="both"/>
        <w:rPr>
          <w:rFonts w:ascii="Times New Roman" w:hAnsi="Times New Roman" w:cs="Times New Roman"/>
          <w:b/>
          <w:sz w:val="36"/>
          <w:szCs w:val="32"/>
        </w:rPr>
      </w:pPr>
    </w:p>
    <w:p w14:paraId="0D6FF03F" w14:textId="77777777" w:rsidR="00201845" w:rsidRPr="00EE3754" w:rsidRDefault="00201845">
      <w:pPr>
        <w:jc w:val="both"/>
        <w:rPr>
          <w:rFonts w:ascii="Times New Roman" w:hAnsi="Times New Roman" w:cs="Times New Roman"/>
          <w:b/>
          <w:sz w:val="36"/>
          <w:szCs w:val="32"/>
        </w:rPr>
      </w:pPr>
    </w:p>
    <w:p w14:paraId="1A606AEB" w14:textId="77777777" w:rsidR="00201845" w:rsidRPr="00EE3754" w:rsidRDefault="00201845">
      <w:pPr>
        <w:jc w:val="both"/>
        <w:rPr>
          <w:rFonts w:ascii="Times New Roman" w:hAnsi="Times New Roman" w:cs="Times New Roman"/>
          <w:b/>
          <w:sz w:val="36"/>
          <w:szCs w:val="32"/>
        </w:rPr>
      </w:pPr>
    </w:p>
    <w:p w14:paraId="7FF27E87" w14:textId="7976EECD" w:rsidR="00201845" w:rsidRPr="00EE3754" w:rsidRDefault="00215018" w:rsidP="00215018">
      <w:pPr>
        <w:pStyle w:val="Heading1"/>
        <w:rPr>
          <w:rFonts w:cs="Times New Roman"/>
        </w:rPr>
      </w:pPr>
      <w:bookmarkStart w:id="12" w:name="_Toc357413373"/>
      <w:r w:rsidRPr="00EE3754">
        <w:rPr>
          <w:rFonts w:cs="Times New Roman"/>
        </w:rPr>
        <w:lastRenderedPageBreak/>
        <w:t>Chapter 2: System Specification</w:t>
      </w:r>
      <w:bookmarkEnd w:id="12"/>
    </w:p>
    <w:p w14:paraId="0D236F43" w14:textId="77777777" w:rsidR="00D46C07" w:rsidRPr="00EE3754" w:rsidRDefault="00215018" w:rsidP="00D46C07">
      <w:pPr>
        <w:jc w:val="both"/>
        <w:rPr>
          <w:rFonts w:ascii="Times New Roman" w:hAnsi="Times New Roman" w:cs="Times New Roman"/>
        </w:rPr>
      </w:pPr>
      <w:r w:rsidRPr="00EE3754">
        <w:rPr>
          <w:rFonts w:ascii="Times New Roman" w:hAnsi="Times New Roman" w:cs="Times New Roman"/>
        </w:rPr>
        <w:t>This project (Programming Assistant for the Physically Challenged) is a desktop application</w:t>
      </w:r>
      <w:r w:rsidR="00D46C07" w:rsidRPr="00EE3754">
        <w:rPr>
          <w:rFonts w:ascii="Times New Roman" w:hAnsi="Times New Roman" w:cs="Times New Roman"/>
        </w:rPr>
        <w:t xml:space="preserve"> that receives voice commands from the user to write computer programs specially HTML language programs. The system requires an active Internet connection for the users voice commands to be captured accurately returning the corresponding text to the issued voice commands. Once the system is fully launched, the user can then start issuing commands to the system.</w:t>
      </w:r>
    </w:p>
    <w:p w14:paraId="1B1FCC2C" w14:textId="77777777" w:rsidR="00D46C07" w:rsidRPr="00EE3754" w:rsidRDefault="00D46C07" w:rsidP="00D46C07">
      <w:pPr>
        <w:jc w:val="both"/>
        <w:rPr>
          <w:rFonts w:ascii="Times New Roman" w:hAnsi="Times New Roman" w:cs="Times New Roman"/>
        </w:rPr>
      </w:pPr>
    </w:p>
    <w:p w14:paraId="48F9A65E" w14:textId="292B4CEB" w:rsidR="00215018" w:rsidRPr="00EE3754" w:rsidRDefault="00D46C07" w:rsidP="00D46C07">
      <w:pPr>
        <w:jc w:val="both"/>
        <w:rPr>
          <w:rFonts w:ascii="Times New Roman" w:hAnsi="Times New Roman" w:cs="Times New Roman"/>
        </w:rPr>
      </w:pPr>
      <w:r w:rsidRPr="00EE3754">
        <w:rPr>
          <w:rFonts w:ascii="Times New Roman" w:hAnsi="Times New Roman" w:cs="Times New Roman"/>
        </w:rPr>
        <w:t>The acceptable commands are classified into three classes that coding commands, preference commands, and system commands.</w:t>
      </w:r>
      <w:r w:rsidR="00964467" w:rsidRPr="00EE3754">
        <w:rPr>
          <w:rFonts w:ascii="Times New Roman" w:hAnsi="Times New Roman" w:cs="Times New Roman"/>
        </w:rPr>
        <w:t xml:space="preserve"> The system commands include commands that are used to create new files, saving a file to the file system, saving a users’ coding progress to the file. The coding commands include commands for write HTML code for example the commands for the headers, images, links, paragraphs, among others. The preference commands are commands used to set the bot speed, pitch, volume, and rate.</w:t>
      </w:r>
    </w:p>
    <w:p w14:paraId="7D32ABB5" w14:textId="77777777" w:rsidR="00964467" w:rsidRPr="00EE3754" w:rsidRDefault="00964467" w:rsidP="00D46C07">
      <w:pPr>
        <w:jc w:val="both"/>
        <w:rPr>
          <w:rFonts w:ascii="Times New Roman" w:hAnsi="Times New Roman" w:cs="Times New Roman"/>
        </w:rPr>
      </w:pPr>
    </w:p>
    <w:p w14:paraId="1BF244E1" w14:textId="3849249C" w:rsidR="00964467" w:rsidRPr="00EE3754" w:rsidRDefault="00964467" w:rsidP="00964467">
      <w:pPr>
        <w:pStyle w:val="Heading2"/>
        <w:rPr>
          <w:rFonts w:cs="Times New Roman"/>
        </w:rPr>
      </w:pPr>
      <w:bookmarkStart w:id="13" w:name="_Toc357413374"/>
      <w:r w:rsidRPr="00EE3754">
        <w:rPr>
          <w:rFonts w:cs="Times New Roman"/>
        </w:rPr>
        <w:t>2.1 Version of requirement and Version Control</w:t>
      </w:r>
      <w:bookmarkEnd w:id="13"/>
    </w:p>
    <w:p w14:paraId="690E4957" w14:textId="371F1030" w:rsidR="00964467" w:rsidRPr="00EE3754" w:rsidRDefault="00964467" w:rsidP="00964467">
      <w:pPr>
        <w:rPr>
          <w:rFonts w:ascii="Times New Roman" w:hAnsi="Times New Roman" w:cs="Times New Roman"/>
        </w:rPr>
      </w:pPr>
      <w:r w:rsidRPr="00EE3754">
        <w:rPr>
          <w:rFonts w:ascii="Times New Roman" w:hAnsi="Times New Roman" w:cs="Times New Roman"/>
        </w:rPr>
        <w:t>Draft Version</w:t>
      </w:r>
    </w:p>
    <w:p w14:paraId="6420722F" w14:textId="0F7A5862" w:rsidR="00964467" w:rsidRPr="00EE3754" w:rsidRDefault="00964467" w:rsidP="00964467">
      <w:pPr>
        <w:rPr>
          <w:rFonts w:ascii="Times New Roman" w:hAnsi="Times New Roman" w:cs="Times New Roman"/>
        </w:rPr>
      </w:pPr>
      <w:r w:rsidRPr="00EE3754">
        <w:rPr>
          <w:rFonts w:ascii="Times New Roman" w:hAnsi="Times New Roman" w:cs="Times New Roman"/>
        </w:rPr>
        <w:t>Proposed Version</w:t>
      </w:r>
    </w:p>
    <w:p w14:paraId="3DBCCFBD" w14:textId="29C9BCC3" w:rsidR="00964467" w:rsidRPr="00EE3754" w:rsidRDefault="00964467" w:rsidP="00964467">
      <w:pPr>
        <w:rPr>
          <w:rFonts w:ascii="Times New Roman" w:hAnsi="Times New Roman" w:cs="Times New Roman"/>
        </w:rPr>
      </w:pPr>
      <w:r w:rsidRPr="00EE3754">
        <w:rPr>
          <w:rFonts w:ascii="Times New Roman" w:hAnsi="Times New Roman" w:cs="Times New Roman"/>
        </w:rPr>
        <w:t>Validated Version</w:t>
      </w:r>
    </w:p>
    <w:p w14:paraId="639D6F75" w14:textId="3B5B55D7" w:rsidR="00964467" w:rsidRPr="00EE3754" w:rsidRDefault="00964467" w:rsidP="00964467">
      <w:pPr>
        <w:rPr>
          <w:rFonts w:ascii="Times New Roman" w:hAnsi="Times New Roman" w:cs="Times New Roman"/>
        </w:rPr>
      </w:pPr>
      <w:r w:rsidRPr="00EE3754">
        <w:rPr>
          <w:rFonts w:ascii="Times New Roman" w:hAnsi="Times New Roman" w:cs="Times New Roman"/>
        </w:rPr>
        <w:t>Approved Version</w:t>
      </w:r>
    </w:p>
    <w:p w14:paraId="62B41ECA" w14:textId="77777777" w:rsidR="00215018" w:rsidRPr="00EE3754" w:rsidRDefault="00215018" w:rsidP="00215018">
      <w:pPr>
        <w:rPr>
          <w:rFonts w:ascii="Times New Roman" w:hAnsi="Times New Roman" w:cs="Times New Roman"/>
        </w:rPr>
      </w:pPr>
    </w:p>
    <w:p w14:paraId="3E60ED96" w14:textId="61D0F180" w:rsidR="00F81AD5" w:rsidRPr="00EE3754" w:rsidRDefault="00F81AD5" w:rsidP="00F81AD5">
      <w:pPr>
        <w:pStyle w:val="Heading2"/>
        <w:rPr>
          <w:rFonts w:cs="Times New Roman"/>
        </w:rPr>
      </w:pPr>
      <w:bookmarkStart w:id="14" w:name="_Toc357413375"/>
      <w:r w:rsidRPr="00EE3754">
        <w:rPr>
          <w:rFonts w:cs="Times New Roman"/>
        </w:rPr>
        <w:t>2.2 Input</w:t>
      </w:r>
      <w:bookmarkEnd w:id="14"/>
      <w:r w:rsidRPr="00EE3754">
        <w:rPr>
          <w:rFonts w:cs="Times New Roman"/>
        </w:rPr>
        <w:t xml:space="preserve"> </w:t>
      </w:r>
    </w:p>
    <w:p w14:paraId="278770B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system accepts various kinds of input for manipulation inclusive of</w:t>
      </w:r>
      <w:proofErr w:type="gramStart"/>
      <w:r w:rsidRPr="00EE3754">
        <w:rPr>
          <w:rFonts w:ascii="Times New Roman" w:hAnsi="Times New Roman" w:cs="Times New Roman"/>
        </w:rPr>
        <w:t>;</w:t>
      </w:r>
      <w:proofErr w:type="gramEnd"/>
      <w:r w:rsidRPr="00EE3754">
        <w:rPr>
          <w:rFonts w:ascii="Times New Roman" w:hAnsi="Times New Roman" w:cs="Times New Roman"/>
        </w:rPr>
        <w:t xml:space="preserve"> system, code, preferences, and clicks inputs/commands. </w:t>
      </w:r>
    </w:p>
    <w:p w14:paraId="11FB81BC" w14:textId="77777777" w:rsidR="00F81AD5" w:rsidRPr="00EE3754" w:rsidRDefault="00F81AD5" w:rsidP="00F81AD5">
      <w:pPr>
        <w:jc w:val="both"/>
        <w:rPr>
          <w:rFonts w:ascii="Times New Roman" w:hAnsi="Times New Roman" w:cs="Times New Roman"/>
        </w:rPr>
      </w:pPr>
    </w:p>
    <w:p w14:paraId="78ACC2B0" w14:textId="77777777" w:rsidR="00F81AD5" w:rsidRDefault="00F81AD5" w:rsidP="00F81AD5">
      <w:pPr>
        <w:jc w:val="both"/>
        <w:rPr>
          <w:rFonts w:ascii="Times New Roman" w:hAnsi="Times New Roman" w:cs="Times New Roman"/>
        </w:rPr>
      </w:pPr>
      <w:r w:rsidRPr="00EE3754">
        <w:rPr>
          <w:rFonts w:ascii="Times New Roman" w:hAnsi="Times New Roman" w:cs="Times New Roman"/>
        </w:rPr>
        <w:t>The command inputs are issued for operations such as creating a file, saving a file, moving the cursor, running a web page among others. Code inputs are responsible for specifying a particular HTML tag that the user wants to access for example the paragraph, header, and image tags. The preference inputs are used to specify the custom system preferences that yield to the users’ need for example the speed, voice, volume of the bot, the application theme. The click input is used to as an alternative to alert the application that the user wants to start issuing voice commands.</w:t>
      </w:r>
    </w:p>
    <w:p w14:paraId="105592B5" w14:textId="77777777" w:rsidR="0090046D" w:rsidRPr="00EE3754" w:rsidRDefault="0090046D" w:rsidP="00F81AD5">
      <w:pPr>
        <w:jc w:val="both"/>
        <w:rPr>
          <w:rFonts w:ascii="Times New Roman" w:hAnsi="Times New Roman" w:cs="Times New Roman"/>
        </w:rPr>
      </w:pPr>
    </w:p>
    <w:p w14:paraId="16B5DF63" w14:textId="5529C470" w:rsidR="00F81AD5" w:rsidRPr="00EE3754" w:rsidRDefault="00F81AD5" w:rsidP="00F81AD5">
      <w:pPr>
        <w:pStyle w:val="Heading2"/>
        <w:rPr>
          <w:rFonts w:cs="Times New Roman"/>
        </w:rPr>
      </w:pPr>
      <w:bookmarkStart w:id="15" w:name="_Toc357413376"/>
      <w:r w:rsidRPr="00EE3754">
        <w:rPr>
          <w:rFonts w:cs="Times New Roman"/>
        </w:rPr>
        <w:t>2.3 Output</w:t>
      </w:r>
      <w:bookmarkEnd w:id="15"/>
      <w:r w:rsidRPr="00EE3754">
        <w:rPr>
          <w:rFonts w:cs="Times New Roman"/>
        </w:rPr>
        <w:t xml:space="preserve"> </w:t>
      </w:r>
    </w:p>
    <w:p w14:paraId="5A479FC5"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 xml:space="preserve">The system has four main outputs to the user namely; preference status, code insertion result, command issuance result, and audio feedback from the bot. </w:t>
      </w:r>
    </w:p>
    <w:p w14:paraId="08C93B5C" w14:textId="77777777" w:rsidR="00F81AD5" w:rsidRPr="00EE3754" w:rsidRDefault="00F81AD5" w:rsidP="00F81AD5">
      <w:pPr>
        <w:jc w:val="both"/>
        <w:rPr>
          <w:rFonts w:ascii="Times New Roman" w:hAnsi="Times New Roman" w:cs="Times New Roman"/>
        </w:rPr>
      </w:pPr>
    </w:p>
    <w:p w14:paraId="2AF6F66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preference status displays the current preferences that the system is using in that moment. The code insertion result contains a code auto completion corresponding to a particular voice input that the system received from the user. The output of command issuance includes results such as saving a file, saving a users’ progress to the file, a cursor moved from one position to another position, and a browser running a web page from the application.</w:t>
      </w:r>
    </w:p>
    <w:p w14:paraId="501A9B87" w14:textId="77777777" w:rsidR="00F81AD5" w:rsidRPr="00EE3754" w:rsidRDefault="00F81AD5" w:rsidP="00F81AD5">
      <w:pPr>
        <w:jc w:val="both"/>
        <w:rPr>
          <w:rFonts w:ascii="Times New Roman" w:hAnsi="Times New Roman" w:cs="Times New Roman"/>
        </w:rPr>
      </w:pPr>
    </w:p>
    <w:p w14:paraId="27CD6E13" w14:textId="77777777" w:rsidR="00F81AD5" w:rsidRPr="00EE3754" w:rsidRDefault="00F81AD5" w:rsidP="00F81AD5">
      <w:pPr>
        <w:jc w:val="both"/>
        <w:rPr>
          <w:rFonts w:ascii="Times New Roman" w:hAnsi="Times New Roman" w:cs="Times New Roman"/>
        </w:rPr>
      </w:pPr>
    </w:p>
    <w:p w14:paraId="0F049530" w14:textId="77777777" w:rsidR="00F81AD5" w:rsidRPr="00EE3754" w:rsidRDefault="00F81AD5" w:rsidP="00F81AD5">
      <w:pPr>
        <w:jc w:val="both"/>
        <w:rPr>
          <w:rFonts w:ascii="Times New Roman" w:hAnsi="Times New Roman" w:cs="Times New Roman"/>
        </w:rPr>
      </w:pPr>
    </w:p>
    <w:p w14:paraId="7AE81EB7" w14:textId="77777777" w:rsidR="00CC2F33" w:rsidRPr="00EE3754" w:rsidRDefault="00CC2F33" w:rsidP="00F81AD5">
      <w:pPr>
        <w:pStyle w:val="Heading2"/>
        <w:rPr>
          <w:rFonts w:cs="Times New Roman"/>
        </w:rPr>
      </w:pPr>
    </w:p>
    <w:p w14:paraId="5F57161F" w14:textId="7608F136" w:rsidR="00F81AD5" w:rsidRPr="00EE3754" w:rsidRDefault="00F81AD5" w:rsidP="00F81AD5">
      <w:pPr>
        <w:pStyle w:val="Heading2"/>
        <w:rPr>
          <w:rFonts w:cs="Times New Roman"/>
        </w:rPr>
      </w:pPr>
      <w:bookmarkStart w:id="16" w:name="_Toc357413377"/>
      <w:r w:rsidRPr="00EE3754">
        <w:rPr>
          <w:rFonts w:cs="Times New Roman"/>
        </w:rPr>
        <w:lastRenderedPageBreak/>
        <w:t>2.4 Functionality</w:t>
      </w:r>
      <w:bookmarkEnd w:id="16"/>
    </w:p>
    <w:p w14:paraId="2AF87B27" w14:textId="77777777" w:rsidR="00F81AD5" w:rsidRPr="006B6A1B" w:rsidRDefault="00F81AD5" w:rsidP="00F81AD5">
      <w:pPr>
        <w:rPr>
          <w:rFonts w:ascii="Times New Roman" w:hAnsi="Times New Roman" w:cs="Times New Roman"/>
          <w:b/>
        </w:rPr>
      </w:pPr>
      <w:r w:rsidRPr="006B6A1B">
        <w:rPr>
          <w:rFonts w:ascii="Times New Roman" w:hAnsi="Times New Roman" w:cs="Times New Roman"/>
          <w:b/>
        </w:rPr>
        <w:t>User requirements</w:t>
      </w:r>
    </w:p>
    <w:p w14:paraId="16B24171" w14:textId="2B76A2BE" w:rsidR="006B6A1B" w:rsidRDefault="006B6A1B" w:rsidP="006B6A1B">
      <w:pPr>
        <w:numPr>
          <w:ilvl w:val="0"/>
          <w:numId w:val="1"/>
        </w:numPr>
        <w:tabs>
          <w:tab w:val="clear" w:pos="0"/>
        </w:tabs>
        <w:jc w:val="both"/>
        <w:rPr>
          <w:rFonts w:ascii="Times New Roman" w:hAnsi="Times New Roman" w:cs="Times New Roman"/>
        </w:rPr>
      </w:pPr>
      <w:r>
        <w:rPr>
          <w:rFonts w:ascii="Times New Roman" w:hAnsi="Times New Roman" w:cs="Times New Roman"/>
        </w:rPr>
        <w:t>The system is c</w:t>
      </w:r>
      <w:r w:rsidR="00A53923" w:rsidRPr="00A53923">
        <w:rPr>
          <w:rFonts w:ascii="Times New Roman" w:hAnsi="Times New Roman" w:cs="Times New Roman"/>
        </w:rPr>
        <w:t>onvenien</w:t>
      </w:r>
      <w:r>
        <w:rPr>
          <w:rFonts w:ascii="Times New Roman" w:hAnsi="Times New Roman" w:cs="Times New Roman"/>
        </w:rPr>
        <w:t>t to use</w:t>
      </w:r>
      <w:r w:rsidR="00A53923" w:rsidRPr="00A53923">
        <w:rPr>
          <w:rFonts w:ascii="Times New Roman" w:hAnsi="Times New Roman" w:cs="Times New Roman"/>
        </w:rPr>
        <w:t xml:space="preserve"> in terms of accessing all the system function for example </w:t>
      </w:r>
      <w:r>
        <w:rPr>
          <w:rFonts w:ascii="Times New Roman" w:hAnsi="Times New Roman" w:cs="Times New Roman"/>
        </w:rPr>
        <w:t>it</w:t>
      </w:r>
      <w:r w:rsidR="00A53923" w:rsidRPr="00A53923">
        <w:rPr>
          <w:rFonts w:ascii="Times New Roman" w:hAnsi="Times New Roman" w:cs="Times New Roman"/>
        </w:rPr>
        <w:t xml:space="preserve"> provide</w:t>
      </w:r>
      <w:r>
        <w:rPr>
          <w:rFonts w:ascii="Times New Roman" w:hAnsi="Times New Roman" w:cs="Times New Roman"/>
        </w:rPr>
        <w:t>s</w:t>
      </w:r>
      <w:r w:rsidR="00A53923" w:rsidRPr="00A53923">
        <w:rPr>
          <w:rFonts w:ascii="Times New Roman" w:hAnsi="Times New Roman" w:cs="Times New Roman"/>
        </w:rPr>
        <w:t xml:space="preserve"> an easy to read menu to assist in acc</w:t>
      </w:r>
      <w:r>
        <w:rPr>
          <w:rFonts w:ascii="Times New Roman" w:hAnsi="Times New Roman" w:cs="Times New Roman"/>
        </w:rPr>
        <w:t xml:space="preserve">essing of the system functions, user guide manuals, </w:t>
      </w:r>
      <w:r w:rsidRPr="00A53923">
        <w:rPr>
          <w:rFonts w:ascii="Times New Roman" w:hAnsi="Times New Roman" w:cs="Times New Roman"/>
        </w:rPr>
        <w:t>user interface metaphors that the users are more familiar with such as menus, use of color to signify different things; red representing errors, and audio feedback to the users.</w:t>
      </w:r>
    </w:p>
    <w:p w14:paraId="52F9E61D" w14:textId="6BE7D088" w:rsidR="00A53923" w:rsidRPr="006B6A1B" w:rsidRDefault="00A53923" w:rsidP="006B6A1B">
      <w:pPr>
        <w:numPr>
          <w:ilvl w:val="0"/>
          <w:numId w:val="1"/>
        </w:numPr>
        <w:tabs>
          <w:tab w:val="clear" w:pos="0"/>
        </w:tabs>
        <w:rPr>
          <w:rFonts w:ascii="Times New Roman" w:hAnsi="Times New Roman" w:cs="Times New Roman"/>
        </w:rPr>
      </w:pPr>
    </w:p>
    <w:p w14:paraId="709E8137" w14:textId="338761E1" w:rsidR="006B6A1B" w:rsidRDefault="00A53923" w:rsidP="006B6A1B">
      <w:pPr>
        <w:numPr>
          <w:ilvl w:val="0"/>
          <w:numId w:val="1"/>
        </w:numPr>
        <w:tabs>
          <w:tab w:val="clear" w:pos="0"/>
        </w:tabs>
        <w:jc w:val="both"/>
        <w:rPr>
          <w:rFonts w:ascii="Times New Roman" w:hAnsi="Times New Roman" w:cs="Times New Roman"/>
        </w:rPr>
      </w:pPr>
      <w:r w:rsidRPr="00A53923">
        <w:rPr>
          <w:rFonts w:ascii="Times New Roman" w:hAnsi="Times New Roman" w:cs="Times New Roman"/>
        </w:rPr>
        <w:t>The system automatically save</w:t>
      </w:r>
      <w:r w:rsidR="006B6A1B">
        <w:rPr>
          <w:rFonts w:ascii="Times New Roman" w:hAnsi="Times New Roman" w:cs="Times New Roman"/>
        </w:rPr>
        <w:t>s</w:t>
      </w:r>
      <w:r w:rsidRPr="00A53923">
        <w:rPr>
          <w:rFonts w:ascii="Times New Roman" w:hAnsi="Times New Roman" w:cs="Times New Roman"/>
        </w:rPr>
        <w:t xml:space="preserve"> the</w:t>
      </w:r>
      <w:r>
        <w:rPr>
          <w:rFonts w:ascii="Times New Roman" w:hAnsi="Times New Roman" w:cs="Times New Roman"/>
        </w:rPr>
        <w:t xml:space="preserve"> users work after specified </w:t>
      </w:r>
      <w:r w:rsidR="006B6A1B">
        <w:rPr>
          <w:rFonts w:ascii="Times New Roman" w:hAnsi="Times New Roman" w:cs="Times New Roman"/>
        </w:rPr>
        <w:t>insertions of code in the coding environment</w:t>
      </w:r>
      <w:r w:rsidRPr="00A53923">
        <w:rPr>
          <w:rFonts w:ascii="Times New Roman" w:hAnsi="Times New Roman" w:cs="Times New Roman"/>
        </w:rPr>
        <w:t xml:space="preserve"> in order to avoid losing work that is not saved, and to reduce on the number of activities to be performed by the user, hence making the system easy to use.</w:t>
      </w:r>
    </w:p>
    <w:p w14:paraId="57FDD7AD" w14:textId="0BD013FE" w:rsidR="00A53923" w:rsidRPr="00A53923" w:rsidRDefault="00A53923" w:rsidP="00A53923">
      <w:pPr>
        <w:numPr>
          <w:ilvl w:val="0"/>
          <w:numId w:val="1"/>
        </w:numPr>
        <w:tabs>
          <w:tab w:val="clear" w:pos="0"/>
        </w:tabs>
        <w:rPr>
          <w:rFonts w:ascii="Times New Roman" w:hAnsi="Times New Roman" w:cs="Times New Roman"/>
        </w:rPr>
      </w:pPr>
      <w:r w:rsidRPr="00A53923">
        <w:rPr>
          <w:rFonts w:ascii="Times New Roman" w:hAnsi="Times New Roman" w:cs="Times New Roman"/>
        </w:rPr>
        <w:t xml:space="preserve">  </w:t>
      </w:r>
    </w:p>
    <w:p w14:paraId="489BB83C" w14:textId="132FF0EC" w:rsidR="006B6A1B" w:rsidRDefault="00A53923" w:rsidP="006B6A1B">
      <w:pPr>
        <w:numPr>
          <w:ilvl w:val="0"/>
          <w:numId w:val="1"/>
        </w:numPr>
        <w:tabs>
          <w:tab w:val="clear" w:pos="0"/>
        </w:tabs>
        <w:jc w:val="both"/>
        <w:rPr>
          <w:rFonts w:ascii="Times New Roman" w:hAnsi="Times New Roman" w:cs="Times New Roman"/>
        </w:rPr>
      </w:pPr>
      <w:r w:rsidRPr="00A53923">
        <w:rPr>
          <w:rFonts w:ascii="Times New Roman" w:hAnsi="Times New Roman" w:cs="Times New Roman"/>
        </w:rPr>
        <w:t>The system auto-complete</w:t>
      </w:r>
      <w:r w:rsidR="006B6A1B">
        <w:rPr>
          <w:rFonts w:ascii="Times New Roman" w:hAnsi="Times New Roman" w:cs="Times New Roman"/>
        </w:rPr>
        <w:t>s</w:t>
      </w:r>
      <w:r w:rsidRPr="00A53923">
        <w:rPr>
          <w:rFonts w:ascii="Times New Roman" w:hAnsi="Times New Roman" w:cs="Times New Roman"/>
        </w:rPr>
        <w:t xml:space="preserve"> </w:t>
      </w:r>
      <w:r w:rsidR="006B6A1B">
        <w:rPr>
          <w:rFonts w:ascii="Times New Roman" w:hAnsi="Times New Roman" w:cs="Times New Roman"/>
        </w:rPr>
        <w:t xml:space="preserve">coding </w:t>
      </w:r>
      <w:r w:rsidRPr="00A53923">
        <w:rPr>
          <w:rFonts w:ascii="Times New Roman" w:hAnsi="Times New Roman" w:cs="Times New Roman"/>
        </w:rPr>
        <w:t>commands, hence saving the users time because they do not have to issue out a lot of commands to perform the functions they want.</w:t>
      </w:r>
    </w:p>
    <w:p w14:paraId="4047EC54" w14:textId="18F7C225" w:rsidR="00A53923" w:rsidRPr="00A53923" w:rsidRDefault="00A53923" w:rsidP="00A53923">
      <w:pPr>
        <w:numPr>
          <w:ilvl w:val="0"/>
          <w:numId w:val="1"/>
        </w:numPr>
        <w:tabs>
          <w:tab w:val="clear" w:pos="0"/>
        </w:tabs>
        <w:rPr>
          <w:rFonts w:ascii="Times New Roman" w:hAnsi="Times New Roman" w:cs="Times New Roman"/>
        </w:rPr>
      </w:pPr>
      <w:r w:rsidRPr="00A53923">
        <w:rPr>
          <w:rFonts w:ascii="Times New Roman" w:hAnsi="Times New Roman" w:cs="Times New Roman"/>
        </w:rPr>
        <w:t xml:space="preserve">  </w:t>
      </w:r>
    </w:p>
    <w:p w14:paraId="73DFD1F1" w14:textId="1C5421C3" w:rsidR="006B6A1B" w:rsidRDefault="006B6A1B" w:rsidP="00A53923">
      <w:pPr>
        <w:numPr>
          <w:ilvl w:val="0"/>
          <w:numId w:val="1"/>
        </w:numPr>
        <w:tabs>
          <w:tab w:val="clear" w:pos="0"/>
        </w:tabs>
        <w:rPr>
          <w:rFonts w:ascii="Times New Roman" w:hAnsi="Times New Roman" w:cs="Times New Roman"/>
        </w:rPr>
      </w:pPr>
      <w:r>
        <w:rPr>
          <w:rFonts w:ascii="Times New Roman" w:hAnsi="Times New Roman" w:cs="Times New Roman"/>
        </w:rPr>
        <w:t>The</w:t>
      </w:r>
      <w:r w:rsidR="00A53923" w:rsidRPr="00A53923">
        <w:rPr>
          <w:rFonts w:ascii="Times New Roman" w:hAnsi="Times New Roman" w:cs="Times New Roman"/>
        </w:rPr>
        <w:t xml:space="preserve"> system </w:t>
      </w:r>
      <w:r>
        <w:rPr>
          <w:rFonts w:ascii="Times New Roman" w:hAnsi="Times New Roman" w:cs="Times New Roman"/>
        </w:rPr>
        <w:t xml:space="preserve">is </w:t>
      </w:r>
      <w:r w:rsidR="00A53923" w:rsidRPr="00A53923">
        <w:rPr>
          <w:rFonts w:ascii="Times New Roman" w:hAnsi="Times New Roman" w:cs="Times New Roman"/>
        </w:rPr>
        <w:t>informative as reg</w:t>
      </w:r>
      <w:r w:rsidR="00A53923">
        <w:rPr>
          <w:rFonts w:ascii="Times New Roman" w:hAnsi="Times New Roman" w:cs="Times New Roman"/>
        </w:rPr>
        <w:t>ards errors encountered, direc</w:t>
      </w:r>
      <w:r w:rsidR="00A53923" w:rsidRPr="00A53923">
        <w:rPr>
          <w:rFonts w:ascii="Times New Roman" w:hAnsi="Times New Roman" w:cs="Times New Roman"/>
        </w:rPr>
        <w:t>tions or guidelines, and success messages.</w:t>
      </w:r>
    </w:p>
    <w:p w14:paraId="22421C3F" w14:textId="6C85F5D8" w:rsidR="00A53923" w:rsidRPr="00A53923" w:rsidRDefault="00A53923" w:rsidP="00A53923">
      <w:pPr>
        <w:numPr>
          <w:ilvl w:val="0"/>
          <w:numId w:val="1"/>
        </w:numPr>
        <w:tabs>
          <w:tab w:val="clear" w:pos="0"/>
        </w:tabs>
        <w:rPr>
          <w:rFonts w:ascii="Times New Roman" w:hAnsi="Times New Roman" w:cs="Times New Roman"/>
        </w:rPr>
      </w:pPr>
      <w:r w:rsidRPr="00A53923">
        <w:rPr>
          <w:rFonts w:ascii="Times New Roman" w:hAnsi="Times New Roman" w:cs="Times New Roman"/>
        </w:rPr>
        <w:t xml:space="preserve">  </w:t>
      </w:r>
    </w:p>
    <w:p w14:paraId="5D426C89" w14:textId="476A8A12" w:rsidR="00A53923" w:rsidRPr="00A53923" w:rsidRDefault="006B6A1B" w:rsidP="00A53923">
      <w:pPr>
        <w:numPr>
          <w:ilvl w:val="0"/>
          <w:numId w:val="1"/>
        </w:numPr>
        <w:tabs>
          <w:tab w:val="clear" w:pos="0"/>
        </w:tabs>
        <w:rPr>
          <w:rFonts w:ascii="Times New Roman" w:hAnsi="Times New Roman" w:cs="Times New Roman"/>
        </w:rPr>
      </w:pPr>
      <w:r>
        <w:rPr>
          <w:rFonts w:ascii="Times New Roman" w:hAnsi="Times New Roman" w:cs="Times New Roman"/>
        </w:rPr>
        <w:t xml:space="preserve">There is </w:t>
      </w:r>
      <w:r w:rsidR="00A53923" w:rsidRPr="00A53923">
        <w:rPr>
          <w:rFonts w:ascii="Times New Roman" w:hAnsi="Times New Roman" w:cs="Times New Roman"/>
        </w:rPr>
        <w:t>a user guide manual that clearly document</w:t>
      </w:r>
      <w:r>
        <w:rPr>
          <w:rFonts w:ascii="Times New Roman" w:hAnsi="Times New Roman" w:cs="Times New Roman"/>
        </w:rPr>
        <w:t>s</w:t>
      </w:r>
      <w:r w:rsidR="00A53923" w:rsidRPr="00A53923">
        <w:rPr>
          <w:rFonts w:ascii="Times New Roman" w:hAnsi="Times New Roman" w:cs="Times New Roman"/>
        </w:rPr>
        <w:t xml:space="preserve"> what a user can do with the system that is</w:t>
      </w:r>
      <w:proofErr w:type="gramStart"/>
      <w:r w:rsidR="00A53923" w:rsidRPr="00A53923">
        <w:rPr>
          <w:rFonts w:ascii="Times New Roman" w:hAnsi="Times New Roman" w:cs="Times New Roman"/>
        </w:rPr>
        <w:t>;</w:t>
      </w:r>
      <w:proofErr w:type="gramEnd"/>
      <w:r w:rsidR="00A53923" w:rsidRPr="00A53923">
        <w:rPr>
          <w:rFonts w:ascii="Times New Roman" w:hAnsi="Times New Roman" w:cs="Times New Roman"/>
        </w:rPr>
        <w:t xml:space="preserve"> the s</w:t>
      </w:r>
      <w:r w:rsidR="00A53923">
        <w:rPr>
          <w:rFonts w:ascii="Times New Roman" w:hAnsi="Times New Roman" w:cs="Times New Roman"/>
        </w:rPr>
        <w:t>ystem functions, modes of oper</w:t>
      </w:r>
      <w:r w:rsidR="00A53923" w:rsidRPr="00A53923">
        <w:rPr>
          <w:rFonts w:ascii="Times New Roman" w:hAnsi="Times New Roman" w:cs="Times New Roman"/>
        </w:rPr>
        <w:t>ation, expected results, user characteris</w:t>
      </w:r>
      <w:r w:rsidR="00A53923">
        <w:rPr>
          <w:rFonts w:ascii="Times New Roman" w:hAnsi="Times New Roman" w:cs="Times New Roman"/>
        </w:rPr>
        <w:t>tics, and other system require</w:t>
      </w:r>
      <w:r w:rsidR="00A53923" w:rsidRPr="00A53923">
        <w:rPr>
          <w:rFonts w:ascii="Times New Roman" w:hAnsi="Times New Roman" w:cs="Times New Roman"/>
        </w:rPr>
        <w:t>ments.  </w:t>
      </w:r>
    </w:p>
    <w:p w14:paraId="3B759412" w14:textId="77777777" w:rsidR="00A53923" w:rsidRPr="00EE3754" w:rsidRDefault="00A53923" w:rsidP="00F81AD5">
      <w:pPr>
        <w:rPr>
          <w:rFonts w:ascii="Times New Roman" w:hAnsi="Times New Roman" w:cs="Times New Roman"/>
        </w:rPr>
      </w:pPr>
    </w:p>
    <w:p w14:paraId="1999637B" w14:textId="77777777" w:rsidR="00F81AD5" w:rsidRPr="006B6A1B" w:rsidRDefault="00F81AD5" w:rsidP="00F81AD5">
      <w:pPr>
        <w:rPr>
          <w:rFonts w:ascii="Times New Roman" w:hAnsi="Times New Roman" w:cs="Times New Roman"/>
          <w:b/>
        </w:rPr>
      </w:pPr>
      <w:r w:rsidRPr="006B6A1B">
        <w:rPr>
          <w:rFonts w:ascii="Times New Roman" w:hAnsi="Times New Roman" w:cs="Times New Roman"/>
          <w:b/>
        </w:rPr>
        <w:t>Reporting requirements</w:t>
      </w:r>
    </w:p>
    <w:p w14:paraId="55FA314E" w14:textId="77777777" w:rsidR="00A53923" w:rsidRDefault="00A53923" w:rsidP="006B6A1B">
      <w:pPr>
        <w:jc w:val="both"/>
        <w:rPr>
          <w:rFonts w:ascii="Times New Roman" w:hAnsi="Times New Roman" w:cs="Times New Roman"/>
        </w:rPr>
      </w:pPr>
      <w:r w:rsidRPr="00A53923">
        <w:rPr>
          <w:rFonts w:ascii="Times New Roman" w:hAnsi="Times New Roman" w:cs="Times New Roman"/>
        </w:rPr>
        <w:t>The system highlight</w:t>
      </w:r>
      <w:r>
        <w:rPr>
          <w:rFonts w:ascii="Times New Roman" w:hAnsi="Times New Roman" w:cs="Times New Roman"/>
        </w:rPr>
        <w:t>s</w:t>
      </w:r>
      <w:r w:rsidRPr="00A53923">
        <w:rPr>
          <w:rFonts w:ascii="Times New Roman" w:hAnsi="Times New Roman" w:cs="Times New Roman"/>
        </w:rPr>
        <w:t xml:space="preserve"> code segments with multiple colors with each color clearly distinguishing a particular group of code segment.</w:t>
      </w:r>
    </w:p>
    <w:p w14:paraId="5F52D0A8" w14:textId="6990890F" w:rsidR="00A53923" w:rsidRPr="00A53923" w:rsidRDefault="00A53923" w:rsidP="006B6A1B">
      <w:pPr>
        <w:jc w:val="both"/>
        <w:rPr>
          <w:rFonts w:ascii="Times New Roman" w:hAnsi="Times New Roman" w:cs="Times New Roman"/>
        </w:rPr>
      </w:pPr>
      <w:r w:rsidRPr="00A53923">
        <w:rPr>
          <w:rFonts w:ascii="Times New Roman" w:hAnsi="Times New Roman" w:cs="Times New Roman"/>
        </w:rPr>
        <w:t xml:space="preserve"> </w:t>
      </w:r>
    </w:p>
    <w:p w14:paraId="4AF01E3B" w14:textId="118A0C37" w:rsidR="00A53923" w:rsidRPr="00A53923" w:rsidRDefault="00A53923" w:rsidP="006B6A1B">
      <w:pPr>
        <w:jc w:val="both"/>
        <w:rPr>
          <w:rFonts w:ascii="Times New Roman" w:hAnsi="Times New Roman" w:cs="Times New Roman"/>
        </w:rPr>
      </w:pPr>
      <w:r w:rsidRPr="00A53923">
        <w:rPr>
          <w:rFonts w:ascii="Times New Roman" w:hAnsi="Times New Roman" w:cs="Times New Roman"/>
        </w:rPr>
        <w:t>The system shall have audio feedback to the programmer in response to the some of the actions they perform or actions that they would like to perform.</w:t>
      </w:r>
      <w:r w:rsidR="006B6A1B">
        <w:rPr>
          <w:rFonts w:ascii="Times New Roman" w:hAnsi="Times New Roman" w:cs="Times New Roman"/>
        </w:rPr>
        <w:t xml:space="preserve"> The audio messages</w:t>
      </w:r>
      <w:r w:rsidR="006B6A1B" w:rsidRPr="00A53923">
        <w:rPr>
          <w:rFonts w:ascii="Times New Roman" w:hAnsi="Times New Roman" w:cs="Times New Roman"/>
        </w:rPr>
        <w:t xml:space="preserve"> direct users on what commands to issue next as well as guiding users of how to best use the system.</w:t>
      </w:r>
    </w:p>
    <w:p w14:paraId="49C4146A" w14:textId="77777777" w:rsidR="00A53923" w:rsidRPr="00EE3754" w:rsidRDefault="00A53923" w:rsidP="00F81AD5">
      <w:pPr>
        <w:rPr>
          <w:rFonts w:ascii="Times New Roman" w:hAnsi="Times New Roman" w:cs="Times New Roman"/>
        </w:rPr>
      </w:pPr>
    </w:p>
    <w:p w14:paraId="2C8A3722" w14:textId="77777777" w:rsidR="00F81AD5" w:rsidRPr="006B6A1B" w:rsidRDefault="00F81AD5" w:rsidP="00F81AD5">
      <w:pPr>
        <w:rPr>
          <w:rFonts w:ascii="Times New Roman" w:hAnsi="Times New Roman" w:cs="Times New Roman"/>
          <w:b/>
        </w:rPr>
      </w:pPr>
      <w:r w:rsidRPr="006B6A1B">
        <w:rPr>
          <w:rFonts w:ascii="Times New Roman" w:hAnsi="Times New Roman" w:cs="Times New Roman"/>
          <w:b/>
        </w:rPr>
        <w:t>System and Integration requirements</w:t>
      </w:r>
    </w:p>
    <w:p w14:paraId="77A2363B" w14:textId="5E3EE1DD" w:rsidR="00A53923" w:rsidRPr="00A53923" w:rsidRDefault="00A53923" w:rsidP="006B6A1B">
      <w:pPr>
        <w:jc w:val="both"/>
        <w:rPr>
          <w:rFonts w:ascii="Times New Roman" w:hAnsi="Times New Roman" w:cs="Times New Roman"/>
        </w:rPr>
      </w:pPr>
      <w:r w:rsidRPr="00A53923">
        <w:rPr>
          <w:rFonts w:ascii="Times New Roman" w:hAnsi="Times New Roman" w:cs="Times New Roman"/>
        </w:rPr>
        <w:t>XCoder run</w:t>
      </w:r>
      <w:r w:rsidR="006B6A1B">
        <w:rPr>
          <w:rFonts w:ascii="Times New Roman" w:hAnsi="Times New Roman" w:cs="Times New Roman"/>
        </w:rPr>
        <w:t>s</w:t>
      </w:r>
      <w:r w:rsidRPr="00A53923">
        <w:rPr>
          <w:rFonts w:ascii="Times New Roman" w:hAnsi="Times New Roman" w:cs="Times New Roman"/>
        </w:rPr>
        <w:t xml:space="preserve"> on operating systems like Linux, windows and Unix</w:t>
      </w:r>
      <w:r w:rsidR="006B6A1B">
        <w:rPr>
          <w:rFonts w:ascii="Times New Roman" w:hAnsi="Times New Roman" w:cs="Times New Roman"/>
        </w:rPr>
        <w:t xml:space="preserve"> with</w:t>
      </w:r>
      <w:r w:rsidRPr="00A53923">
        <w:rPr>
          <w:rFonts w:ascii="Times New Roman" w:hAnsi="Times New Roman" w:cs="Times New Roman"/>
        </w:rPr>
        <w:t xml:space="preserve"> minimal requirements to host XCoder</w:t>
      </w:r>
      <w:r w:rsidR="006B6A1B">
        <w:rPr>
          <w:rFonts w:ascii="Times New Roman" w:hAnsi="Times New Roman" w:cs="Times New Roman"/>
        </w:rPr>
        <w:t xml:space="preserve"> as</w:t>
      </w:r>
      <w:r w:rsidRPr="00A53923">
        <w:rPr>
          <w:rFonts w:ascii="Times New Roman" w:hAnsi="Times New Roman" w:cs="Times New Roman"/>
        </w:rPr>
        <w:t xml:space="preserve">; an input microphone, working speaker, at least 1GB of RAM, HDD space of about 1GB for program files, and dual core processor. </w:t>
      </w:r>
    </w:p>
    <w:p w14:paraId="23CA1628" w14:textId="77777777" w:rsidR="00A53923" w:rsidRPr="00EE3754" w:rsidRDefault="00A53923" w:rsidP="00F81AD5">
      <w:pPr>
        <w:rPr>
          <w:rFonts w:ascii="Times New Roman" w:hAnsi="Times New Roman" w:cs="Times New Roman"/>
        </w:rPr>
      </w:pPr>
    </w:p>
    <w:p w14:paraId="3DDC1473" w14:textId="77777777" w:rsidR="00F81AD5" w:rsidRPr="00EE3754" w:rsidRDefault="00F81AD5" w:rsidP="00F81AD5">
      <w:pPr>
        <w:rPr>
          <w:rFonts w:ascii="Times New Roman" w:hAnsi="Times New Roman" w:cs="Times New Roman"/>
        </w:rPr>
      </w:pPr>
    </w:p>
    <w:p w14:paraId="4D71D7D6" w14:textId="4F797E52" w:rsidR="00F81AD5" w:rsidRPr="00EE3754" w:rsidRDefault="00F81AD5" w:rsidP="00F81AD5">
      <w:pPr>
        <w:pStyle w:val="Heading2"/>
        <w:rPr>
          <w:rFonts w:cs="Times New Roman"/>
        </w:rPr>
      </w:pPr>
      <w:bookmarkStart w:id="17" w:name="_Toc357413378"/>
      <w:r w:rsidRPr="00EE3754">
        <w:rPr>
          <w:rFonts w:cs="Times New Roman"/>
        </w:rPr>
        <w:t>2.5 Limitations and safety</w:t>
      </w:r>
      <w:bookmarkEnd w:id="17"/>
      <w:r w:rsidRPr="00EE3754">
        <w:rPr>
          <w:rFonts w:cs="Times New Roman"/>
        </w:rPr>
        <w:t xml:space="preserve"> </w:t>
      </w:r>
    </w:p>
    <w:p w14:paraId="23720755"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System requires an active internet connection, and if there is no internet connection, the voice recognition component shall not be able to capture the user input for feedback of recognized texts, hence no other activity shall be able to be performed.</w:t>
      </w:r>
    </w:p>
    <w:p w14:paraId="68901281" w14:textId="77777777" w:rsidR="00F81AD5" w:rsidRPr="0090046D" w:rsidRDefault="00F81AD5" w:rsidP="0090046D">
      <w:pPr>
        <w:rPr>
          <w:rFonts w:ascii="Times New Roman" w:hAnsi="Times New Roman" w:cs="Times New Roman"/>
        </w:rPr>
      </w:pPr>
    </w:p>
    <w:p w14:paraId="7A22DBC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There are no custom voices for the bot hence the system requires a users’ at most reliance on the primitive voices loaded with Web speech library.</w:t>
      </w:r>
    </w:p>
    <w:p w14:paraId="2655E68A" w14:textId="77777777" w:rsidR="00F81AD5" w:rsidRPr="0090046D" w:rsidRDefault="00F81AD5" w:rsidP="0090046D">
      <w:pPr>
        <w:rPr>
          <w:rFonts w:ascii="Times New Roman" w:hAnsi="Times New Roman" w:cs="Times New Roman"/>
        </w:rPr>
      </w:pPr>
    </w:p>
    <w:p w14:paraId="487A0B2F"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inbuilt microphones in computers cannot be entirely relied on. Therefore, one has to use an additional microphone peripheral in cases where the voice commands are not captured.</w:t>
      </w:r>
    </w:p>
    <w:p w14:paraId="0D0BD5C1" w14:textId="77777777" w:rsidR="00F81AD5" w:rsidRPr="0090046D" w:rsidRDefault="00F81AD5" w:rsidP="0090046D">
      <w:pPr>
        <w:rPr>
          <w:rFonts w:ascii="Times New Roman" w:hAnsi="Times New Roman" w:cs="Times New Roman"/>
        </w:rPr>
      </w:pPr>
    </w:p>
    <w:p w14:paraId="1A141220"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lastRenderedPageBreak/>
        <w:t>The system only recognizes/captures voice commands issued in the English language preferably with a British accent with an adequate accuracy.</w:t>
      </w:r>
    </w:p>
    <w:p w14:paraId="02EFFA7E" w14:textId="77777777" w:rsidR="00F81AD5" w:rsidRPr="00EE3754" w:rsidRDefault="00F81AD5" w:rsidP="00F81AD5">
      <w:pPr>
        <w:jc w:val="both"/>
        <w:rPr>
          <w:rFonts w:ascii="Times New Roman" w:hAnsi="Times New Roman" w:cs="Times New Roman"/>
        </w:rPr>
      </w:pPr>
    </w:p>
    <w:p w14:paraId="0F081445" w14:textId="00A19477" w:rsidR="00F81AD5" w:rsidRPr="00EE3754" w:rsidRDefault="00F81AD5" w:rsidP="00F81AD5">
      <w:pPr>
        <w:pStyle w:val="Heading2"/>
        <w:rPr>
          <w:rFonts w:cs="Times New Roman"/>
        </w:rPr>
      </w:pPr>
      <w:bookmarkStart w:id="18" w:name="_Toc357413379"/>
      <w:r w:rsidRPr="00EE3754">
        <w:rPr>
          <w:rFonts w:cs="Times New Roman"/>
        </w:rPr>
        <w:t>2.6 Default settings</w:t>
      </w:r>
      <w:bookmarkEnd w:id="18"/>
    </w:p>
    <w:p w14:paraId="43FE48D9"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bot has default parameters initialized and they include the language set to English (UK), the speed set to 1, the voice is of a male, and the pitch is set to 1. The user can override these bot default preferences by issuing voice commands to override the nature of voice from that of a male to that of a female.</w:t>
      </w:r>
    </w:p>
    <w:p w14:paraId="0D3D8600" w14:textId="77777777" w:rsidR="00F81AD5" w:rsidRPr="00EE3754" w:rsidRDefault="00F81AD5" w:rsidP="00F81AD5">
      <w:pPr>
        <w:jc w:val="both"/>
        <w:rPr>
          <w:rFonts w:ascii="Times New Roman" w:hAnsi="Times New Roman" w:cs="Times New Roman"/>
        </w:rPr>
      </w:pPr>
    </w:p>
    <w:p w14:paraId="0C4A6753"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 xml:space="preserve">The system has a default theme set as the night owl containing black for the coding panel and pale white for the side bar for files. </w:t>
      </w:r>
    </w:p>
    <w:p w14:paraId="51C94570" w14:textId="77777777" w:rsidR="00F81AD5" w:rsidRPr="00EE3754" w:rsidRDefault="00F81AD5" w:rsidP="00F81AD5">
      <w:pPr>
        <w:jc w:val="both"/>
        <w:rPr>
          <w:rFonts w:ascii="Times New Roman" w:hAnsi="Times New Roman" w:cs="Times New Roman"/>
        </w:rPr>
      </w:pPr>
    </w:p>
    <w:p w14:paraId="1D6A8CE8" w14:textId="31CC6FF3" w:rsidR="00F81AD5" w:rsidRPr="00EE3754" w:rsidRDefault="00F81AD5" w:rsidP="00F81AD5">
      <w:pPr>
        <w:pStyle w:val="Heading2"/>
        <w:rPr>
          <w:rFonts w:cs="Times New Roman"/>
        </w:rPr>
      </w:pPr>
      <w:bookmarkStart w:id="19" w:name="_Toc357413380"/>
      <w:r w:rsidRPr="00EE3754">
        <w:rPr>
          <w:rFonts w:cs="Times New Roman"/>
        </w:rPr>
        <w:t>2.7 Errors and alarms</w:t>
      </w:r>
      <w:bookmarkEnd w:id="19"/>
    </w:p>
    <w:p w14:paraId="1BAC6B23"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errors are categorized as system and user input errors. System errors include examples such as the XCoder application trying to run using a port number being used by another application, inactive Internet connections. The user input errors include no voice command recognized, no result for issued command was recognized, success messages and status calls (web page loaded).</w:t>
      </w:r>
    </w:p>
    <w:p w14:paraId="4096E2CD" w14:textId="77777777" w:rsidR="00F81AD5" w:rsidRPr="00EE3754" w:rsidRDefault="00F81AD5" w:rsidP="00F81AD5">
      <w:pPr>
        <w:jc w:val="both"/>
        <w:rPr>
          <w:rFonts w:ascii="Times New Roman" w:hAnsi="Times New Roman" w:cs="Times New Roman"/>
        </w:rPr>
      </w:pPr>
    </w:p>
    <w:p w14:paraId="7787981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bot issues all the system errors and messages to the user through audio messages to the users that help to point the user where attention is required.</w:t>
      </w:r>
    </w:p>
    <w:p w14:paraId="0AEF79AC" w14:textId="77777777" w:rsidR="00F81AD5" w:rsidRPr="00EE3754" w:rsidRDefault="00F81AD5" w:rsidP="00F81AD5">
      <w:pPr>
        <w:jc w:val="both"/>
        <w:rPr>
          <w:rFonts w:ascii="Times New Roman" w:hAnsi="Times New Roman" w:cs="Times New Roman"/>
        </w:rPr>
      </w:pPr>
    </w:p>
    <w:p w14:paraId="201B7E66" w14:textId="77777777" w:rsidR="00F81AD5" w:rsidRPr="00EE3754" w:rsidRDefault="00F81AD5" w:rsidP="00F81AD5">
      <w:pPr>
        <w:jc w:val="both"/>
        <w:rPr>
          <w:rFonts w:ascii="Times New Roman" w:hAnsi="Times New Roman" w:cs="Times New Roman"/>
        </w:rPr>
      </w:pPr>
    </w:p>
    <w:p w14:paraId="59CCCA66" w14:textId="77777777" w:rsidR="00F81AD5" w:rsidRPr="00EE3754" w:rsidRDefault="00F81AD5" w:rsidP="00F81AD5">
      <w:pPr>
        <w:jc w:val="both"/>
        <w:rPr>
          <w:rFonts w:ascii="Times New Roman" w:hAnsi="Times New Roman" w:cs="Times New Roman"/>
        </w:rPr>
      </w:pPr>
    </w:p>
    <w:p w14:paraId="207D7F80" w14:textId="77777777" w:rsidR="00F81AD5" w:rsidRPr="00EE3754" w:rsidRDefault="00F81AD5" w:rsidP="00F81AD5">
      <w:pPr>
        <w:jc w:val="both"/>
        <w:rPr>
          <w:rFonts w:ascii="Times New Roman" w:hAnsi="Times New Roman" w:cs="Times New Roman"/>
        </w:rPr>
      </w:pPr>
    </w:p>
    <w:p w14:paraId="0991202E" w14:textId="77777777" w:rsidR="00F81AD5" w:rsidRPr="00EE3754" w:rsidRDefault="00F81AD5" w:rsidP="00F81AD5">
      <w:pPr>
        <w:jc w:val="both"/>
        <w:rPr>
          <w:rFonts w:ascii="Times New Roman" w:hAnsi="Times New Roman" w:cs="Times New Roman"/>
        </w:rPr>
      </w:pPr>
    </w:p>
    <w:p w14:paraId="1F8C2D8D" w14:textId="77777777" w:rsidR="00F81AD5" w:rsidRPr="00EE3754" w:rsidRDefault="00F81AD5" w:rsidP="00F81AD5">
      <w:pPr>
        <w:jc w:val="both"/>
        <w:rPr>
          <w:rFonts w:ascii="Times New Roman" w:hAnsi="Times New Roman" w:cs="Times New Roman"/>
        </w:rPr>
      </w:pPr>
    </w:p>
    <w:p w14:paraId="5FBC2D79" w14:textId="77777777" w:rsidR="00F81AD5" w:rsidRPr="00EE3754" w:rsidRDefault="00F81AD5" w:rsidP="00F81AD5">
      <w:pPr>
        <w:jc w:val="both"/>
        <w:rPr>
          <w:rFonts w:ascii="Times New Roman" w:hAnsi="Times New Roman" w:cs="Times New Roman"/>
        </w:rPr>
      </w:pPr>
    </w:p>
    <w:p w14:paraId="51295E16" w14:textId="77777777" w:rsidR="00F81AD5" w:rsidRDefault="00F81AD5" w:rsidP="00F81AD5">
      <w:pPr>
        <w:jc w:val="both"/>
        <w:rPr>
          <w:rFonts w:ascii="Times New Roman" w:hAnsi="Times New Roman" w:cs="Times New Roman"/>
        </w:rPr>
      </w:pPr>
    </w:p>
    <w:p w14:paraId="53D9E212" w14:textId="77777777" w:rsidR="0090046D" w:rsidRDefault="0090046D" w:rsidP="00F81AD5">
      <w:pPr>
        <w:jc w:val="both"/>
        <w:rPr>
          <w:rFonts w:ascii="Times New Roman" w:hAnsi="Times New Roman" w:cs="Times New Roman"/>
        </w:rPr>
      </w:pPr>
    </w:p>
    <w:p w14:paraId="68C2B762" w14:textId="77777777" w:rsidR="0090046D" w:rsidRPr="00EE3754" w:rsidRDefault="0090046D" w:rsidP="00F81AD5">
      <w:pPr>
        <w:jc w:val="both"/>
        <w:rPr>
          <w:rFonts w:ascii="Times New Roman" w:hAnsi="Times New Roman" w:cs="Times New Roman"/>
        </w:rPr>
      </w:pPr>
    </w:p>
    <w:p w14:paraId="42D99AFA" w14:textId="77777777" w:rsidR="003E70D1" w:rsidRDefault="003E70D1" w:rsidP="00F81AD5">
      <w:pPr>
        <w:pStyle w:val="Heading1"/>
        <w:jc w:val="both"/>
        <w:rPr>
          <w:rFonts w:cs="Times New Roman"/>
        </w:rPr>
      </w:pPr>
      <w:bookmarkStart w:id="20" w:name="_Toc357413381"/>
    </w:p>
    <w:p w14:paraId="311B4B34" w14:textId="77777777" w:rsidR="003E70D1" w:rsidRDefault="003E70D1" w:rsidP="00F81AD5">
      <w:pPr>
        <w:pStyle w:val="Heading1"/>
        <w:jc w:val="both"/>
        <w:rPr>
          <w:rFonts w:cs="Times New Roman"/>
        </w:rPr>
      </w:pPr>
    </w:p>
    <w:p w14:paraId="7F20D052" w14:textId="77777777" w:rsidR="003E70D1" w:rsidRDefault="003E70D1" w:rsidP="00F81AD5">
      <w:pPr>
        <w:pStyle w:val="Heading1"/>
        <w:jc w:val="both"/>
        <w:rPr>
          <w:rFonts w:cs="Times New Roman"/>
        </w:rPr>
      </w:pPr>
    </w:p>
    <w:p w14:paraId="28E4D01A" w14:textId="77777777" w:rsidR="003E70D1" w:rsidRDefault="003E70D1" w:rsidP="00F81AD5">
      <w:pPr>
        <w:pStyle w:val="Heading1"/>
        <w:jc w:val="both"/>
        <w:rPr>
          <w:rFonts w:cs="Times New Roman"/>
        </w:rPr>
      </w:pPr>
    </w:p>
    <w:p w14:paraId="6D104817" w14:textId="77777777" w:rsidR="003E70D1" w:rsidRDefault="003E70D1" w:rsidP="00F81AD5">
      <w:pPr>
        <w:pStyle w:val="Heading1"/>
        <w:jc w:val="both"/>
        <w:rPr>
          <w:rFonts w:cs="Times New Roman"/>
        </w:rPr>
      </w:pPr>
    </w:p>
    <w:p w14:paraId="24AA819C" w14:textId="77777777" w:rsidR="003E70D1" w:rsidRDefault="003E70D1" w:rsidP="00F81AD5">
      <w:pPr>
        <w:pStyle w:val="Heading1"/>
        <w:jc w:val="both"/>
        <w:rPr>
          <w:rFonts w:cs="Times New Roman"/>
        </w:rPr>
      </w:pPr>
    </w:p>
    <w:p w14:paraId="3C3AFCD6" w14:textId="77777777" w:rsidR="003E70D1" w:rsidRDefault="003E70D1" w:rsidP="00F81AD5">
      <w:pPr>
        <w:pStyle w:val="Heading1"/>
        <w:jc w:val="both"/>
        <w:rPr>
          <w:rFonts w:cs="Times New Roman"/>
        </w:rPr>
      </w:pPr>
    </w:p>
    <w:p w14:paraId="3E027C4D" w14:textId="77777777" w:rsidR="003E70D1" w:rsidRDefault="003E70D1" w:rsidP="00F81AD5">
      <w:pPr>
        <w:pStyle w:val="Heading1"/>
        <w:jc w:val="both"/>
        <w:rPr>
          <w:rFonts w:cs="Times New Roman"/>
        </w:rPr>
      </w:pPr>
    </w:p>
    <w:p w14:paraId="006778A8" w14:textId="77777777" w:rsidR="003E70D1" w:rsidRDefault="003E70D1" w:rsidP="00F81AD5">
      <w:pPr>
        <w:pStyle w:val="Heading1"/>
        <w:jc w:val="both"/>
        <w:rPr>
          <w:rFonts w:cs="Times New Roman"/>
        </w:rPr>
      </w:pPr>
    </w:p>
    <w:p w14:paraId="27E22DA7" w14:textId="3116D89B" w:rsidR="00F81AD5" w:rsidRPr="00EE3754" w:rsidRDefault="00F81AD5" w:rsidP="00F81AD5">
      <w:pPr>
        <w:pStyle w:val="Heading1"/>
        <w:jc w:val="both"/>
        <w:rPr>
          <w:rFonts w:cs="Times New Roman"/>
        </w:rPr>
      </w:pPr>
      <w:r w:rsidRPr="00EE3754">
        <w:rPr>
          <w:rFonts w:cs="Times New Roman"/>
        </w:rPr>
        <w:lastRenderedPageBreak/>
        <w:t>Chapter 3: Design Output</w:t>
      </w:r>
      <w:bookmarkEnd w:id="20"/>
    </w:p>
    <w:p w14:paraId="2AFE3935" w14:textId="61E0E73C" w:rsidR="00F81AD5" w:rsidRPr="00EE3754" w:rsidRDefault="00F81AD5" w:rsidP="00F81AD5">
      <w:pPr>
        <w:pStyle w:val="Heading2"/>
        <w:rPr>
          <w:rFonts w:cs="Times New Roman"/>
        </w:rPr>
      </w:pPr>
      <w:bookmarkStart w:id="21" w:name="_Toc357413382"/>
      <w:r w:rsidRPr="00EE3754">
        <w:rPr>
          <w:rFonts w:cs="Times New Roman"/>
        </w:rPr>
        <w:t>3.1 Implementation (coding and compilation)</w:t>
      </w:r>
      <w:bookmarkEnd w:id="21"/>
    </w:p>
    <w:p w14:paraId="75E5826A"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XCoder has been developed using JavaScript and python as the back-end scripting languages, node-webkit as the web technologies, HTML, CSS for designing the interfaces. The application has been developed in modules so as to break the tasks into small manageable works include the voice recognizer, syntax parser, transcriber, and the bot.</w:t>
      </w:r>
    </w:p>
    <w:p w14:paraId="00C90663" w14:textId="77777777" w:rsidR="00F81AD5" w:rsidRPr="00EE3754" w:rsidRDefault="00F81AD5" w:rsidP="00F81AD5">
      <w:pPr>
        <w:jc w:val="both"/>
        <w:rPr>
          <w:rFonts w:ascii="Times New Roman" w:hAnsi="Times New Roman" w:cs="Times New Roman"/>
        </w:rPr>
      </w:pPr>
    </w:p>
    <w:p w14:paraId="3B06AA67"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XCoder uses the computer’s inbuilt microphone or other voice input peripherals to capture the user voice commands. These commands are then be transcribed into text using the web speech API that resides on a local server that starts on program launch using the Connect and static server libraries. For cursor movement and position, the caret.js library was used.</w:t>
      </w:r>
    </w:p>
    <w:p w14:paraId="09C4123B" w14:textId="77777777" w:rsidR="00F81AD5" w:rsidRPr="00EE3754" w:rsidRDefault="00F81AD5" w:rsidP="00F81AD5">
      <w:pPr>
        <w:pStyle w:val="ListParagraph"/>
        <w:ind w:left="360"/>
        <w:jc w:val="both"/>
        <w:rPr>
          <w:rFonts w:ascii="Times New Roman" w:hAnsi="Times New Roman" w:cs="Times New Roman"/>
        </w:rPr>
      </w:pPr>
      <w:r w:rsidRPr="00EE3754">
        <w:rPr>
          <w:rFonts w:ascii="Times New Roman" w:hAnsi="Times New Roman" w:cs="Times New Roman"/>
        </w:rPr>
        <w:t xml:space="preserve"> </w:t>
      </w:r>
    </w:p>
    <w:p w14:paraId="41FC1416"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captured text is mapped to real syntactical statements using a dictionary of commands. The prepared dictionary of commands contains the text mapped to the syntax of the HTML language. In cases of syntactical errors, code highlighting, suggestions, short cuts, the dictionary is used to cast visual feedback to the user.</w:t>
      </w:r>
    </w:p>
    <w:p w14:paraId="7E9B61BC" w14:textId="77777777" w:rsidR="00F81AD5" w:rsidRPr="00EE3754" w:rsidRDefault="00F81AD5" w:rsidP="00F81AD5">
      <w:pPr>
        <w:jc w:val="both"/>
        <w:rPr>
          <w:rFonts w:ascii="Times New Roman" w:hAnsi="Times New Roman" w:cs="Times New Roman"/>
        </w:rPr>
      </w:pPr>
    </w:p>
    <w:p w14:paraId="2A017005"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After coding, the user can then issue commands to save their progress to the file system and node JS and FS were used for managing the machines file systems. The application runs on all computers powered with operating systems such as Windows, Linux, and Macintosh using node webkit as the runtime environment for creating the desktop application.</w:t>
      </w:r>
    </w:p>
    <w:p w14:paraId="0C13D346" w14:textId="77777777" w:rsidR="00F81AD5" w:rsidRPr="00EE3754" w:rsidRDefault="00F81AD5" w:rsidP="00F81AD5">
      <w:pPr>
        <w:jc w:val="both"/>
        <w:rPr>
          <w:rFonts w:ascii="Times New Roman" w:hAnsi="Times New Roman" w:cs="Times New Roman"/>
        </w:rPr>
      </w:pPr>
    </w:p>
    <w:p w14:paraId="14333A13" w14:textId="1D236EA3" w:rsidR="00F81AD5" w:rsidRPr="00EE3754" w:rsidRDefault="00F81AD5" w:rsidP="00F81AD5">
      <w:pPr>
        <w:pStyle w:val="Heading2"/>
        <w:rPr>
          <w:rFonts w:cs="Times New Roman"/>
        </w:rPr>
      </w:pPr>
      <w:bookmarkStart w:id="22" w:name="_Toc357413383"/>
      <w:r w:rsidRPr="00EE3754">
        <w:rPr>
          <w:rFonts w:cs="Times New Roman"/>
        </w:rPr>
        <w:t>3.1.1 Development tools</w:t>
      </w:r>
      <w:bookmarkEnd w:id="22"/>
      <w:r w:rsidRPr="00EE3754">
        <w:rPr>
          <w:rFonts w:cs="Times New Roman"/>
        </w:rPr>
        <w:t xml:space="preserve"> </w:t>
      </w:r>
    </w:p>
    <w:p w14:paraId="0C479E9B"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primary development tool used is the sublime text editor, which was used for writing the system code. The Node Webkit tools were used as runtime environment tools for creating desktop applications that is an executable.</w:t>
      </w:r>
    </w:p>
    <w:p w14:paraId="329C6086" w14:textId="3BF71830" w:rsidR="00F81AD5" w:rsidRPr="00EE3754" w:rsidRDefault="00571828" w:rsidP="00F81AD5">
      <w:pPr>
        <w:pStyle w:val="Heading2"/>
        <w:rPr>
          <w:rFonts w:cs="Times New Roman"/>
        </w:rPr>
      </w:pPr>
      <w:bookmarkStart w:id="23" w:name="_Toc357413384"/>
      <w:r w:rsidRPr="00EE3754">
        <w:rPr>
          <w:rFonts w:cs="Times New Roman"/>
        </w:rPr>
        <w:t>3.1.2</w:t>
      </w:r>
      <w:r w:rsidR="00F81AD5" w:rsidRPr="00EE3754">
        <w:rPr>
          <w:rFonts w:cs="Times New Roman"/>
        </w:rPr>
        <w:t xml:space="preserve"> Languages</w:t>
      </w:r>
      <w:bookmarkEnd w:id="23"/>
      <w:r w:rsidR="00F81AD5" w:rsidRPr="00EE3754">
        <w:rPr>
          <w:rFonts w:cs="Times New Roman"/>
        </w:rPr>
        <w:t xml:space="preserve"> </w:t>
      </w:r>
    </w:p>
    <w:p w14:paraId="342FC1B5"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primary languages used to develop the system are JavaScript and python as the back-end scripting languages, node-webkit as the web technologies, HTML, CSS for designing the interfaces.</w:t>
      </w:r>
    </w:p>
    <w:p w14:paraId="726F0E73" w14:textId="77777777" w:rsidR="00571828" w:rsidRPr="00EE3754" w:rsidRDefault="00571828" w:rsidP="00F81AD5">
      <w:pPr>
        <w:jc w:val="both"/>
        <w:rPr>
          <w:rFonts w:ascii="Times New Roman" w:hAnsi="Times New Roman" w:cs="Times New Roman"/>
        </w:rPr>
      </w:pPr>
    </w:p>
    <w:p w14:paraId="27270C1B" w14:textId="4D3ABDD6" w:rsidR="00F81AD5" w:rsidRPr="00EE3754" w:rsidRDefault="00571828" w:rsidP="00F81AD5">
      <w:pPr>
        <w:pStyle w:val="Heading2"/>
        <w:rPr>
          <w:rFonts w:cs="Times New Roman"/>
        </w:rPr>
      </w:pPr>
      <w:bookmarkStart w:id="24" w:name="_Toc357413385"/>
      <w:r w:rsidRPr="00EE3754">
        <w:rPr>
          <w:rFonts w:cs="Times New Roman"/>
        </w:rPr>
        <w:t>3.1.3</w:t>
      </w:r>
      <w:r w:rsidR="00F81AD5" w:rsidRPr="00EE3754">
        <w:rPr>
          <w:rFonts w:cs="Times New Roman"/>
        </w:rPr>
        <w:t xml:space="preserve"> System Interfaces (UI)</w:t>
      </w:r>
      <w:bookmarkEnd w:id="24"/>
    </w:p>
    <w:p w14:paraId="20082900" w14:textId="77777777" w:rsidR="00F81AD5" w:rsidRPr="00EE3754" w:rsidRDefault="00F81AD5" w:rsidP="00F81AD5">
      <w:pPr>
        <w:rPr>
          <w:rFonts w:ascii="Times New Roman" w:hAnsi="Times New Roman" w:cs="Times New Roman"/>
        </w:rPr>
      </w:pPr>
    </w:p>
    <w:p w14:paraId="74199986" w14:textId="2B063265" w:rsidR="00F81AD5" w:rsidRPr="00EE3754" w:rsidRDefault="00571828" w:rsidP="00F81AD5">
      <w:pPr>
        <w:pStyle w:val="Heading2"/>
        <w:rPr>
          <w:rFonts w:cs="Times New Roman"/>
        </w:rPr>
      </w:pPr>
      <w:bookmarkStart w:id="25" w:name="_Toc357413386"/>
      <w:r w:rsidRPr="00EE3754">
        <w:rPr>
          <w:rFonts w:cs="Times New Roman"/>
        </w:rPr>
        <w:t>3.2</w:t>
      </w:r>
      <w:r w:rsidR="00F81AD5" w:rsidRPr="00EE3754">
        <w:rPr>
          <w:rFonts w:cs="Times New Roman"/>
        </w:rPr>
        <w:t xml:space="preserve"> Utilities for validation and testing</w:t>
      </w:r>
      <w:bookmarkEnd w:id="25"/>
      <w:r w:rsidR="00F81AD5" w:rsidRPr="00EE3754">
        <w:rPr>
          <w:rFonts w:cs="Times New Roman"/>
        </w:rPr>
        <w:t xml:space="preserve"> </w:t>
      </w:r>
    </w:p>
    <w:p w14:paraId="1523902F"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 xml:space="preserve">There are several tools that were used for validation and testing including Google chrome development tools were used to test the voice recognizer and bot components to verify whether they perform their required tasks to completion. </w:t>
      </w:r>
    </w:p>
    <w:p w14:paraId="105F2123"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Node webkit was used to create a runtime desktop application to validate that a usable application is created.</w:t>
      </w:r>
    </w:p>
    <w:p w14:paraId="27C81513" w14:textId="77777777" w:rsidR="00571828" w:rsidRPr="00EE3754" w:rsidRDefault="00571828" w:rsidP="00F81AD5">
      <w:pPr>
        <w:jc w:val="both"/>
        <w:rPr>
          <w:rFonts w:ascii="Times New Roman" w:hAnsi="Times New Roman" w:cs="Times New Roman"/>
        </w:rPr>
      </w:pPr>
    </w:p>
    <w:p w14:paraId="01509BB7" w14:textId="77777777" w:rsidR="00571828" w:rsidRPr="00EE3754" w:rsidRDefault="00571828" w:rsidP="00F81AD5">
      <w:pPr>
        <w:jc w:val="both"/>
        <w:rPr>
          <w:rFonts w:ascii="Times New Roman" w:hAnsi="Times New Roman" w:cs="Times New Roman"/>
        </w:rPr>
      </w:pPr>
    </w:p>
    <w:p w14:paraId="0C72679E" w14:textId="77777777" w:rsidR="00571828" w:rsidRPr="00EE3754" w:rsidRDefault="00571828" w:rsidP="00F81AD5">
      <w:pPr>
        <w:jc w:val="both"/>
        <w:rPr>
          <w:rFonts w:ascii="Times New Roman" w:hAnsi="Times New Roman" w:cs="Times New Roman"/>
        </w:rPr>
      </w:pPr>
    </w:p>
    <w:p w14:paraId="1BFDCB5A" w14:textId="77777777" w:rsidR="00571828" w:rsidRPr="00EE3754" w:rsidRDefault="00571828" w:rsidP="00F81AD5">
      <w:pPr>
        <w:jc w:val="both"/>
        <w:rPr>
          <w:rFonts w:ascii="Times New Roman" w:hAnsi="Times New Roman" w:cs="Times New Roman"/>
        </w:rPr>
      </w:pPr>
    </w:p>
    <w:p w14:paraId="2C86E8D3" w14:textId="6ED876C0" w:rsidR="00F81AD5" w:rsidRPr="00EE3754" w:rsidRDefault="00571828" w:rsidP="00F81AD5">
      <w:pPr>
        <w:pStyle w:val="Heading2"/>
        <w:rPr>
          <w:rFonts w:cs="Times New Roman"/>
        </w:rPr>
      </w:pPr>
      <w:bookmarkStart w:id="26" w:name="_Toc357413387"/>
      <w:r w:rsidRPr="00EE3754">
        <w:rPr>
          <w:rFonts w:cs="Times New Roman"/>
        </w:rPr>
        <w:t>3.3</w:t>
      </w:r>
      <w:r w:rsidR="00F81AD5" w:rsidRPr="00EE3754">
        <w:rPr>
          <w:rFonts w:cs="Times New Roman"/>
        </w:rPr>
        <w:t xml:space="preserve"> Documentation</w:t>
      </w:r>
      <w:bookmarkEnd w:id="26"/>
    </w:p>
    <w:p w14:paraId="4E9EA777"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One of the preliminary deliverables for this project was a requirements specification document that spearheaded in identifying and documenting the entire user needs. The document vividly presents an analysis and description user requirements, product functions, reporting requirements, and the system integration requirements.</w:t>
      </w:r>
    </w:p>
    <w:p w14:paraId="378B5EA4" w14:textId="77777777" w:rsidR="00F81AD5" w:rsidRPr="00EE3754" w:rsidRDefault="00F81AD5" w:rsidP="00F81AD5">
      <w:pPr>
        <w:jc w:val="both"/>
        <w:rPr>
          <w:rFonts w:ascii="Times New Roman" w:hAnsi="Times New Roman" w:cs="Times New Roman"/>
        </w:rPr>
      </w:pPr>
    </w:p>
    <w:p w14:paraId="78BA8E52"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Taking the requirements specification document as an input, a design specification document was prepared to enable the implementers (BSE 17-14) to easily implement the project as the project architecture, its components, and the development tools to be used were clearly specified. Therefore, following the blueprint provided by the design specification document, the system was implemented and deployed. Then follows the implementation report that documents implementation procedures followed, the tests carried out hence meeting the primary aim of producing a computer programming platform that enables people with disabilities to participate in computer programming.</w:t>
      </w:r>
    </w:p>
    <w:p w14:paraId="4DDEE139" w14:textId="77777777" w:rsidR="00F81AD5" w:rsidRPr="00EE3754" w:rsidRDefault="00F81AD5" w:rsidP="00F81AD5">
      <w:pPr>
        <w:rPr>
          <w:rFonts w:ascii="Times New Roman" w:hAnsi="Times New Roman" w:cs="Times New Roman"/>
        </w:rPr>
      </w:pPr>
    </w:p>
    <w:p w14:paraId="3155E171" w14:textId="7CB39160" w:rsidR="00F81AD5" w:rsidRPr="00EE3754" w:rsidRDefault="00571828" w:rsidP="00E70887">
      <w:pPr>
        <w:pStyle w:val="Heading2"/>
        <w:rPr>
          <w:rFonts w:cs="Times New Roman"/>
        </w:rPr>
      </w:pPr>
      <w:bookmarkStart w:id="27" w:name="_Toc357413388"/>
      <w:r w:rsidRPr="00EE3754">
        <w:rPr>
          <w:rFonts w:cs="Times New Roman"/>
        </w:rPr>
        <w:t>3.5</w:t>
      </w:r>
      <w:r w:rsidR="00F81AD5" w:rsidRPr="00EE3754">
        <w:rPr>
          <w:rFonts w:cs="Times New Roman"/>
        </w:rPr>
        <w:t xml:space="preserve"> Design details</w:t>
      </w:r>
      <w:bookmarkEnd w:id="27"/>
    </w:p>
    <w:tbl>
      <w:tblPr>
        <w:tblStyle w:val="TableGrid"/>
        <w:tblW w:w="0" w:type="auto"/>
        <w:tblLook w:val="04A0" w:firstRow="1" w:lastRow="0" w:firstColumn="1" w:lastColumn="0" w:noHBand="0" w:noVBand="1"/>
      </w:tblPr>
      <w:tblGrid>
        <w:gridCol w:w="2802"/>
        <w:gridCol w:w="2835"/>
        <w:gridCol w:w="2885"/>
      </w:tblGrid>
      <w:tr w:rsidR="00F81AD5" w:rsidRPr="00EE3754" w14:paraId="0916D263" w14:textId="77777777" w:rsidTr="00F81AD5">
        <w:tc>
          <w:tcPr>
            <w:tcW w:w="2802" w:type="dxa"/>
          </w:tcPr>
          <w:p w14:paraId="46B679E7"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Topics</w:t>
            </w:r>
          </w:p>
        </w:tc>
        <w:tc>
          <w:tcPr>
            <w:tcW w:w="5720" w:type="dxa"/>
            <w:gridSpan w:val="2"/>
          </w:tcPr>
          <w:p w14:paraId="616F623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Design Output</w:t>
            </w:r>
          </w:p>
        </w:tc>
      </w:tr>
      <w:tr w:rsidR="00F81AD5" w:rsidRPr="00EE3754" w14:paraId="32EB42CD" w14:textId="77777777" w:rsidTr="00F81AD5">
        <w:trPr>
          <w:trHeight w:val="2246"/>
        </w:trPr>
        <w:tc>
          <w:tcPr>
            <w:tcW w:w="2802" w:type="dxa"/>
          </w:tcPr>
          <w:p w14:paraId="4B91D89C"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Good programming practice</w:t>
            </w:r>
          </w:p>
        </w:tc>
        <w:tc>
          <w:tcPr>
            <w:tcW w:w="2835" w:type="dxa"/>
          </w:tcPr>
          <w:p w14:paraId="352FBECD" w14:textId="433F706C" w:rsidR="00F81AD5" w:rsidRPr="00EE3754" w:rsidRDefault="00F81AD5" w:rsidP="00F81AD5">
            <w:pPr>
              <w:rPr>
                <w:rFonts w:ascii="Times New Roman" w:hAnsi="Times New Roman" w:cs="Times New Roman"/>
                <w:color w:val="000000"/>
              </w:rPr>
            </w:pPr>
            <w:r w:rsidRPr="00EE3754">
              <w:rPr>
                <w:rFonts w:ascii="Times New Roman" w:hAnsi="Times New Roman" w:cs="Times New Roman"/>
              </w:rPr>
              <w:t>Source code is …</w:t>
            </w:r>
            <w:r w:rsidRPr="00EE3754">
              <w:rPr>
                <w:rFonts w:ascii="Times New Roman" w:hAnsi="Times New Roman" w:cs="Times New Roman"/>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Modularized</w:t>
            </w:r>
            <w:r w:rsidRPr="00EE3754">
              <w:rPr>
                <w:rFonts w:ascii="Times New Roman" w:hAnsi="Times New Roman" w:cs="Times New Roman"/>
                <w:color w:val="000000"/>
              </w:rPr>
              <w:br/>
            </w:r>
            <w:r w:rsidR="002A25A3" w:rsidRPr="00C55A4A">
              <w:rPr>
                <w:rFonts w:ascii="Source Sans Pro Black" w:eastAsia="ＭＳ ゴシック" w:hAnsi="Source Sans Pro Black" w:cs="Source Sans Pro Black"/>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Encapsulated</w:t>
            </w:r>
            <w:r w:rsidRPr="00EE3754">
              <w:rPr>
                <w:rFonts w:ascii="Times New Roman" w:hAnsi="Times New Roman" w:cs="Times New Roman"/>
                <w:color w:val="000000"/>
              </w:rPr>
              <w:t></w:t>
            </w:r>
            <w:r w:rsidRPr="00EE3754">
              <w:rPr>
                <w:rFonts w:ascii="Times New Roman" w:hAnsi="Times New Roman" w:cs="Times New Roman"/>
                <w:color w:val="000000"/>
              </w:rPr>
              <w:t></w:t>
            </w:r>
            <w:r w:rsidRPr="00EE3754">
              <w:rPr>
                <w:rFonts w:ascii="Times New Roman" w:hAnsi="Times New Roman" w:cs="Times New Roman"/>
                <w:color w:val="000000"/>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Functionally divided</w:t>
            </w:r>
            <w:r w:rsidRPr="00EE3754">
              <w:rPr>
                <w:rFonts w:ascii="Times New Roman" w:hAnsi="Times New Roman" w:cs="Times New Roman"/>
                <w:color w:val="000000"/>
              </w:rPr>
              <w:br/>
            </w:r>
            <w:r w:rsidR="002A25A3" w:rsidRPr="00C55A4A">
              <w:rPr>
                <w:rFonts w:ascii="Source Sans Pro Black" w:eastAsia="ＭＳ ゴシック" w:hAnsi="Source Sans Pro Black" w:cs="Source Sans Pro Black"/>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Strictly compiled</w:t>
            </w:r>
            <w:r w:rsidRPr="00EE3754">
              <w:rPr>
                <w:rFonts w:ascii="Times New Roman" w:hAnsi="Times New Roman" w:cs="Times New Roman"/>
                <w:color w:val="000000"/>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Fail-safe (handling errors)</w:t>
            </w:r>
            <w:r w:rsidRPr="00EE3754">
              <w:rPr>
                <w:rFonts w:ascii="Times New Roman" w:eastAsia="ＭＳ ゴシック" w:hAnsi="Times New Roman" w:cs="Times New Roman"/>
                <w:color w:val="000000"/>
              </w:rPr>
              <w:t xml:space="preserve"> </w:t>
            </w:r>
          </w:p>
        </w:tc>
        <w:tc>
          <w:tcPr>
            <w:tcW w:w="2885" w:type="dxa"/>
          </w:tcPr>
          <w:p w14:paraId="03B7880E" w14:textId="19DDBD3C" w:rsidR="00F81AD5" w:rsidRPr="00EE3754" w:rsidRDefault="00F81AD5" w:rsidP="00F81AD5">
            <w:pPr>
              <w:rPr>
                <w:rFonts w:ascii="Times New Roman" w:hAnsi="Times New Roman" w:cs="Times New Roman"/>
              </w:rPr>
            </w:pPr>
            <w:r w:rsidRPr="00EE3754">
              <w:rPr>
                <w:rFonts w:ascii="Times New Roman" w:hAnsi="Times New Roman" w:cs="Times New Roman"/>
              </w:rPr>
              <w:t>Source code contains …</w:t>
            </w:r>
            <w:r w:rsidRPr="00EE3754">
              <w:rPr>
                <w:rFonts w:ascii="Times New Roman" w:hAnsi="Times New Roman" w:cs="Times New Roman"/>
              </w:rPr>
              <w:br/>
            </w:r>
            <w:r w:rsidR="002A25A3" w:rsidRPr="00C55A4A">
              <w:rPr>
                <w:rFonts w:ascii="Source Sans Pro Black" w:eastAsia="ＭＳ ゴシック" w:hAnsi="Source Sans Pro Black" w:cs="Source Sans Pro Black"/>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Revision notes</w:t>
            </w:r>
            <w:r w:rsidRPr="00EE3754">
              <w:rPr>
                <w:rFonts w:ascii="Times New Roman" w:hAnsi="Times New Roman" w:cs="Times New Roman"/>
                <w:color w:val="000000"/>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Comments</w:t>
            </w:r>
            <w:r w:rsidRPr="00EE3754">
              <w:rPr>
                <w:rFonts w:ascii="Times New Roman" w:hAnsi="Times New Roman" w:cs="Times New Roman"/>
                <w:color w:val="000000"/>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Meaningful names</w:t>
            </w:r>
            <w:r w:rsidRPr="00EE3754">
              <w:rPr>
                <w:rFonts w:ascii="Times New Roman" w:hAnsi="Times New Roman" w:cs="Times New Roman"/>
                <w:color w:val="000000"/>
              </w:rPr>
              <w:br/>
            </w:r>
            <w:r w:rsidR="002A25A3" w:rsidRPr="00B74D84">
              <w:rPr>
                <w:rFonts w:ascii="Wingdings" w:hAnsi="Wingdings"/>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Readable source code</w:t>
            </w:r>
            <w:r w:rsidRPr="00EE3754">
              <w:rPr>
                <w:rFonts w:ascii="Times New Roman" w:hAnsi="Times New Roman" w:cs="Times New Roman"/>
                <w:color w:val="000000"/>
              </w:rPr>
              <w:br/>
            </w:r>
            <w:r w:rsidR="002A25A3" w:rsidRPr="00C55A4A">
              <w:rPr>
                <w:rFonts w:ascii="Source Sans Pro Black" w:eastAsia="ＭＳ ゴシック" w:hAnsi="Source Sans Pro Black" w:cs="Source Sans Pro Black"/>
                <w:color w:val="000000"/>
              </w:rPr>
              <w:t>☐</w:t>
            </w:r>
            <w:r w:rsidRPr="00EE3754">
              <w:rPr>
                <w:rFonts w:ascii="Times New Roman" w:hAnsi="Times New Roman" w:cs="Times New Roman"/>
                <w:color w:val="000000"/>
              </w:rPr>
              <w:t></w:t>
            </w:r>
            <w:r w:rsidRPr="00EE3754">
              <w:rPr>
                <w:rFonts w:ascii="Times New Roman" w:hAnsi="Times New Roman" w:cs="Times New Roman"/>
              </w:rPr>
              <w:t xml:space="preserve"> Printable source code</w:t>
            </w:r>
            <w:r w:rsidRPr="00EE3754">
              <w:rPr>
                <w:rFonts w:ascii="Times New Roman" w:hAnsi="Times New Roman" w:cs="Times New Roman"/>
                <w:color w:val="000000"/>
              </w:rPr>
              <w:br/>
            </w:r>
          </w:p>
        </w:tc>
      </w:tr>
      <w:tr w:rsidR="00F81AD5" w:rsidRPr="00EE3754" w14:paraId="1B2948F1" w14:textId="77777777" w:rsidTr="00F81AD5">
        <w:tc>
          <w:tcPr>
            <w:tcW w:w="2802" w:type="dxa"/>
          </w:tcPr>
          <w:p w14:paraId="066E716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Windows Programming</w:t>
            </w:r>
          </w:p>
        </w:tc>
        <w:tc>
          <w:tcPr>
            <w:tcW w:w="5720" w:type="dxa"/>
            <w:gridSpan w:val="2"/>
          </w:tcPr>
          <w:p w14:paraId="5601B929" w14:textId="48008009" w:rsidR="00F81AD5" w:rsidRPr="00EE3754" w:rsidRDefault="002A25A3" w:rsidP="00F81AD5">
            <w:pPr>
              <w:rPr>
                <w:rFonts w:ascii="Times New Roman" w:hAnsi="Times New Roman" w:cs="Times New Roman"/>
              </w:rPr>
            </w:pP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Interface implemented using standard windows elements</w:t>
            </w:r>
            <w:r w:rsidR="00F81AD5" w:rsidRPr="00EE3754">
              <w:rPr>
                <w:rFonts w:ascii="Times New Roman" w:hAnsi="Times New Roman" w:cs="Times New Roman"/>
                <w:color w:val="000000"/>
              </w:rPr>
              <w:br/>
            </w: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Interface implemented using self-developed windows elements</w:t>
            </w:r>
            <w:r w:rsidR="00F81AD5" w:rsidRPr="00EE3754">
              <w:rPr>
                <w:rFonts w:ascii="Times New Roman" w:hAnsi="Times New Roman" w:cs="Times New Roman"/>
                <w:color w:val="000000"/>
              </w:rPr>
              <w:br/>
            </w:r>
            <w:r w:rsidRPr="00C55A4A">
              <w:rPr>
                <w:rFonts w:ascii="Source Sans Pro Black" w:eastAsia="ＭＳ ゴシック" w:hAnsi="Source Sans Pro Black" w:cs="Source Sans Pro Black"/>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Application manages single/multiple running instances</w:t>
            </w:r>
          </w:p>
        </w:tc>
      </w:tr>
      <w:tr w:rsidR="00F81AD5" w:rsidRPr="00EE3754" w14:paraId="27B6C7A8" w14:textId="77777777" w:rsidTr="00F81AD5">
        <w:trPr>
          <w:trHeight w:val="704"/>
        </w:trPr>
        <w:tc>
          <w:tcPr>
            <w:tcW w:w="2802" w:type="dxa"/>
          </w:tcPr>
          <w:p w14:paraId="19E0005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Dynamic Testing</w:t>
            </w:r>
          </w:p>
        </w:tc>
        <w:tc>
          <w:tcPr>
            <w:tcW w:w="5720" w:type="dxa"/>
            <w:gridSpan w:val="2"/>
          </w:tcPr>
          <w:p w14:paraId="417B068B" w14:textId="00B1E7E2" w:rsidR="00F81AD5" w:rsidRPr="00EE3754" w:rsidRDefault="002A25A3" w:rsidP="00E70887">
            <w:pPr>
              <w:keepNext/>
              <w:rPr>
                <w:rFonts w:ascii="Times New Roman" w:hAnsi="Times New Roman" w:cs="Times New Roman"/>
              </w:rPr>
            </w:pP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All statements have been executed at least once</w:t>
            </w:r>
            <w:r w:rsidR="00F81AD5" w:rsidRPr="00EE3754">
              <w:rPr>
                <w:rFonts w:ascii="Times New Roman" w:hAnsi="Times New Roman" w:cs="Times New Roman"/>
              </w:rPr>
              <w:br/>
            </w: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All functions have been executed at least once</w:t>
            </w:r>
            <w:r w:rsidR="00F81AD5" w:rsidRPr="00EE3754">
              <w:rPr>
                <w:rFonts w:ascii="Times New Roman" w:hAnsi="Times New Roman" w:cs="Times New Roman"/>
                <w:color w:val="000000"/>
              </w:rPr>
              <w:br/>
            </w: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All case segments have been executed at least once</w:t>
            </w:r>
            <w:r w:rsidR="00F81AD5" w:rsidRPr="00EE3754">
              <w:rPr>
                <w:rFonts w:ascii="Times New Roman" w:hAnsi="Times New Roman" w:cs="Times New Roman"/>
              </w:rPr>
              <w:br/>
            </w:r>
            <w:r w:rsidRPr="00B74D84">
              <w:rPr>
                <w:rFonts w:ascii="Wingdings" w:hAnsi="Wingdings"/>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All loops have been executed to their boundaries</w:t>
            </w:r>
            <w:r w:rsidR="00F81AD5" w:rsidRPr="00EE3754">
              <w:rPr>
                <w:rFonts w:ascii="Times New Roman" w:hAnsi="Times New Roman" w:cs="Times New Roman"/>
                <w:color w:val="000000"/>
              </w:rPr>
              <w:br/>
            </w:r>
            <w:r w:rsidRPr="00C55A4A">
              <w:rPr>
                <w:rFonts w:ascii="Source Sans Pro Black" w:eastAsia="ＭＳ ゴシック" w:hAnsi="Source Sans Pro Black" w:cs="Source Sans Pro Black"/>
                <w:color w:val="000000"/>
              </w:rPr>
              <w:t>☐</w:t>
            </w:r>
            <w:r w:rsidR="00F81AD5" w:rsidRPr="00EE3754">
              <w:rPr>
                <w:rFonts w:ascii="Times New Roman" w:hAnsi="Times New Roman" w:cs="Times New Roman"/>
                <w:color w:val="000000"/>
              </w:rPr>
              <w:t></w:t>
            </w:r>
            <w:r w:rsidR="00F81AD5" w:rsidRPr="00EE3754">
              <w:rPr>
                <w:rFonts w:ascii="Times New Roman" w:hAnsi="Times New Roman" w:cs="Times New Roman"/>
              </w:rPr>
              <w:t xml:space="preserve"> Some parts were not subject to dynamic test</w:t>
            </w:r>
          </w:p>
        </w:tc>
      </w:tr>
    </w:tbl>
    <w:p w14:paraId="2A16449C" w14:textId="6ECC9567" w:rsidR="00F81AD5" w:rsidRPr="00EE3754" w:rsidRDefault="00E70887" w:rsidP="00E70887">
      <w:pPr>
        <w:pStyle w:val="Caption"/>
        <w:rPr>
          <w:rFonts w:ascii="Times New Roman" w:hAnsi="Times New Roman" w:cs="Times New Roman"/>
        </w:rPr>
      </w:pPr>
      <w:bookmarkStart w:id="28" w:name="_Toc357420043"/>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1</w:t>
      </w:r>
      <w:r w:rsidR="00C32F55">
        <w:rPr>
          <w:rFonts w:ascii="Times New Roman" w:hAnsi="Times New Roman" w:cs="Times New Roman"/>
        </w:rPr>
        <w:fldChar w:fldCharType="end"/>
      </w:r>
      <w:r w:rsidRPr="00EE3754">
        <w:rPr>
          <w:rFonts w:ascii="Times New Roman" w:hAnsi="Times New Roman" w:cs="Times New Roman"/>
        </w:rPr>
        <w:t>: Design details</w:t>
      </w:r>
      <w:bookmarkEnd w:id="28"/>
    </w:p>
    <w:p w14:paraId="3352E093" w14:textId="77777777" w:rsidR="00F81AD5" w:rsidRPr="00EE3754" w:rsidRDefault="00F81AD5" w:rsidP="00F81AD5">
      <w:pPr>
        <w:rPr>
          <w:rFonts w:ascii="Times New Roman" w:hAnsi="Times New Roman" w:cs="Times New Roman"/>
        </w:rPr>
      </w:pPr>
    </w:p>
    <w:p w14:paraId="0D7E4152" w14:textId="77777777" w:rsidR="00F81AD5" w:rsidRPr="00EE3754" w:rsidRDefault="00F81AD5" w:rsidP="00F81AD5">
      <w:pPr>
        <w:rPr>
          <w:rFonts w:ascii="Times New Roman" w:hAnsi="Times New Roman" w:cs="Times New Roman"/>
        </w:rPr>
      </w:pPr>
    </w:p>
    <w:p w14:paraId="3F9C9911" w14:textId="77777777" w:rsidR="00F81AD5" w:rsidRPr="00EE3754" w:rsidRDefault="00F81AD5" w:rsidP="00F81AD5">
      <w:pPr>
        <w:rPr>
          <w:rFonts w:ascii="Times New Roman" w:hAnsi="Times New Roman" w:cs="Times New Roman"/>
        </w:rPr>
      </w:pPr>
    </w:p>
    <w:p w14:paraId="75A8F671" w14:textId="77777777" w:rsidR="00F81AD5" w:rsidRPr="00EE3754" w:rsidRDefault="00F81AD5" w:rsidP="00F81AD5">
      <w:pPr>
        <w:rPr>
          <w:rFonts w:ascii="Times New Roman" w:hAnsi="Times New Roman" w:cs="Times New Roman"/>
        </w:rPr>
      </w:pPr>
    </w:p>
    <w:p w14:paraId="6E034203" w14:textId="77777777" w:rsidR="00F81AD5" w:rsidRPr="00EE3754" w:rsidRDefault="00F81AD5" w:rsidP="00F81AD5">
      <w:pPr>
        <w:rPr>
          <w:rFonts w:ascii="Times New Roman" w:hAnsi="Times New Roman" w:cs="Times New Roman"/>
        </w:rPr>
      </w:pPr>
    </w:p>
    <w:p w14:paraId="0E085BC3" w14:textId="77777777" w:rsidR="00F81AD5" w:rsidRPr="00EE3754" w:rsidRDefault="00F81AD5" w:rsidP="00F81AD5">
      <w:pPr>
        <w:rPr>
          <w:rFonts w:ascii="Times New Roman" w:hAnsi="Times New Roman" w:cs="Times New Roman"/>
        </w:rPr>
      </w:pPr>
    </w:p>
    <w:p w14:paraId="71B50641" w14:textId="77777777" w:rsidR="00F81AD5" w:rsidRPr="00EE3754" w:rsidRDefault="00F81AD5" w:rsidP="00F81AD5">
      <w:pPr>
        <w:rPr>
          <w:rFonts w:ascii="Times New Roman" w:hAnsi="Times New Roman" w:cs="Times New Roman"/>
        </w:rPr>
      </w:pPr>
    </w:p>
    <w:p w14:paraId="48BDD137" w14:textId="77777777" w:rsidR="00F81AD5" w:rsidRPr="00EE3754" w:rsidRDefault="00F81AD5" w:rsidP="00F81AD5">
      <w:pPr>
        <w:rPr>
          <w:rFonts w:ascii="Times New Roman" w:hAnsi="Times New Roman" w:cs="Times New Roman"/>
        </w:rPr>
      </w:pPr>
    </w:p>
    <w:p w14:paraId="35101082" w14:textId="77777777" w:rsidR="00F81AD5" w:rsidRPr="00EE3754" w:rsidRDefault="00F81AD5" w:rsidP="00F81AD5">
      <w:pPr>
        <w:rPr>
          <w:rFonts w:ascii="Times New Roman" w:hAnsi="Times New Roman" w:cs="Times New Roman"/>
        </w:rPr>
      </w:pPr>
    </w:p>
    <w:p w14:paraId="445629C9" w14:textId="77777777" w:rsidR="00F81AD5" w:rsidRPr="00EE3754" w:rsidRDefault="00F81AD5" w:rsidP="00F81AD5">
      <w:pPr>
        <w:rPr>
          <w:rFonts w:ascii="Times New Roman" w:hAnsi="Times New Roman" w:cs="Times New Roman"/>
        </w:rPr>
      </w:pPr>
    </w:p>
    <w:p w14:paraId="2743215C" w14:textId="77777777" w:rsidR="00F81AD5" w:rsidRPr="00EE3754" w:rsidRDefault="00F81AD5" w:rsidP="00F81AD5">
      <w:pPr>
        <w:rPr>
          <w:rFonts w:ascii="Times New Roman" w:hAnsi="Times New Roman" w:cs="Times New Roman"/>
        </w:rPr>
      </w:pPr>
    </w:p>
    <w:p w14:paraId="55639206" w14:textId="72F373C4" w:rsidR="00F81AD5" w:rsidRPr="00EE3754" w:rsidRDefault="00571828" w:rsidP="00F81AD5">
      <w:pPr>
        <w:pStyle w:val="Heading1"/>
        <w:jc w:val="both"/>
        <w:rPr>
          <w:rFonts w:cs="Times New Roman"/>
        </w:rPr>
      </w:pPr>
      <w:bookmarkStart w:id="29" w:name="_Toc357413389"/>
      <w:r w:rsidRPr="00EE3754">
        <w:rPr>
          <w:rFonts w:cs="Times New Roman"/>
        </w:rPr>
        <w:lastRenderedPageBreak/>
        <w:t>Chapter 4:</w:t>
      </w:r>
      <w:r w:rsidR="00F81AD5" w:rsidRPr="00EE3754">
        <w:rPr>
          <w:rFonts w:cs="Times New Roman"/>
        </w:rPr>
        <w:t xml:space="preserve"> Inspection and Testing</w:t>
      </w:r>
      <w:bookmarkEnd w:id="29"/>
    </w:p>
    <w:p w14:paraId="67E5D495" w14:textId="09B642DA" w:rsidR="00F81AD5" w:rsidRPr="00EE3754" w:rsidRDefault="00571828" w:rsidP="00F81AD5">
      <w:pPr>
        <w:pStyle w:val="Heading2"/>
        <w:rPr>
          <w:rFonts w:cs="Times New Roman"/>
        </w:rPr>
      </w:pPr>
      <w:bookmarkStart w:id="30" w:name="_Toc357413390"/>
      <w:r w:rsidRPr="00EE3754">
        <w:rPr>
          <w:rFonts w:cs="Times New Roman"/>
        </w:rPr>
        <w:t>4</w:t>
      </w:r>
      <w:r w:rsidR="00F81AD5" w:rsidRPr="00EE3754">
        <w:rPr>
          <w:rFonts w:cs="Times New Roman"/>
        </w:rPr>
        <w:t>.1 Introduction</w:t>
      </w:r>
      <w:bookmarkEnd w:id="30"/>
    </w:p>
    <w:p w14:paraId="302F4CE9" w14:textId="21A64FF7" w:rsidR="00571828" w:rsidRPr="00EE3754" w:rsidRDefault="00571828" w:rsidP="00571828">
      <w:pPr>
        <w:rPr>
          <w:rFonts w:ascii="Times New Roman" w:hAnsi="Times New Roman" w:cs="Times New Roman"/>
        </w:rPr>
      </w:pPr>
      <w:r w:rsidRPr="00EE3754">
        <w:rPr>
          <w:rFonts w:ascii="Times New Roman" w:hAnsi="Times New Roman" w:cs="Times New Roman"/>
        </w:rPr>
        <w:t>Inspection plan and performance</w:t>
      </w:r>
    </w:p>
    <w:p w14:paraId="65378491" w14:textId="77777777" w:rsidR="00571828" w:rsidRPr="00EE3754" w:rsidRDefault="00571828" w:rsidP="00571828">
      <w:pPr>
        <w:rPr>
          <w:rFonts w:ascii="Times New Roman" w:hAnsi="Times New Roman" w:cs="Times New Roman"/>
        </w:rPr>
      </w:pPr>
    </w:p>
    <w:tbl>
      <w:tblPr>
        <w:tblStyle w:val="TableGrid"/>
        <w:tblW w:w="0" w:type="auto"/>
        <w:tblLook w:val="04A0" w:firstRow="1" w:lastRow="0" w:firstColumn="1" w:lastColumn="0" w:noHBand="0" w:noVBand="1"/>
      </w:tblPr>
      <w:tblGrid>
        <w:gridCol w:w="2093"/>
        <w:gridCol w:w="4252"/>
        <w:gridCol w:w="2177"/>
      </w:tblGrid>
      <w:tr w:rsidR="00571828" w:rsidRPr="00EE3754" w14:paraId="1CCC41A8" w14:textId="77777777" w:rsidTr="00571828">
        <w:tc>
          <w:tcPr>
            <w:tcW w:w="2093" w:type="dxa"/>
          </w:tcPr>
          <w:p w14:paraId="0E7B8A89"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 xml:space="preserve">Topics </w:t>
            </w:r>
          </w:p>
        </w:tc>
        <w:tc>
          <w:tcPr>
            <w:tcW w:w="4252" w:type="dxa"/>
          </w:tcPr>
          <w:p w14:paraId="347E65F0"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Inspection plan and performance</w:t>
            </w:r>
          </w:p>
        </w:tc>
        <w:tc>
          <w:tcPr>
            <w:tcW w:w="2177" w:type="dxa"/>
          </w:tcPr>
          <w:p w14:paraId="70197C8E"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Date/Initials</w:t>
            </w:r>
          </w:p>
        </w:tc>
      </w:tr>
      <w:tr w:rsidR="00571828" w:rsidRPr="00EE3754" w14:paraId="674F8E06" w14:textId="77777777" w:rsidTr="00571828">
        <w:trPr>
          <w:trHeight w:val="2118"/>
        </w:trPr>
        <w:tc>
          <w:tcPr>
            <w:tcW w:w="2093" w:type="dxa"/>
          </w:tcPr>
          <w:p w14:paraId="62FF9D6D"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Design output</w:t>
            </w:r>
          </w:p>
        </w:tc>
        <w:tc>
          <w:tcPr>
            <w:tcW w:w="4252" w:type="dxa"/>
          </w:tcPr>
          <w:p w14:paraId="03473ECF" w14:textId="335D8BC5" w:rsidR="00571828" w:rsidRPr="00EE3754" w:rsidRDefault="002A25A3" w:rsidP="00571828">
            <w:pPr>
              <w:rPr>
                <w:rFonts w:ascii="Times New Roman" w:hAnsi="Times New Roman" w:cs="Times New Roman"/>
              </w:rPr>
            </w:pP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Program coding structure and source code</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Evidence of good programming practice</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Design verification and documented reviews</w:t>
            </w:r>
            <w:r w:rsidR="00571828" w:rsidRPr="00EE3754">
              <w:rPr>
                <w:rFonts w:ascii="Times New Roman" w:hAnsi="Times New Roman" w:cs="Times New Roman"/>
                <w:color w:val="000000"/>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Change-control reviews and reports</w:t>
            </w:r>
          </w:p>
          <w:p w14:paraId="5F41475D"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Comments:</w:t>
            </w:r>
          </w:p>
        </w:tc>
        <w:tc>
          <w:tcPr>
            <w:tcW w:w="2177" w:type="dxa"/>
          </w:tcPr>
          <w:p w14:paraId="665BB585" w14:textId="77777777" w:rsidR="00571828" w:rsidRPr="00EE3754" w:rsidRDefault="00571828" w:rsidP="00571828">
            <w:pPr>
              <w:rPr>
                <w:rFonts w:ascii="Times New Roman" w:hAnsi="Times New Roman" w:cs="Times New Roman"/>
              </w:rPr>
            </w:pPr>
          </w:p>
        </w:tc>
      </w:tr>
      <w:tr w:rsidR="00571828" w:rsidRPr="00EE3754" w14:paraId="204ECF15" w14:textId="77777777" w:rsidTr="00571828">
        <w:trPr>
          <w:trHeight w:val="2118"/>
        </w:trPr>
        <w:tc>
          <w:tcPr>
            <w:tcW w:w="2093" w:type="dxa"/>
          </w:tcPr>
          <w:p w14:paraId="72086CCB"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Documentation</w:t>
            </w:r>
          </w:p>
        </w:tc>
        <w:tc>
          <w:tcPr>
            <w:tcW w:w="4252" w:type="dxa"/>
          </w:tcPr>
          <w:p w14:paraId="4842A82C" w14:textId="6B3B8217" w:rsidR="00571828" w:rsidRPr="00EE3754" w:rsidRDefault="002A25A3" w:rsidP="00571828">
            <w:pPr>
              <w:rPr>
                <w:rFonts w:ascii="Times New Roman" w:hAnsi="Times New Roman" w:cs="Times New Roman"/>
              </w:rPr>
            </w:pP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System documentation</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Test results</w:t>
            </w:r>
            <w:r w:rsidR="00571828" w:rsidRPr="00EE3754">
              <w:rPr>
                <w:rFonts w:ascii="Times New Roman" w:hAnsi="Times New Roman" w:cs="Times New Roman"/>
                <w:color w:val="000000"/>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User manual</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Content of user manual approved</w:t>
            </w:r>
            <w:r w:rsidR="00571828" w:rsidRPr="00EE3754">
              <w:rPr>
                <w:rFonts w:ascii="Times New Roman" w:hAnsi="Times New Roman" w:cs="Times New Roman"/>
              </w:rPr>
              <w:br/>
              <w:t>Comment: test cases were recorded at all times</w:t>
            </w:r>
          </w:p>
        </w:tc>
        <w:tc>
          <w:tcPr>
            <w:tcW w:w="2177" w:type="dxa"/>
          </w:tcPr>
          <w:p w14:paraId="403A86B6" w14:textId="77777777" w:rsidR="00571828" w:rsidRPr="00EE3754" w:rsidRDefault="00571828" w:rsidP="00571828">
            <w:pPr>
              <w:rPr>
                <w:rFonts w:ascii="Times New Roman" w:hAnsi="Times New Roman" w:cs="Times New Roman"/>
              </w:rPr>
            </w:pPr>
          </w:p>
        </w:tc>
      </w:tr>
      <w:tr w:rsidR="00571828" w:rsidRPr="00EE3754" w14:paraId="4A14A541" w14:textId="77777777" w:rsidTr="00571828">
        <w:trPr>
          <w:trHeight w:val="2118"/>
        </w:trPr>
        <w:tc>
          <w:tcPr>
            <w:tcW w:w="2093" w:type="dxa"/>
          </w:tcPr>
          <w:p w14:paraId="0A6B1FBD"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Software development environment</w:t>
            </w:r>
          </w:p>
        </w:tc>
        <w:tc>
          <w:tcPr>
            <w:tcW w:w="4252" w:type="dxa"/>
          </w:tcPr>
          <w:p w14:paraId="4AAD5799" w14:textId="7926A17C" w:rsidR="00571828" w:rsidRPr="00EE3754" w:rsidRDefault="002A25A3" w:rsidP="00571828">
            <w:pPr>
              <w:rPr>
                <w:rFonts w:ascii="Times New Roman" w:hAnsi="Times New Roman" w:cs="Times New Roman"/>
              </w:rPr>
            </w:pP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Data integrity</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File storage</w:t>
            </w:r>
            <w:r w:rsidR="00571828" w:rsidRPr="00EE3754">
              <w:rPr>
                <w:rFonts w:ascii="Times New Roman" w:hAnsi="Times New Roman" w:cs="Times New Roman"/>
                <w:color w:val="000000"/>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Access rights</w:t>
            </w:r>
            <w:r w:rsidR="00571828" w:rsidRPr="00EE3754">
              <w:rPr>
                <w:rFonts w:ascii="Times New Roman" w:hAnsi="Times New Roman" w:cs="Times New Roman"/>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Code protection</w:t>
            </w:r>
            <w:r w:rsidR="00571828" w:rsidRPr="00EE3754">
              <w:rPr>
                <w:rFonts w:ascii="Times New Roman" w:hAnsi="Times New Roman" w:cs="Times New Roman"/>
                <w:color w:val="000000"/>
              </w:rPr>
              <w:br/>
            </w: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Installation kit, replication and distribution</w:t>
            </w:r>
            <w:r w:rsidR="00571828" w:rsidRPr="00EE3754">
              <w:rPr>
                <w:rFonts w:ascii="Times New Roman" w:hAnsi="Times New Roman" w:cs="Times New Roman"/>
              </w:rPr>
              <w:br/>
              <w:t>Comment:</w:t>
            </w:r>
          </w:p>
        </w:tc>
        <w:tc>
          <w:tcPr>
            <w:tcW w:w="2177" w:type="dxa"/>
          </w:tcPr>
          <w:p w14:paraId="77065C6C" w14:textId="77777777" w:rsidR="00571828" w:rsidRPr="00EE3754" w:rsidRDefault="00571828" w:rsidP="00571828">
            <w:pPr>
              <w:rPr>
                <w:rFonts w:ascii="Times New Roman" w:hAnsi="Times New Roman" w:cs="Times New Roman"/>
              </w:rPr>
            </w:pPr>
          </w:p>
        </w:tc>
      </w:tr>
      <w:tr w:rsidR="00571828" w:rsidRPr="00EE3754" w14:paraId="76981AE0" w14:textId="77777777" w:rsidTr="00571828">
        <w:trPr>
          <w:trHeight w:val="1279"/>
        </w:trPr>
        <w:tc>
          <w:tcPr>
            <w:tcW w:w="2093" w:type="dxa"/>
          </w:tcPr>
          <w:p w14:paraId="15147892" w14:textId="77777777" w:rsidR="00571828" w:rsidRPr="00EE3754" w:rsidRDefault="00571828" w:rsidP="00571828">
            <w:pPr>
              <w:rPr>
                <w:rFonts w:ascii="Times New Roman" w:hAnsi="Times New Roman" w:cs="Times New Roman"/>
              </w:rPr>
            </w:pPr>
            <w:r w:rsidRPr="00EE3754">
              <w:rPr>
                <w:rFonts w:ascii="Times New Roman" w:hAnsi="Times New Roman" w:cs="Times New Roman"/>
              </w:rPr>
              <w:t>Result of inspection</w:t>
            </w:r>
          </w:p>
        </w:tc>
        <w:tc>
          <w:tcPr>
            <w:tcW w:w="4252" w:type="dxa"/>
          </w:tcPr>
          <w:p w14:paraId="4D62373B" w14:textId="214C7EBC" w:rsidR="00571828" w:rsidRPr="00EE3754" w:rsidRDefault="002A25A3" w:rsidP="002A25A3">
            <w:pPr>
              <w:rPr>
                <w:rFonts w:ascii="Times New Roman" w:hAnsi="Times New Roman" w:cs="Times New Roman"/>
              </w:rPr>
            </w:pPr>
            <w:r w:rsidRPr="00B74D84">
              <w:rPr>
                <w:rFonts w:ascii="Wingdings" w:hAnsi="Wingdings"/>
                <w:color w:val="000000"/>
              </w:rPr>
              <w:t></w:t>
            </w:r>
            <w:r w:rsidR="00571828" w:rsidRPr="00EE3754">
              <w:rPr>
                <w:rFonts w:ascii="Times New Roman" w:hAnsi="Times New Roman" w:cs="Times New Roman"/>
                <w:color w:val="000000"/>
              </w:rPr>
              <w:t></w:t>
            </w:r>
            <w:r w:rsidR="00571828" w:rsidRPr="00EE3754">
              <w:rPr>
                <w:rFonts w:ascii="Times New Roman" w:hAnsi="Times New Roman" w:cs="Times New Roman"/>
              </w:rPr>
              <w:t xml:space="preserve"> Inspection approved</w:t>
            </w:r>
            <w:r w:rsidR="00571828" w:rsidRPr="00EE3754">
              <w:rPr>
                <w:rFonts w:ascii="Times New Roman" w:hAnsi="Times New Roman" w:cs="Times New Roman"/>
              </w:rPr>
              <w:br/>
            </w:r>
          </w:p>
        </w:tc>
        <w:tc>
          <w:tcPr>
            <w:tcW w:w="2177" w:type="dxa"/>
          </w:tcPr>
          <w:p w14:paraId="4BEDA322" w14:textId="77777777" w:rsidR="00571828" w:rsidRPr="00EE3754" w:rsidRDefault="00571828" w:rsidP="00E70887">
            <w:pPr>
              <w:keepNext/>
              <w:rPr>
                <w:rFonts w:ascii="Times New Roman" w:hAnsi="Times New Roman" w:cs="Times New Roman"/>
              </w:rPr>
            </w:pPr>
          </w:p>
        </w:tc>
      </w:tr>
    </w:tbl>
    <w:p w14:paraId="1DE5A870" w14:textId="2ADE6E1D" w:rsidR="00571828" w:rsidRPr="00EE3754" w:rsidRDefault="00E70887" w:rsidP="00E70887">
      <w:pPr>
        <w:pStyle w:val="Caption"/>
        <w:rPr>
          <w:rFonts w:ascii="Times New Roman" w:hAnsi="Times New Roman" w:cs="Times New Roman"/>
        </w:rPr>
      </w:pPr>
      <w:bookmarkStart w:id="31" w:name="_Toc357420044"/>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2</w:t>
      </w:r>
      <w:r w:rsidR="00C32F55">
        <w:rPr>
          <w:rFonts w:ascii="Times New Roman" w:hAnsi="Times New Roman" w:cs="Times New Roman"/>
        </w:rPr>
        <w:fldChar w:fldCharType="end"/>
      </w:r>
      <w:r w:rsidRPr="00EE3754">
        <w:rPr>
          <w:rFonts w:ascii="Times New Roman" w:hAnsi="Times New Roman" w:cs="Times New Roman"/>
        </w:rPr>
        <w:t>: Inspection plan and performance</w:t>
      </w:r>
      <w:bookmarkEnd w:id="31"/>
    </w:p>
    <w:p w14:paraId="77194140" w14:textId="77777777" w:rsidR="00F81AD5" w:rsidRPr="00EE3754" w:rsidRDefault="00F81AD5" w:rsidP="00F81AD5">
      <w:pPr>
        <w:rPr>
          <w:rFonts w:ascii="Times New Roman" w:hAnsi="Times New Roman" w:cs="Times New Roman"/>
        </w:rPr>
      </w:pPr>
    </w:p>
    <w:p w14:paraId="0A3A6B0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br/>
      </w:r>
    </w:p>
    <w:p w14:paraId="7E282EC6" w14:textId="77777777" w:rsidR="00F81AD5" w:rsidRPr="00EE3754" w:rsidRDefault="00F81AD5" w:rsidP="00F81AD5">
      <w:pPr>
        <w:rPr>
          <w:rFonts w:ascii="Times New Roman" w:hAnsi="Times New Roman" w:cs="Times New Roman"/>
        </w:rPr>
      </w:pPr>
    </w:p>
    <w:p w14:paraId="66975637" w14:textId="77777777" w:rsidR="00F81AD5" w:rsidRPr="00EE3754" w:rsidRDefault="00F81AD5" w:rsidP="00F81AD5">
      <w:pPr>
        <w:rPr>
          <w:rFonts w:ascii="Times New Roman" w:hAnsi="Times New Roman" w:cs="Times New Roman"/>
        </w:rPr>
      </w:pPr>
    </w:p>
    <w:p w14:paraId="56D37896" w14:textId="77777777" w:rsidR="00F81AD5" w:rsidRPr="00EE3754" w:rsidRDefault="00F81AD5" w:rsidP="00F81AD5">
      <w:pPr>
        <w:rPr>
          <w:rFonts w:ascii="Times New Roman" w:hAnsi="Times New Roman" w:cs="Times New Roman"/>
        </w:rPr>
      </w:pPr>
    </w:p>
    <w:p w14:paraId="09C5EEF5" w14:textId="77777777" w:rsidR="00F81AD5" w:rsidRPr="00EE3754" w:rsidRDefault="00F81AD5" w:rsidP="00F81AD5">
      <w:pPr>
        <w:rPr>
          <w:rFonts w:ascii="Times New Roman" w:hAnsi="Times New Roman" w:cs="Times New Roman"/>
        </w:rPr>
      </w:pPr>
    </w:p>
    <w:p w14:paraId="096CE607" w14:textId="77777777" w:rsidR="00F81AD5" w:rsidRPr="00EE3754" w:rsidRDefault="00F81AD5" w:rsidP="00F81AD5">
      <w:pPr>
        <w:rPr>
          <w:rFonts w:ascii="Times New Roman" w:hAnsi="Times New Roman" w:cs="Times New Roman"/>
        </w:rPr>
      </w:pPr>
    </w:p>
    <w:p w14:paraId="31C156C9" w14:textId="77777777" w:rsidR="00F81AD5" w:rsidRPr="00EE3754" w:rsidRDefault="00F81AD5" w:rsidP="00F81AD5">
      <w:pPr>
        <w:rPr>
          <w:rFonts w:ascii="Times New Roman" w:hAnsi="Times New Roman" w:cs="Times New Roman"/>
        </w:rPr>
      </w:pPr>
    </w:p>
    <w:p w14:paraId="612B385B" w14:textId="77777777" w:rsidR="00F81AD5" w:rsidRPr="00EE3754" w:rsidRDefault="00F81AD5" w:rsidP="00F81AD5">
      <w:pPr>
        <w:rPr>
          <w:rFonts w:ascii="Times New Roman" w:hAnsi="Times New Roman" w:cs="Times New Roman"/>
        </w:rPr>
      </w:pPr>
    </w:p>
    <w:p w14:paraId="521DE502" w14:textId="77777777" w:rsidR="00F81AD5" w:rsidRPr="00EE3754" w:rsidRDefault="00F81AD5" w:rsidP="00F81AD5">
      <w:pPr>
        <w:rPr>
          <w:rFonts w:ascii="Times New Roman" w:hAnsi="Times New Roman" w:cs="Times New Roman"/>
        </w:rPr>
      </w:pPr>
    </w:p>
    <w:p w14:paraId="5FE7516B" w14:textId="77777777" w:rsidR="00F81AD5" w:rsidRPr="00EE3754" w:rsidRDefault="00F81AD5" w:rsidP="00F81AD5">
      <w:pPr>
        <w:rPr>
          <w:rFonts w:ascii="Times New Roman" w:hAnsi="Times New Roman" w:cs="Times New Roman"/>
        </w:rPr>
      </w:pPr>
    </w:p>
    <w:p w14:paraId="482B71F4" w14:textId="77777777" w:rsidR="00F81AD5" w:rsidRPr="00EE3754" w:rsidRDefault="00F81AD5" w:rsidP="00F81AD5">
      <w:pPr>
        <w:rPr>
          <w:rFonts w:ascii="Times New Roman" w:hAnsi="Times New Roman" w:cs="Times New Roman"/>
        </w:rPr>
      </w:pPr>
    </w:p>
    <w:p w14:paraId="45BF6FB0" w14:textId="77777777" w:rsidR="00F81AD5" w:rsidRPr="00EE3754" w:rsidRDefault="00F81AD5" w:rsidP="00F81AD5">
      <w:pPr>
        <w:rPr>
          <w:rFonts w:ascii="Times New Roman" w:hAnsi="Times New Roman" w:cs="Times New Roman"/>
        </w:rPr>
      </w:pPr>
    </w:p>
    <w:p w14:paraId="5C2C88CE" w14:textId="77777777" w:rsidR="00F81AD5" w:rsidRPr="00EE3754" w:rsidRDefault="00F81AD5" w:rsidP="00F81AD5">
      <w:pPr>
        <w:rPr>
          <w:rFonts w:ascii="Times New Roman" w:hAnsi="Times New Roman" w:cs="Times New Roman"/>
        </w:rPr>
      </w:pPr>
    </w:p>
    <w:p w14:paraId="338926D2" w14:textId="77777777" w:rsidR="00F81AD5" w:rsidRPr="00EE3754" w:rsidRDefault="00F81AD5" w:rsidP="00F81AD5">
      <w:pPr>
        <w:rPr>
          <w:rFonts w:ascii="Times New Roman" w:hAnsi="Times New Roman" w:cs="Times New Roman"/>
        </w:rPr>
      </w:pPr>
    </w:p>
    <w:p w14:paraId="1E3FD8BE" w14:textId="6E2B99A7" w:rsidR="00F81AD5" w:rsidRPr="00EE3754" w:rsidRDefault="00571828" w:rsidP="00E70887">
      <w:pPr>
        <w:pStyle w:val="Heading2"/>
        <w:rPr>
          <w:rFonts w:cs="Times New Roman"/>
        </w:rPr>
      </w:pPr>
      <w:bookmarkStart w:id="32" w:name="_Toc357413391"/>
      <w:r w:rsidRPr="00EE3754">
        <w:rPr>
          <w:rFonts w:cs="Times New Roman"/>
        </w:rPr>
        <w:t>4</w:t>
      </w:r>
      <w:r w:rsidR="00F81AD5" w:rsidRPr="00EE3754">
        <w:rPr>
          <w:rFonts w:cs="Times New Roman"/>
        </w:rPr>
        <w:t>.2 Test plan and performance</w:t>
      </w:r>
      <w:bookmarkEnd w:id="32"/>
    </w:p>
    <w:tbl>
      <w:tblPr>
        <w:tblStyle w:val="TableGrid"/>
        <w:tblW w:w="0" w:type="auto"/>
        <w:tblLook w:val="04A0" w:firstRow="1" w:lastRow="0" w:firstColumn="1" w:lastColumn="0" w:noHBand="0" w:noVBand="1"/>
      </w:tblPr>
      <w:tblGrid>
        <w:gridCol w:w="2130"/>
        <w:gridCol w:w="2130"/>
        <w:gridCol w:w="2131"/>
        <w:gridCol w:w="2131"/>
      </w:tblGrid>
      <w:tr w:rsidR="00F81AD5" w:rsidRPr="00EE3754" w14:paraId="7BCAA24A" w14:textId="77777777" w:rsidTr="00F81AD5">
        <w:tc>
          <w:tcPr>
            <w:tcW w:w="2130" w:type="dxa"/>
          </w:tcPr>
          <w:p w14:paraId="126AB79C"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Item to test</w:t>
            </w:r>
          </w:p>
        </w:tc>
        <w:tc>
          <w:tcPr>
            <w:tcW w:w="2130" w:type="dxa"/>
          </w:tcPr>
          <w:p w14:paraId="23129332"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How to test</w:t>
            </w:r>
          </w:p>
        </w:tc>
        <w:tc>
          <w:tcPr>
            <w:tcW w:w="2131" w:type="dxa"/>
          </w:tcPr>
          <w:p w14:paraId="1AA5AF7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Expected Output</w:t>
            </w:r>
          </w:p>
        </w:tc>
        <w:tc>
          <w:tcPr>
            <w:tcW w:w="2131" w:type="dxa"/>
          </w:tcPr>
          <w:p w14:paraId="614A55CE"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Approved?</w:t>
            </w:r>
          </w:p>
        </w:tc>
      </w:tr>
      <w:tr w:rsidR="00F81AD5" w:rsidRPr="00EE3754" w14:paraId="2A99A49C" w14:textId="77777777" w:rsidTr="00F81AD5">
        <w:trPr>
          <w:trHeight w:val="1112"/>
        </w:trPr>
        <w:tc>
          <w:tcPr>
            <w:tcW w:w="2130" w:type="dxa"/>
          </w:tcPr>
          <w:p w14:paraId="27C0E4A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 xml:space="preserve">E.g. </w:t>
            </w:r>
            <w:r w:rsidRPr="00EE3754">
              <w:rPr>
                <w:rFonts w:ascii="Times New Roman" w:hAnsi="Times New Roman" w:cs="Times New Roman"/>
              </w:rPr>
              <w:br/>
              <w:t>Can the system create a new file?</w:t>
            </w:r>
          </w:p>
        </w:tc>
        <w:tc>
          <w:tcPr>
            <w:tcW w:w="2130" w:type="dxa"/>
          </w:tcPr>
          <w:p w14:paraId="2E108035"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Issue command to create new file.</w:t>
            </w:r>
          </w:p>
        </w:tc>
        <w:tc>
          <w:tcPr>
            <w:tcW w:w="2131" w:type="dxa"/>
          </w:tcPr>
          <w:p w14:paraId="4A134B2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New file is created</w:t>
            </w:r>
          </w:p>
        </w:tc>
        <w:tc>
          <w:tcPr>
            <w:tcW w:w="2131" w:type="dxa"/>
          </w:tcPr>
          <w:p w14:paraId="61378942"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No</w:t>
            </w:r>
          </w:p>
        </w:tc>
      </w:tr>
      <w:tr w:rsidR="00F81AD5" w:rsidRPr="00EE3754" w14:paraId="10C16B4D" w14:textId="77777777" w:rsidTr="00F81AD5">
        <w:trPr>
          <w:trHeight w:val="1676"/>
        </w:trPr>
        <w:tc>
          <w:tcPr>
            <w:tcW w:w="2130" w:type="dxa"/>
          </w:tcPr>
          <w:p w14:paraId="634CC345"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Can the system save a file?</w:t>
            </w:r>
          </w:p>
        </w:tc>
        <w:tc>
          <w:tcPr>
            <w:tcW w:w="2130" w:type="dxa"/>
          </w:tcPr>
          <w:p w14:paraId="12EC1CAA"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Issue command to save progress to a file or saving a file to a file system.</w:t>
            </w:r>
          </w:p>
        </w:tc>
        <w:tc>
          <w:tcPr>
            <w:tcW w:w="2131" w:type="dxa"/>
          </w:tcPr>
          <w:p w14:paraId="07145D22"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Users’ progress is saved to a file or file is saved to the file system.</w:t>
            </w:r>
          </w:p>
        </w:tc>
        <w:tc>
          <w:tcPr>
            <w:tcW w:w="2131" w:type="dxa"/>
          </w:tcPr>
          <w:p w14:paraId="33459DB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No</w:t>
            </w:r>
          </w:p>
        </w:tc>
      </w:tr>
      <w:tr w:rsidR="00F81AD5" w:rsidRPr="00EE3754" w14:paraId="2F542368" w14:textId="77777777" w:rsidTr="00F81AD5">
        <w:trPr>
          <w:trHeight w:val="1676"/>
        </w:trPr>
        <w:tc>
          <w:tcPr>
            <w:tcW w:w="2130" w:type="dxa"/>
          </w:tcPr>
          <w:p w14:paraId="673E245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Can the system capture voice commands?</w:t>
            </w:r>
          </w:p>
        </w:tc>
        <w:tc>
          <w:tcPr>
            <w:tcW w:w="2130" w:type="dxa"/>
          </w:tcPr>
          <w:p w14:paraId="56040BDE"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User issues voice commands and have the system capture the issued voice command.</w:t>
            </w:r>
          </w:p>
        </w:tc>
        <w:tc>
          <w:tcPr>
            <w:tcW w:w="2131" w:type="dxa"/>
          </w:tcPr>
          <w:p w14:paraId="744838A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Transcribed text corresponding to the issued voice command.</w:t>
            </w:r>
          </w:p>
        </w:tc>
        <w:tc>
          <w:tcPr>
            <w:tcW w:w="2131" w:type="dxa"/>
          </w:tcPr>
          <w:p w14:paraId="11B3872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Yes</w:t>
            </w:r>
          </w:p>
        </w:tc>
      </w:tr>
      <w:tr w:rsidR="00F81AD5" w:rsidRPr="00EE3754" w14:paraId="2014A1BB" w14:textId="77777777" w:rsidTr="00F81AD5">
        <w:trPr>
          <w:trHeight w:val="1676"/>
        </w:trPr>
        <w:tc>
          <w:tcPr>
            <w:tcW w:w="2130" w:type="dxa"/>
          </w:tcPr>
          <w:p w14:paraId="49DF108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Does the system issue correct textual syntax?</w:t>
            </w:r>
          </w:p>
        </w:tc>
        <w:tc>
          <w:tcPr>
            <w:tcW w:w="2130" w:type="dxa"/>
          </w:tcPr>
          <w:p w14:paraId="0D897997"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Map the transcribed text with the contents of the prepared dictionary.</w:t>
            </w:r>
          </w:p>
        </w:tc>
        <w:tc>
          <w:tcPr>
            <w:tcW w:w="2131" w:type="dxa"/>
          </w:tcPr>
          <w:p w14:paraId="6E0A3CF7"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Insertion of the proper HTML syntax match.</w:t>
            </w:r>
          </w:p>
        </w:tc>
        <w:tc>
          <w:tcPr>
            <w:tcW w:w="2131" w:type="dxa"/>
          </w:tcPr>
          <w:p w14:paraId="19D1C8E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Yes</w:t>
            </w:r>
          </w:p>
        </w:tc>
      </w:tr>
      <w:tr w:rsidR="00F81AD5" w:rsidRPr="00EE3754" w14:paraId="3C353AF9" w14:textId="77777777" w:rsidTr="00F81AD5">
        <w:trPr>
          <w:trHeight w:val="1676"/>
        </w:trPr>
        <w:tc>
          <w:tcPr>
            <w:tcW w:w="2130" w:type="dxa"/>
          </w:tcPr>
          <w:p w14:paraId="528D40AC" w14:textId="53439B12" w:rsidR="00F81AD5" w:rsidRPr="00EE3754" w:rsidRDefault="00F81AD5" w:rsidP="00F81AD5">
            <w:pPr>
              <w:rPr>
                <w:rFonts w:ascii="Times New Roman" w:hAnsi="Times New Roman" w:cs="Times New Roman"/>
              </w:rPr>
            </w:pPr>
            <w:r w:rsidRPr="00EE3754">
              <w:rPr>
                <w:rFonts w:ascii="Times New Roman" w:hAnsi="Times New Roman" w:cs="Times New Roman"/>
              </w:rPr>
              <w:t xml:space="preserve">Does the system make auto </w:t>
            </w:r>
            <w:r w:rsidR="002A25A3">
              <w:rPr>
                <w:rFonts w:ascii="Times New Roman" w:hAnsi="Times New Roman" w:cs="Times New Roman"/>
              </w:rPr>
              <w:t xml:space="preserve">code </w:t>
            </w:r>
            <w:r w:rsidRPr="00EE3754">
              <w:rPr>
                <w:rFonts w:ascii="Times New Roman" w:hAnsi="Times New Roman" w:cs="Times New Roman"/>
              </w:rPr>
              <w:t>completions?</w:t>
            </w:r>
          </w:p>
        </w:tc>
        <w:tc>
          <w:tcPr>
            <w:tcW w:w="2130" w:type="dxa"/>
          </w:tcPr>
          <w:p w14:paraId="0FF6FA1A" w14:textId="2F9070C9" w:rsidR="00F81AD5" w:rsidRPr="00EE3754" w:rsidRDefault="002A25A3" w:rsidP="00F81AD5">
            <w:pPr>
              <w:rPr>
                <w:rFonts w:ascii="Times New Roman" w:hAnsi="Times New Roman" w:cs="Times New Roman"/>
              </w:rPr>
            </w:pPr>
            <w:r>
              <w:rPr>
                <w:rFonts w:ascii="Times New Roman" w:hAnsi="Times New Roman" w:cs="Times New Roman"/>
              </w:rPr>
              <w:t>Issue a coding command</w:t>
            </w:r>
          </w:p>
        </w:tc>
        <w:tc>
          <w:tcPr>
            <w:tcW w:w="2131" w:type="dxa"/>
          </w:tcPr>
          <w:p w14:paraId="10E57557" w14:textId="63A0E963" w:rsidR="00F81AD5" w:rsidRPr="00EE3754" w:rsidRDefault="002A25A3" w:rsidP="00F81AD5">
            <w:pPr>
              <w:rPr>
                <w:rFonts w:ascii="Times New Roman" w:hAnsi="Times New Roman" w:cs="Times New Roman"/>
              </w:rPr>
            </w:pPr>
            <w:r>
              <w:rPr>
                <w:rFonts w:ascii="Times New Roman" w:hAnsi="Times New Roman" w:cs="Times New Roman"/>
              </w:rPr>
              <w:t>Completed HTML code segment</w:t>
            </w:r>
          </w:p>
        </w:tc>
        <w:tc>
          <w:tcPr>
            <w:tcW w:w="2131" w:type="dxa"/>
          </w:tcPr>
          <w:p w14:paraId="4DD33F6E" w14:textId="2F2671BA" w:rsidR="00F81AD5" w:rsidRPr="00EE3754" w:rsidRDefault="002A25A3" w:rsidP="00F81AD5">
            <w:pPr>
              <w:rPr>
                <w:rFonts w:ascii="Times New Roman" w:hAnsi="Times New Roman" w:cs="Times New Roman"/>
              </w:rPr>
            </w:pPr>
            <w:r>
              <w:rPr>
                <w:rFonts w:ascii="Times New Roman" w:hAnsi="Times New Roman" w:cs="Times New Roman"/>
              </w:rPr>
              <w:t>Yes</w:t>
            </w:r>
          </w:p>
        </w:tc>
      </w:tr>
      <w:tr w:rsidR="00F81AD5" w:rsidRPr="00EE3754" w14:paraId="0C43AB14" w14:textId="77777777" w:rsidTr="00F81AD5">
        <w:trPr>
          <w:trHeight w:val="1676"/>
        </w:trPr>
        <w:tc>
          <w:tcPr>
            <w:tcW w:w="2130" w:type="dxa"/>
          </w:tcPr>
          <w:p w14:paraId="61243E6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Does the system support highlighting code?</w:t>
            </w:r>
          </w:p>
        </w:tc>
        <w:tc>
          <w:tcPr>
            <w:tcW w:w="2130" w:type="dxa"/>
          </w:tcPr>
          <w:p w14:paraId="467A7DA9" w14:textId="3B14BC30" w:rsidR="00F81AD5" w:rsidRPr="00EE3754" w:rsidRDefault="00E43966" w:rsidP="00F81AD5">
            <w:pPr>
              <w:rPr>
                <w:rFonts w:ascii="Times New Roman" w:hAnsi="Times New Roman" w:cs="Times New Roman"/>
              </w:rPr>
            </w:pPr>
            <w:r>
              <w:rPr>
                <w:rFonts w:ascii="Times New Roman" w:hAnsi="Times New Roman" w:cs="Times New Roman"/>
              </w:rPr>
              <w:t>Issue command to highlight code segment</w:t>
            </w:r>
          </w:p>
        </w:tc>
        <w:tc>
          <w:tcPr>
            <w:tcW w:w="2131" w:type="dxa"/>
          </w:tcPr>
          <w:p w14:paraId="6433957B" w14:textId="34031ED2" w:rsidR="00F81AD5" w:rsidRPr="00EE3754" w:rsidRDefault="00E43966" w:rsidP="00F81AD5">
            <w:pPr>
              <w:rPr>
                <w:rFonts w:ascii="Times New Roman" w:hAnsi="Times New Roman" w:cs="Times New Roman"/>
              </w:rPr>
            </w:pPr>
            <w:r>
              <w:rPr>
                <w:rFonts w:ascii="Times New Roman" w:hAnsi="Times New Roman" w:cs="Times New Roman"/>
              </w:rPr>
              <w:t>HTML code segment highlighted</w:t>
            </w:r>
          </w:p>
        </w:tc>
        <w:tc>
          <w:tcPr>
            <w:tcW w:w="2131" w:type="dxa"/>
          </w:tcPr>
          <w:p w14:paraId="29FA8EC3" w14:textId="6CB18163" w:rsidR="00F81AD5" w:rsidRPr="00EE3754" w:rsidRDefault="00E43966" w:rsidP="00F81AD5">
            <w:pPr>
              <w:rPr>
                <w:rFonts w:ascii="Times New Roman" w:hAnsi="Times New Roman" w:cs="Times New Roman"/>
              </w:rPr>
            </w:pPr>
            <w:r>
              <w:rPr>
                <w:rFonts w:ascii="Times New Roman" w:hAnsi="Times New Roman" w:cs="Times New Roman"/>
              </w:rPr>
              <w:t>No</w:t>
            </w:r>
          </w:p>
        </w:tc>
      </w:tr>
      <w:tr w:rsidR="00F81AD5" w:rsidRPr="00EE3754" w14:paraId="48EB4319" w14:textId="77777777" w:rsidTr="00F81AD5">
        <w:trPr>
          <w:trHeight w:val="1676"/>
        </w:trPr>
        <w:tc>
          <w:tcPr>
            <w:tcW w:w="2130" w:type="dxa"/>
          </w:tcPr>
          <w:p w14:paraId="1B06E8B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Does the system delete the specified code?</w:t>
            </w:r>
          </w:p>
        </w:tc>
        <w:tc>
          <w:tcPr>
            <w:tcW w:w="2130" w:type="dxa"/>
          </w:tcPr>
          <w:p w14:paraId="731BAFFD" w14:textId="76C232BB" w:rsidR="00F81AD5" w:rsidRPr="00EE3754" w:rsidRDefault="00E43966" w:rsidP="00F81AD5">
            <w:pPr>
              <w:rPr>
                <w:rFonts w:ascii="Times New Roman" w:hAnsi="Times New Roman" w:cs="Times New Roman"/>
              </w:rPr>
            </w:pPr>
            <w:r>
              <w:rPr>
                <w:rFonts w:ascii="Times New Roman" w:hAnsi="Times New Roman" w:cs="Times New Roman"/>
              </w:rPr>
              <w:t>Issue command to delete a code segment</w:t>
            </w:r>
          </w:p>
        </w:tc>
        <w:tc>
          <w:tcPr>
            <w:tcW w:w="2131" w:type="dxa"/>
          </w:tcPr>
          <w:p w14:paraId="083B7D7E" w14:textId="45944D63" w:rsidR="00F81AD5" w:rsidRPr="00EE3754" w:rsidRDefault="00E43966" w:rsidP="00F81AD5">
            <w:pPr>
              <w:rPr>
                <w:rFonts w:ascii="Times New Roman" w:hAnsi="Times New Roman" w:cs="Times New Roman"/>
              </w:rPr>
            </w:pPr>
            <w:r>
              <w:rPr>
                <w:rFonts w:ascii="Times New Roman" w:hAnsi="Times New Roman" w:cs="Times New Roman"/>
              </w:rPr>
              <w:t>HTML code segment deleted</w:t>
            </w:r>
          </w:p>
        </w:tc>
        <w:tc>
          <w:tcPr>
            <w:tcW w:w="2131" w:type="dxa"/>
          </w:tcPr>
          <w:p w14:paraId="6D49F28F" w14:textId="5BAD7ADE" w:rsidR="00F81AD5" w:rsidRPr="00EE3754" w:rsidRDefault="00E43966" w:rsidP="00F81AD5">
            <w:pPr>
              <w:rPr>
                <w:rFonts w:ascii="Times New Roman" w:hAnsi="Times New Roman" w:cs="Times New Roman"/>
              </w:rPr>
            </w:pPr>
            <w:r>
              <w:rPr>
                <w:rFonts w:ascii="Times New Roman" w:hAnsi="Times New Roman" w:cs="Times New Roman"/>
              </w:rPr>
              <w:t>No</w:t>
            </w:r>
          </w:p>
        </w:tc>
      </w:tr>
      <w:tr w:rsidR="00F81AD5" w:rsidRPr="00EE3754" w14:paraId="1A7D7324" w14:textId="77777777" w:rsidTr="00F81AD5">
        <w:trPr>
          <w:trHeight w:val="1676"/>
        </w:trPr>
        <w:tc>
          <w:tcPr>
            <w:tcW w:w="2130" w:type="dxa"/>
          </w:tcPr>
          <w:p w14:paraId="0479E65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Can the system load web pages in the browser?</w:t>
            </w:r>
          </w:p>
        </w:tc>
        <w:tc>
          <w:tcPr>
            <w:tcW w:w="2130" w:type="dxa"/>
          </w:tcPr>
          <w:p w14:paraId="538612F6" w14:textId="6569AA00" w:rsidR="00F81AD5" w:rsidRPr="00EE3754" w:rsidRDefault="00E43966" w:rsidP="00F81AD5">
            <w:pPr>
              <w:rPr>
                <w:rFonts w:ascii="Times New Roman" w:hAnsi="Times New Roman" w:cs="Times New Roman"/>
              </w:rPr>
            </w:pPr>
            <w:r>
              <w:rPr>
                <w:rFonts w:ascii="Times New Roman" w:hAnsi="Times New Roman" w:cs="Times New Roman"/>
              </w:rPr>
              <w:t>Issue command to run the profile files in the browser</w:t>
            </w:r>
          </w:p>
        </w:tc>
        <w:tc>
          <w:tcPr>
            <w:tcW w:w="2131" w:type="dxa"/>
          </w:tcPr>
          <w:p w14:paraId="5992372A" w14:textId="21ABB671" w:rsidR="00F81AD5" w:rsidRPr="00EE3754" w:rsidRDefault="00E43966" w:rsidP="00F81AD5">
            <w:pPr>
              <w:rPr>
                <w:rFonts w:ascii="Times New Roman" w:hAnsi="Times New Roman" w:cs="Times New Roman"/>
              </w:rPr>
            </w:pPr>
            <w:r>
              <w:rPr>
                <w:rFonts w:ascii="Times New Roman" w:hAnsi="Times New Roman" w:cs="Times New Roman"/>
              </w:rPr>
              <w:t>Web page running in the browser</w:t>
            </w:r>
          </w:p>
        </w:tc>
        <w:tc>
          <w:tcPr>
            <w:tcW w:w="2131" w:type="dxa"/>
          </w:tcPr>
          <w:p w14:paraId="595B3141" w14:textId="5382CADE" w:rsidR="00F81AD5" w:rsidRPr="00EE3754" w:rsidRDefault="00E43966" w:rsidP="00E70887">
            <w:pPr>
              <w:keepNext/>
              <w:rPr>
                <w:rFonts w:ascii="Times New Roman" w:hAnsi="Times New Roman" w:cs="Times New Roman"/>
              </w:rPr>
            </w:pPr>
            <w:r>
              <w:rPr>
                <w:rFonts w:ascii="Times New Roman" w:hAnsi="Times New Roman" w:cs="Times New Roman"/>
              </w:rPr>
              <w:t>No</w:t>
            </w:r>
          </w:p>
        </w:tc>
      </w:tr>
    </w:tbl>
    <w:p w14:paraId="59B6EE77" w14:textId="2C92CE05" w:rsidR="00F81AD5" w:rsidRPr="00EE3754" w:rsidRDefault="00E70887" w:rsidP="00E70887">
      <w:pPr>
        <w:pStyle w:val="Caption"/>
        <w:rPr>
          <w:rFonts w:ascii="Times New Roman" w:hAnsi="Times New Roman" w:cs="Times New Roman"/>
        </w:rPr>
      </w:pPr>
      <w:bookmarkStart w:id="33" w:name="_Toc357420045"/>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3</w:t>
      </w:r>
      <w:r w:rsidR="00C32F55">
        <w:rPr>
          <w:rFonts w:ascii="Times New Roman" w:hAnsi="Times New Roman" w:cs="Times New Roman"/>
        </w:rPr>
        <w:fldChar w:fldCharType="end"/>
      </w:r>
      <w:r w:rsidRPr="00EE3754">
        <w:rPr>
          <w:rFonts w:ascii="Times New Roman" w:hAnsi="Times New Roman" w:cs="Times New Roman"/>
        </w:rPr>
        <w:t>: Test plan and performance</w:t>
      </w:r>
      <w:bookmarkEnd w:id="33"/>
    </w:p>
    <w:p w14:paraId="59E72285" w14:textId="7E06611C" w:rsidR="00F81AD5" w:rsidRPr="00EE3754" w:rsidRDefault="00571828" w:rsidP="00F81AD5">
      <w:pPr>
        <w:pStyle w:val="Heading3"/>
        <w:rPr>
          <w:rFonts w:ascii="Times New Roman" w:hAnsi="Times New Roman" w:cs="Times New Roman"/>
        </w:rPr>
      </w:pPr>
      <w:bookmarkStart w:id="34" w:name="_Toc357413392"/>
      <w:r w:rsidRPr="00EE3754">
        <w:rPr>
          <w:rFonts w:ascii="Times New Roman" w:hAnsi="Times New Roman" w:cs="Times New Roman"/>
        </w:rPr>
        <w:lastRenderedPageBreak/>
        <w:t>4</w:t>
      </w:r>
      <w:r w:rsidR="00F81AD5" w:rsidRPr="00EE3754">
        <w:rPr>
          <w:rFonts w:ascii="Times New Roman" w:hAnsi="Times New Roman" w:cs="Times New Roman"/>
        </w:rPr>
        <w:t>.2.1 Test objective</w:t>
      </w:r>
      <w:bookmarkEnd w:id="34"/>
    </w:p>
    <w:p w14:paraId="1324399C"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Testing was done to discover defects, which may be found while developing the system, to gain confidence in the levels of quality, to make sure, that all user needs are satisfied and to finally prevent defects. A sequence of steps were followed that is say; launching the application, provide some test case data, then verify whether the anticipated results are obtained.</w:t>
      </w:r>
    </w:p>
    <w:p w14:paraId="6FC2E1B9" w14:textId="06C157E7" w:rsidR="00F81AD5" w:rsidRPr="00EE3754" w:rsidRDefault="00571828" w:rsidP="00F81AD5">
      <w:pPr>
        <w:pStyle w:val="Heading3"/>
        <w:rPr>
          <w:rFonts w:ascii="Times New Roman" w:hAnsi="Times New Roman" w:cs="Times New Roman"/>
        </w:rPr>
      </w:pPr>
      <w:bookmarkStart w:id="35" w:name="_Toc357413393"/>
      <w:r w:rsidRPr="00EE3754">
        <w:rPr>
          <w:rFonts w:ascii="Times New Roman" w:hAnsi="Times New Roman" w:cs="Times New Roman"/>
        </w:rPr>
        <w:t>4</w:t>
      </w:r>
      <w:r w:rsidR="00F81AD5" w:rsidRPr="00EE3754">
        <w:rPr>
          <w:rFonts w:ascii="Times New Roman" w:hAnsi="Times New Roman" w:cs="Times New Roman"/>
        </w:rPr>
        <w:t>.2.2 Relevancy of tests</w:t>
      </w:r>
      <w:bookmarkEnd w:id="35"/>
    </w:p>
    <w:p w14:paraId="225A5E0F"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 xml:space="preserve">The tests helped to ensure that user requirements are met that is to say the users can operate without any complaints. </w:t>
      </w:r>
    </w:p>
    <w:p w14:paraId="7FD735FE" w14:textId="77777777" w:rsidR="00F81AD5" w:rsidRPr="002A25A3" w:rsidRDefault="00F81AD5" w:rsidP="002A25A3">
      <w:pPr>
        <w:jc w:val="both"/>
        <w:rPr>
          <w:rFonts w:ascii="Times New Roman" w:hAnsi="Times New Roman" w:cs="Times New Roman"/>
        </w:rPr>
      </w:pPr>
    </w:p>
    <w:p w14:paraId="7E3F5B96"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They helped to discover errors in the system since a number of defects were reported per test case.</w:t>
      </w:r>
    </w:p>
    <w:p w14:paraId="5FA995AE" w14:textId="77777777" w:rsidR="00F81AD5" w:rsidRPr="002A25A3" w:rsidRDefault="00F81AD5" w:rsidP="002A25A3">
      <w:pPr>
        <w:jc w:val="both"/>
        <w:rPr>
          <w:rFonts w:ascii="Times New Roman" w:hAnsi="Times New Roman" w:cs="Times New Roman"/>
        </w:rPr>
      </w:pPr>
    </w:p>
    <w:p w14:paraId="07E02EB9"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Tests helped to prevent defects or faults that may easily occur.</w:t>
      </w:r>
    </w:p>
    <w:p w14:paraId="3E6D2202" w14:textId="77777777" w:rsidR="00F81AD5" w:rsidRPr="002A25A3" w:rsidRDefault="00F81AD5" w:rsidP="002A25A3">
      <w:pPr>
        <w:rPr>
          <w:rFonts w:ascii="Times New Roman" w:hAnsi="Times New Roman" w:cs="Times New Roman"/>
        </w:rPr>
      </w:pPr>
    </w:p>
    <w:p w14:paraId="7BBE8668"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The tests enabled quality enhancement as most defects were identified and fixed before the system is released for production stage.</w:t>
      </w:r>
    </w:p>
    <w:p w14:paraId="57374242" w14:textId="754C5102" w:rsidR="00F81AD5" w:rsidRPr="00EE3754" w:rsidRDefault="00571828" w:rsidP="00F81AD5">
      <w:pPr>
        <w:pStyle w:val="Heading3"/>
        <w:rPr>
          <w:rFonts w:ascii="Times New Roman" w:hAnsi="Times New Roman" w:cs="Times New Roman"/>
        </w:rPr>
      </w:pPr>
      <w:bookmarkStart w:id="36" w:name="_Toc357413394"/>
      <w:r w:rsidRPr="00EE3754">
        <w:rPr>
          <w:rFonts w:ascii="Times New Roman" w:hAnsi="Times New Roman" w:cs="Times New Roman"/>
        </w:rPr>
        <w:t>4</w:t>
      </w:r>
      <w:r w:rsidR="00F81AD5" w:rsidRPr="00EE3754">
        <w:rPr>
          <w:rFonts w:ascii="Times New Roman" w:hAnsi="Times New Roman" w:cs="Times New Roman"/>
        </w:rPr>
        <w:t>.2.3 Scope of tests</w:t>
      </w:r>
      <w:bookmarkEnd w:id="36"/>
    </w:p>
    <w:p w14:paraId="7DF5CF31"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Component level. Testing was done on different components of the project to ensure that the system requirement specification are satisfied that is to say a good test coverage was done to test the application completely.</w:t>
      </w:r>
    </w:p>
    <w:p w14:paraId="5A1A763F" w14:textId="77777777" w:rsidR="00F81AD5" w:rsidRPr="002A25A3" w:rsidRDefault="00F81AD5" w:rsidP="002A25A3">
      <w:pPr>
        <w:rPr>
          <w:rFonts w:ascii="Times New Roman" w:hAnsi="Times New Roman" w:cs="Times New Roman"/>
        </w:rPr>
      </w:pPr>
    </w:p>
    <w:p w14:paraId="44373B02"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Volume. All the projects’ components and corresponding features for example classes, method functions and their respective variables were tested to ensure that proper functionality of a given component is delivered.</w:t>
      </w:r>
    </w:p>
    <w:p w14:paraId="15DF99B1" w14:textId="454B308F" w:rsidR="00F81AD5" w:rsidRPr="00EE3754" w:rsidRDefault="00571828" w:rsidP="00F81AD5">
      <w:pPr>
        <w:pStyle w:val="Heading3"/>
        <w:rPr>
          <w:rFonts w:ascii="Times New Roman" w:hAnsi="Times New Roman" w:cs="Times New Roman"/>
        </w:rPr>
      </w:pPr>
      <w:bookmarkStart w:id="37" w:name="_Toc357413395"/>
      <w:r w:rsidRPr="00EE3754">
        <w:rPr>
          <w:rFonts w:ascii="Times New Roman" w:hAnsi="Times New Roman" w:cs="Times New Roman"/>
        </w:rPr>
        <w:t>4</w:t>
      </w:r>
      <w:r w:rsidR="00F81AD5" w:rsidRPr="00EE3754">
        <w:rPr>
          <w:rFonts w:ascii="Times New Roman" w:hAnsi="Times New Roman" w:cs="Times New Roman"/>
        </w:rPr>
        <w:t>.2.4 Level of tests</w:t>
      </w:r>
      <w:bookmarkEnd w:id="37"/>
    </w:p>
    <w:p w14:paraId="3E17C63C"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b/>
        </w:rPr>
        <w:t xml:space="preserve">Component testing. </w:t>
      </w:r>
      <w:r w:rsidRPr="00EE3754">
        <w:rPr>
          <w:rFonts w:ascii="Times New Roman" w:hAnsi="Times New Roman" w:cs="Times New Roman"/>
        </w:rPr>
        <w:t>The project had all its components including; voice recognizer, transcriber, syntax parser, and bot tested in isolation. This helped to identify the residual defects in each of the components and have them removed before they can be integrate as a whole.</w:t>
      </w:r>
    </w:p>
    <w:p w14:paraId="311CC8B6" w14:textId="77777777" w:rsidR="00F81AD5" w:rsidRPr="002A25A3" w:rsidRDefault="00F81AD5" w:rsidP="002A25A3">
      <w:pPr>
        <w:jc w:val="both"/>
        <w:rPr>
          <w:rFonts w:ascii="Times New Roman" w:hAnsi="Times New Roman" w:cs="Times New Roman"/>
        </w:rPr>
      </w:pPr>
    </w:p>
    <w:p w14:paraId="384CAA96"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b/>
        </w:rPr>
        <w:t>Integration testing.</w:t>
      </w:r>
      <w:r w:rsidRPr="00EE3754">
        <w:rPr>
          <w:rFonts w:ascii="Times New Roman" w:hAnsi="Times New Roman" w:cs="Times New Roman"/>
        </w:rPr>
        <w:t xml:space="preserve"> The project had all its components combined together as a whole after each and every component had been tested. This ensured that the components are grouped into an aggregate delivering output as an integrated system ready for system testing.</w:t>
      </w:r>
    </w:p>
    <w:p w14:paraId="7039065E" w14:textId="77777777" w:rsidR="00F81AD5" w:rsidRPr="002A25A3" w:rsidRDefault="00F81AD5" w:rsidP="002A25A3">
      <w:pPr>
        <w:rPr>
          <w:rFonts w:ascii="Times New Roman" w:hAnsi="Times New Roman" w:cs="Times New Roman"/>
        </w:rPr>
      </w:pPr>
    </w:p>
    <w:p w14:paraId="528C8C06" w14:textId="365ADEAE" w:rsidR="0023045D" w:rsidRPr="00EE3754" w:rsidRDefault="00F81AD5" w:rsidP="002A25A3">
      <w:pPr>
        <w:jc w:val="both"/>
        <w:rPr>
          <w:rFonts w:ascii="Times New Roman" w:hAnsi="Times New Roman" w:cs="Times New Roman"/>
        </w:rPr>
      </w:pPr>
      <w:r w:rsidRPr="00EE3754">
        <w:rPr>
          <w:rFonts w:ascii="Times New Roman" w:hAnsi="Times New Roman" w:cs="Times New Roman"/>
          <w:b/>
        </w:rPr>
        <w:t>System testing.</w:t>
      </w:r>
      <w:r w:rsidRPr="00EE3754">
        <w:rPr>
          <w:rFonts w:ascii="Times New Roman" w:hAnsi="Times New Roman" w:cs="Times New Roman"/>
        </w:rPr>
        <w:t xml:space="preserve"> For system acceptance, various test were carried out to ensure that the requ</w:t>
      </w:r>
      <w:r w:rsidR="002A25A3">
        <w:rPr>
          <w:rFonts w:ascii="Times New Roman" w:hAnsi="Times New Roman" w:cs="Times New Roman"/>
        </w:rPr>
        <w:t>irements specifications are met.</w:t>
      </w:r>
    </w:p>
    <w:p w14:paraId="465037F1" w14:textId="4828ABFA" w:rsidR="00F81AD5" w:rsidRPr="00EE3754" w:rsidRDefault="00571828" w:rsidP="00F81AD5">
      <w:pPr>
        <w:pStyle w:val="Heading3"/>
        <w:rPr>
          <w:rFonts w:ascii="Times New Roman" w:hAnsi="Times New Roman" w:cs="Times New Roman"/>
        </w:rPr>
      </w:pPr>
      <w:bookmarkStart w:id="38" w:name="_Toc357413396"/>
      <w:r w:rsidRPr="00EE3754">
        <w:rPr>
          <w:rFonts w:ascii="Times New Roman" w:hAnsi="Times New Roman" w:cs="Times New Roman"/>
        </w:rPr>
        <w:t>4</w:t>
      </w:r>
      <w:r w:rsidR="00F81AD5" w:rsidRPr="00EE3754">
        <w:rPr>
          <w:rFonts w:ascii="Times New Roman" w:hAnsi="Times New Roman" w:cs="Times New Roman"/>
        </w:rPr>
        <w:t>.2.5 Types of tests</w:t>
      </w:r>
      <w:bookmarkEnd w:id="38"/>
    </w:p>
    <w:p w14:paraId="0E7EF56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Functionality. The product functions such as capturing user voice input, creating a file, opening a file, saving to a file, setting preferences, reporting errors and messages to the user, highlighting code segments, deletion of code segments, code segments auto completion were tested against to check whether they were implemented to completion.</w:t>
      </w:r>
    </w:p>
    <w:p w14:paraId="3798B2D4" w14:textId="77777777" w:rsidR="00F81AD5" w:rsidRPr="002A25A3" w:rsidRDefault="00F81AD5" w:rsidP="002A25A3">
      <w:pPr>
        <w:jc w:val="both"/>
        <w:rPr>
          <w:rFonts w:ascii="Times New Roman" w:hAnsi="Times New Roman" w:cs="Times New Roman"/>
        </w:rPr>
      </w:pPr>
    </w:p>
    <w:p w14:paraId="485E9FAA" w14:textId="7BBC629C" w:rsidR="00F81AD5" w:rsidRPr="002A25A3" w:rsidRDefault="00F81AD5" w:rsidP="002A25A3">
      <w:pPr>
        <w:jc w:val="both"/>
        <w:rPr>
          <w:rFonts w:ascii="Times New Roman" w:hAnsi="Times New Roman" w:cs="Times New Roman"/>
        </w:rPr>
      </w:pPr>
      <w:r w:rsidRPr="00EE3754">
        <w:rPr>
          <w:rFonts w:ascii="Times New Roman" w:hAnsi="Times New Roman" w:cs="Times New Roman"/>
        </w:rPr>
        <w:t>Boundaries. The use of the XCoder application was tested against the input value in can accept to ensure conformance of the system to the specified scope of accepting only HTML language tags, preferences commands and alternatives such as clicks.</w:t>
      </w:r>
    </w:p>
    <w:p w14:paraId="6FAA6CB9" w14:textId="021C23D4" w:rsidR="00E70887" w:rsidRPr="00EE3754" w:rsidRDefault="00F81AD5" w:rsidP="002A25A3">
      <w:pPr>
        <w:jc w:val="both"/>
        <w:rPr>
          <w:rFonts w:ascii="Times New Roman" w:hAnsi="Times New Roman" w:cs="Times New Roman"/>
        </w:rPr>
      </w:pPr>
      <w:r w:rsidRPr="00EE3754">
        <w:rPr>
          <w:rFonts w:ascii="Times New Roman" w:hAnsi="Times New Roman" w:cs="Times New Roman"/>
        </w:rPr>
        <w:lastRenderedPageBreak/>
        <w:t>Usability. User friendliness was checked and appl</w:t>
      </w:r>
      <w:r w:rsidR="002A25A3">
        <w:rPr>
          <w:rFonts w:ascii="Times New Roman" w:hAnsi="Times New Roman" w:cs="Times New Roman"/>
        </w:rPr>
        <w:t xml:space="preserve">ication flow was tested to </w:t>
      </w:r>
      <w:r w:rsidRPr="00EE3754">
        <w:rPr>
          <w:rFonts w:ascii="Times New Roman" w:hAnsi="Times New Roman" w:cs="Times New Roman"/>
        </w:rPr>
        <w:t xml:space="preserve">ensure that new users could understand the application easily that is to say proper user manual was provided for whenever a user would like to consult it. </w:t>
      </w:r>
    </w:p>
    <w:p w14:paraId="6CA78262" w14:textId="77777777" w:rsidR="00F81AD5" w:rsidRPr="00EE3754" w:rsidRDefault="00571828" w:rsidP="00F81AD5">
      <w:pPr>
        <w:pStyle w:val="Heading3"/>
        <w:rPr>
          <w:rFonts w:ascii="Times New Roman" w:hAnsi="Times New Roman" w:cs="Times New Roman"/>
        </w:rPr>
      </w:pPr>
      <w:bookmarkStart w:id="39" w:name="_Toc357413397"/>
      <w:r w:rsidRPr="00EE3754">
        <w:rPr>
          <w:rFonts w:ascii="Times New Roman" w:hAnsi="Times New Roman" w:cs="Times New Roman"/>
        </w:rPr>
        <w:t>4</w:t>
      </w:r>
      <w:r w:rsidR="00F81AD5" w:rsidRPr="00EE3754">
        <w:rPr>
          <w:rFonts w:ascii="Times New Roman" w:hAnsi="Times New Roman" w:cs="Times New Roman"/>
        </w:rPr>
        <w:t>.2.6 Sequence of tests</w:t>
      </w:r>
      <w:bookmarkEnd w:id="39"/>
    </w:p>
    <w:p w14:paraId="5E3591C9" w14:textId="77777777" w:rsidR="00571828" w:rsidRPr="00EE3754" w:rsidRDefault="00571828" w:rsidP="00571828">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701"/>
        <w:gridCol w:w="2410"/>
        <w:gridCol w:w="2271"/>
        <w:gridCol w:w="2032"/>
      </w:tblGrid>
      <w:tr w:rsidR="00571828" w:rsidRPr="00EE3754" w14:paraId="45422027" w14:textId="77777777" w:rsidTr="00571828">
        <w:tc>
          <w:tcPr>
            <w:tcW w:w="1701" w:type="dxa"/>
          </w:tcPr>
          <w:p w14:paraId="0E03571B" w14:textId="77777777" w:rsidR="00571828" w:rsidRPr="00EE3754" w:rsidRDefault="00571828" w:rsidP="00571828">
            <w:pPr>
              <w:pStyle w:val="ListParagraph"/>
              <w:ind w:left="0"/>
              <w:rPr>
                <w:rFonts w:ascii="Times New Roman" w:hAnsi="Times New Roman" w:cs="Times New Roman"/>
                <w:b/>
              </w:rPr>
            </w:pPr>
            <w:r w:rsidRPr="00EE3754">
              <w:rPr>
                <w:rFonts w:ascii="Times New Roman" w:hAnsi="Times New Roman" w:cs="Times New Roman"/>
                <w:b/>
              </w:rPr>
              <w:t>Test cases</w:t>
            </w:r>
          </w:p>
        </w:tc>
        <w:tc>
          <w:tcPr>
            <w:tcW w:w="2410" w:type="dxa"/>
          </w:tcPr>
          <w:p w14:paraId="31315DA8" w14:textId="77777777" w:rsidR="00571828" w:rsidRPr="00EE3754" w:rsidRDefault="00571828" w:rsidP="00571828">
            <w:pPr>
              <w:pStyle w:val="ListParagraph"/>
              <w:ind w:left="0"/>
              <w:rPr>
                <w:rFonts w:ascii="Times New Roman" w:hAnsi="Times New Roman" w:cs="Times New Roman"/>
                <w:b/>
              </w:rPr>
            </w:pPr>
            <w:r w:rsidRPr="00EE3754">
              <w:rPr>
                <w:rFonts w:ascii="Times New Roman" w:hAnsi="Times New Roman" w:cs="Times New Roman"/>
                <w:b/>
              </w:rPr>
              <w:t>Test procedure</w:t>
            </w:r>
          </w:p>
        </w:tc>
        <w:tc>
          <w:tcPr>
            <w:tcW w:w="2271" w:type="dxa"/>
          </w:tcPr>
          <w:p w14:paraId="4DE2CE5F" w14:textId="77777777" w:rsidR="00571828" w:rsidRPr="00EE3754" w:rsidRDefault="00571828" w:rsidP="00571828">
            <w:pPr>
              <w:pStyle w:val="ListParagraph"/>
              <w:ind w:left="0"/>
              <w:rPr>
                <w:rFonts w:ascii="Times New Roman" w:hAnsi="Times New Roman" w:cs="Times New Roman"/>
                <w:b/>
              </w:rPr>
            </w:pPr>
            <w:r w:rsidRPr="00EE3754">
              <w:rPr>
                <w:rFonts w:ascii="Times New Roman" w:hAnsi="Times New Roman" w:cs="Times New Roman"/>
                <w:b/>
              </w:rPr>
              <w:t>Test data</w:t>
            </w:r>
          </w:p>
        </w:tc>
        <w:tc>
          <w:tcPr>
            <w:tcW w:w="2032" w:type="dxa"/>
          </w:tcPr>
          <w:p w14:paraId="1113F246" w14:textId="77777777" w:rsidR="00571828" w:rsidRPr="00EE3754" w:rsidRDefault="00571828" w:rsidP="00571828">
            <w:pPr>
              <w:pStyle w:val="ListParagraph"/>
              <w:ind w:left="0"/>
              <w:rPr>
                <w:rFonts w:ascii="Times New Roman" w:hAnsi="Times New Roman" w:cs="Times New Roman"/>
                <w:b/>
              </w:rPr>
            </w:pPr>
            <w:r w:rsidRPr="00EE3754">
              <w:rPr>
                <w:rFonts w:ascii="Times New Roman" w:hAnsi="Times New Roman" w:cs="Times New Roman"/>
                <w:b/>
              </w:rPr>
              <w:t>Expected results</w:t>
            </w:r>
          </w:p>
        </w:tc>
      </w:tr>
      <w:tr w:rsidR="00571828" w:rsidRPr="00EE3754" w14:paraId="04F7893E" w14:textId="77777777" w:rsidTr="00571828">
        <w:trPr>
          <w:trHeight w:val="1260"/>
        </w:trPr>
        <w:tc>
          <w:tcPr>
            <w:tcW w:w="1701" w:type="dxa"/>
          </w:tcPr>
          <w:p w14:paraId="14D83EE7"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Voice capturing</w:t>
            </w:r>
          </w:p>
        </w:tc>
        <w:tc>
          <w:tcPr>
            <w:tcW w:w="2410" w:type="dxa"/>
          </w:tcPr>
          <w:p w14:paraId="46F1E960"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Issues voice commands and check whether the system captures the issued voice command.</w:t>
            </w:r>
          </w:p>
        </w:tc>
        <w:tc>
          <w:tcPr>
            <w:tcW w:w="2271" w:type="dxa"/>
          </w:tcPr>
          <w:p w14:paraId="4992F053"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Voice command</w:t>
            </w:r>
          </w:p>
        </w:tc>
        <w:tc>
          <w:tcPr>
            <w:tcW w:w="2032" w:type="dxa"/>
          </w:tcPr>
          <w:p w14:paraId="251A81F0"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Text corresponding to the issued voice command</w:t>
            </w:r>
          </w:p>
        </w:tc>
      </w:tr>
      <w:tr w:rsidR="00571828" w:rsidRPr="00EE3754" w14:paraId="0E14E26D" w14:textId="77777777" w:rsidTr="00571828">
        <w:trPr>
          <w:trHeight w:val="1260"/>
        </w:trPr>
        <w:tc>
          <w:tcPr>
            <w:tcW w:w="1701" w:type="dxa"/>
          </w:tcPr>
          <w:p w14:paraId="2758B3B7"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File creation</w:t>
            </w:r>
          </w:p>
        </w:tc>
        <w:tc>
          <w:tcPr>
            <w:tcW w:w="2410" w:type="dxa"/>
          </w:tcPr>
          <w:p w14:paraId="10F3430F" w14:textId="4644924E"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Issue create new file command, then specify the file name</w:t>
            </w:r>
          </w:p>
        </w:tc>
        <w:tc>
          <w:tcPr>
            <w:tcW w:w="2271" w:type="dxa"/>
          </w:tcPr>
          <w:p w14:paraId="5F60462D" w14:textId="4E141228"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File name</w:t>
            </w:r>
          </w:p>
        </w:tc>
        <w:tc>
          <w:tcPr>
            <w:tcW w:w="2032" w:type="dxa"/>
          </w:tcPr>
          <w:p w14:paraId="0B71213D" w14:textId="24ABD6C5" w:rsidR="00571828" w:rsidRPr="00EE3754" w:rsidRDefault="00152F0D" w:rsidP="00152F0D">
            <w:pPr>
              <w:pStyle w:val="ListParagraph"/>
              <w:ind w:left="0"/>
              <w:rPr>
                <w:rFonts w:ascii="Times New Roman" w:hAnsi="Times New Roman" w:cs="Times New Roman"/>
              </w:rPr>
            </w:pPr>
            <w:r w:rsidRPr="00EE3754">
              <w:rPr>
                <w:rFonts w:ascii="Times New Roman" w:hAnsi="Times New Roman" w:cs="Times New Roman"/>
              </w:rPr>
              <w:t xml:space="preserve">File name created in XCoder </w:t>
            </w:r>
          </w:p>
        </w:tc>
      </w:tr>
      <w:tr w:rsidR="00571828" w:rsidRPr="00EE3754" w14:paraId="26169AB2" w14:textId="77777777" w:rsidTr="00571828">
        <w:trPr>
          <w:trHeight w:val="1260"/>
        </w:trPr>
        <w:tc>
          <w:tcPr>
            <w:tcW w:w="1701" w:type="dxa"/>
          </w:tcPr>
          <w:p w14:paraId="523F2B17"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Opening a file</w:t>
            </w:r>
          </w:p>
        </w:tc>
        <w:tc>
          <w:tcPr>
            <w:tcW w:w="2410" w:type="dxa"/>
          </w:tcPr>
          <w:p w14:paraId="5C64F3BC" w14:textId="05C97626"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 xml:space="preserve">Issue open file </w:t>
            </w:r>
            <w:r w:rsidRPr="00EE3754">
              <w:rPr>
                <w:rFonts w:ascii="Times New Roman" w:hAnsi="Times New Roman" w:cs="Times New Roman"/>
              </w:rPr>
              <w:br/>
              <w:t>“</w:t>
            </w:r>
            <w:r w:rsidRPr="00EE3754">
              <w:rPr>
                <w:rFonts w:ascii="Times New Roman" w:hAnsi="Times New Roman" w:cs="Times New Roman"/>
                <w:i/>
              </w:rPr>
              <w:t>file name</w:t>
            </w:r>
            <w:r w:rsidRPr="00EE3754">
              <w:rPr>
                <w:rFonts w:ascii="Times New Roman" w:hAnsi="Times New Roman" w:cs="Times New Roman"/>
              </w:rPr>
              <w:t>” command</w:t>
            </w:r>
          </w:p>
        </w:tc>
        <w:tc>
          <w:tcPr>
            <w:tcW w:w="2271" w:type="dxa"/>
          </w:tcPr>
          <w:p w14:paraId="27E76018" w14:textId="1CC641B6"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File name</w:t>
            </w:r>
          </w:p>
        </w:tc>
        <w:tc>
          <w:tcPr>
            <w:tcW w:w="2032" w:type="dxa"/>
          </w:tcPr>
          <w:p w14:paraId="725E48AA" w14:textId="5C1CD8B3" w:rsidR="00571828" w:rsidRPr="00EE3754" w:rsidRDefault="00152F0D" w:rsidP="00152F0D">
            <w:pPr>
              <w:pStyle w:val="ListParagraph"/>
              <w:ind w:left="0"/>
              <w:rPr>
                <w:rFonts w:ascii="Times New Roman" w:hAnsi="Times New Roman" w:cs="Times New Roman"/>
              </w:rPr>
            </w:pPr>
            <w:r w:rsidRPr="00EE3754">
              <w:rPr>
                <w:rFonts w:ascii="Times New Roman" w:hAnsi="Times New Roman" w:cs="Times New Roman"/>
              </w:rPr>
              <w:t xml:space="preserve">File is opened in XCoder </w:t>
            </w:r>
          </w:p>
        </w:tc>
      </w:tr>
      <w:tr w:rsidR="00571828" w:rsidRPr="00EE3754" w14:paraId="68F6E28F" w14:textId="77777777" w:rsidTr="00571828">
        <w:trPr>
          <w:trHeight w:val="1260"/>
        </w:trPr>
        <w:tc>
          <w:tcPr>
            <w:tcW w:w="1701" w:type="dxa"/>
          </w:tcPr>
          <w:p w14:paraId="4C3958BC"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Saving a file</w:t>
            </w:r>
          </w:p>
        </w:tc>
        <w:tc>
          <w:tcPr>
            <w:tcW w:w="2410" w:type="dxa"/>
          </w:tcPr>
          <w:p w14:paraId="4F0DF55E" w14:textId="6BE8FAF3" w:rsidR="00571828" w:rsidRPr="00EE3754" w:rsidRDefault="00152F0D" w:rsidP="00152F0D">
            <w:pPr>
              <w:pStyle w:val="ListParagraph"/>
              <w:ind w:left="0"/>
              <w:rPr>
                <w:rFonts w:ascii="Times New Roman" w:hAnsi="Times New Roman" w:cs="Times New Roman"/>
              </w:rPr>
            </w:pPr>
            <w:r w:rsidRPr="00EE3754">
              <w:rPr>
                <w:rFonts w:ascii="Times New Roman" w:hAnsi="Times New Roman" w:cs="Times New Roman"/>
              </w:rPr>
              <w:t xml:space="preserve">Issue save file </w:t>
            </w:r>
            <w:r w:rsidRPr="00EE3754">
              <w:rPr>
                <w:rFonts w:ascii="Times New Roman" w:hAnsi="Times New Roman" w:cs="Times New Roman"/>
              </w:rPr>
              <w:br/>
              <w:t>“</w:t>
            </w:r>
            <w:r w:rsidRPr="00EE3754">
              <w:rPr>
                <w:rFonts w:ascii="Times New Roman" w:hAnsi="Times New Roman" w:cs="Times New Roman"/>
                <w:i/>
              </w:rPr>
              <w:t>file name</w:t>
            </w:r>
            <w:r w:rsidRPr="00EE3754">
              <w:rPr>
                <w:rFonts w:ascii="Times New Roman" w:hAnsi="Times New Roman" w:cs="Times New Roman"/>
              </w:rPr>
              <w:t>” command</w:t>
            </w:r>
          </w:p>
        </w:tc>
        <w:tc>
          <w:tcPr>
            <w:tcW w:w="2271" w:type="dxa"/>
          </w:tcPr>
          <w:p w14:paraId="658B0584" w14:textId="63F028D9"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File name</w:t>
            </w:r>
          </w:p>
        </w:tc>
        <w:tc>
          <w:tcPr>
            <w:tcW w:w="2032" w:type="dxa"/>
          </w:tcPr>
          <w:p w14:paraId="215F8826" w14:textId="6F5B11A4" w:rsidR="00571828" w:rsidRPr="00EE3754" w:rsidRDefault="00152F0D" w:rsidP="00571828">
            <w:pPr>
              <w:pStyle w:val="ListParagraph"/>
              <w:ind w:left="0"/>
              <w:rPr>
                <w:rFonts w:ascii="Times New Roman" w:hAnsi="Times New Roman" w:cs="Times New Roman"/>
              </w:rPr>
            </w:pPr>
            <w:r w:rsidRPr="00EE3754">
              <w:rPr>
                <w:rFonts w:ascii="Times New Roman" w:hAnsi="Times New Roman" w:cs="Times New Roman"/>
              </w:rPr>
              <w:t>File is saved to the file system</w:t>
            </w:r>
          </w:p>
        </w:tc>
      </w:tr>
      <w:tr w:rsidR="00571828" w:rsidRPr="00EE3754" w14:paraId="68FB1A2A" w14:textId="77777777" w:rsidTr="00571828">
        <w:trPr>
          <w:trHeight w:val="1260"/>
        </w:trPr>
        <w:tc>
          <w:tcPr>
            <w:tcW w:w="1701" w:type="dxa"/>
          </w:tcPr>
          <w:p w14:paraId="625E7019"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Text transcription</w:t>
            </w:r>
          </w:p>
        </w:tc>
        <w:tc>
          <w:tcPr>
            <w:tcW w:w="2410" w:type="dxa"/>
          </w:tcPr>
          <w:p w14:paraId="5BFF5B5A" w14:textId="48DBBEAB"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Issue coding command</w:t>
            </w:r>
          </w:p>
        </w:tc>
        <w:tc>
          <w:tcPr>
            <w:tcW w:w="2271" w:type="dxa"/>
          </w:tcPr>
          <w:p w14:paraId="6E607797" w14:textId="326BD4BA"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Command and the corresponding value you want e.g. paragraph</w:t>
            </w:r>
          </w:p>
        </w:tc>
        <w:tc>
          <w:tcPr>
            <w:tcW w:w="2032" w:type="dxa"/>
          </w:tcPr>
          <w:p w14:paraId="05D8CB47" w14:textId="490E5FF6" w:rsidR="00571828" w:rsidRPr="00EE3754" w:rsidRDefault="00C0607C" w:rsidP="00C0607C">
            <w:pPr>
              <w:pStyle w:val="ListParagraph"/>
              <w:ind w:left="0"/>
              <w:rPr>
                <w:rFonts w:ascii="Times New Roman" w:hAnsi="Times New Roman" w:cs="Times New Roman"/>
              </w:rPr>
            </w:pPr>
            <w:r w:rsidRPr="00EE3754">
              <w:rPr>
                <w:rFonts w:ascii="Times New Roman" w:hAnsi="Times New Roman" w:cs="Times New Roman"/>
              </w:rPr>
              <w:t>Paragraph is written in the coding area</w:t>
            </w:r>
          </w:p>
        </w:tc>
      </w:tr>
      <w:tr w:rsidR="00571828" w:rsidRPr="00EE3754" w14:paraId="4ED5D605" w14:textId="77777777" w:rsidTr="00571828">
        <w:trPr>
          <w:trHeight w:val="1260"/>
        </w:trPr>
        <w:tc>
          <w:tcPr>
            <w:tcW w:w="1701" w:type="dxa"/>
          </w:tcPr>
          <w:p w14:paraId="0427A004"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Syntax parsing</w:t>
            </w:r>
          </w:p>
        </w:tc>
        <w:tc>
          <w:tcPr>
            <w:tcW w:w="2410" w:type="dxa"/>
          </w:tcPr>
          <w:p w14:paraId="7F327C5C" w14:textId="3FA80283"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Issue coding command</w:t>
            </w:r>
          </w:p>
        </w:tc>
        <w:tc>
          <w:tcPr>
            <w:tcW w:w="2271" w:type="dxa"/>
          </w:tcPr>
          <w:p w14:paraId="4ED9DD7E" w14:textId="478448E4"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Text</w:t>
            </w:r>
          </w:p>
        </w:tc>
        <w:tc>
          <w:tcPr>
            <w:tcW w:w="2032" w:type="dxa"/>
          </w:tcPr>
          <w:p w14:paraId="1712FF38" w14:textId="38ED3B94"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Corresponding HTML syntax for the written text</w:t>
            </w:r>
          </w:p>
        </w:tc>
      </w:tr>
      <w:tr w:rsidR="00571828" w:rsidRPr="00EE3754" w14:paraId="44290075" w14:textId="77777777" w:rsidTr="00571828">
        <w:trPr>
          <w:trHeight w:val="1260"/>
        </w:trPr>
        <w:tc>
          <w:tcPr>
            <w:tcW w:w="1701" w:type="dxa"/>
          </w:tcPr>
          <w:p w14:paraId="7C804D03" w14:textId="77777777" w:rsidR="00571828" w:rsidRPr="00EE3754" w:rsidRDefault="00571828" w:rsidP="00571828">
            <w:pPr>
              <w:pStyle w:val="ListParagraph"/>
              <w:ind w:left="0"/>
              <w:rPr>
                <w:rFonts w:ascii="Times New Roman" w:hAnsi="Times New Roman" w:cs="Times New Roman"/>
              </w:rPr>
            </w:pPr>
            <w:r w:rsidRPr="00EE3754">
              <w:rPr>
                <w:rFonts w:ascii="Times New Roman" w:hAnsi="Times New Roman" w:cs="Times New Roman"/>
              </w:rPr>
              <w:t>Error reporting</w:t>
            </w:r>
          </w:p>
        </w:tc>
        <w:tc>
          <w:tcPr>
            <w:tcW w:w="2410" w:type="dxa"/>
          </w:tcPr>
          <w:p w14:paraId="61176C11" w14:textId="22F80B4B"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Create successful operations or anomalies</w:t>
            </w:r>
          </w:p>
        </w:tc>
        <w:tc>
          <w:tcPr>
            <w:tcW w:w="2271" w:type="dxa"/>
          </w:tcPr>
          <w:p w14:paraId="5A99AB4E" w14:textId="20D60B64" w:rsidR="00571828" w:rsidRPr="00EE3754" w:rsidRDefault="00C0607C" w:rsidP="00571828">
            <w:pPr>
              <w:pStyle w:val="ListParagraph"/>
              <w:ind w:left="0"/>
              <w:rPr>
                <w:rFonts w:ascii="Times New Roman" w:hAnsi="Times New Roman" w:cs="Times New Roman"/>
              </w:rPr>
            </w:pPr>
            <w:r w:rsidRPr="00EE3754">
              <w:rPr>
                <w:rFonts w:ascii="Times New Roman" w:hAnsi="Times New Roman" w:cs="Times New Roman"/>
              </w:rPr>
              <w:t>Text to return to the bot</w:t>
            </w:r>
          </w:p>
        </w:tc>
        <w:tc>
          <w:tcPr>
            <w:tcW w:w="2032" w:type="dxa"/>
          </w:tcPr>
          <w:p w14:paraId="544DB516" w14:textId="5CBC04AF" w:rsidR="00571828" w:rsidRPr="00EE3754" w:rsidRDefault="00C0607C" w:rsidP="00E70887">
            <w:pPr>
              <w:pStyle w:val="ListParagraph"/>
              <w:keepNext/>
              <w:ind w:left="0"/>
              <w:rPr>
                <w:rFonts w:ascii="Times New Roman" w:hAnsi="Times New Roman" w:cs="Times New Roman"/>
              </w:rPr>
            </w:pPr>
            <w:r w:rsidRPr="00EE3754">
              <w:rPr>
                <w:rFonts w:ascii="Times New Roman" w:hAnsi="Times New Roman" w:cs="Times New Roman"/>
              </w:rPr>
              <w:t>Bot speaking back to the user</w:t>
            </w:r>
          </w:p>
        </w:tc>
      </w:tr>
    </w:tbl>
    <w:p w14:paraId="4704EE34" w14:textId="20F0A825" w:rsidR="00F81AD5" w:rsidRPr="00EE3754" w:rsidRDefault="00E70887" w:rsidP="00E70887">
      <w:pPr>
        <w:pStyle w:val="Caption"/>
        <w:rPr>
          <w:rFonts w:ascii="Times New Roman" w:hAnsi="Times New Roman" w:cs="Times New Roman"/>
        </w:rPr>
      </w:pPr>
      <w:bookmarkStart w:id="40" w:name="_Toc357420046"/>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4</w:t>
      </w:r>
      <w:r w:rsidR="00C32F55">
        <w:rPr>
          <w:rFonts w:ascii="Times New Roman" w:hAnsi="Times New Roman" w:cs="Times New Roman"/>
        </w:rPr>
        <w:fldChar w:fldCharType="end"/>
      </w:r>
      <w:r w:rsidRPr="00EE3754">
        <w:rPr>
          <w:rFonts w:ascii="Times New Roman" w:hAnsi="Times New Roman" w:cs="Times New Roman"/>
        </w:rPr>
        <w:t>: Sequence of tests</w:t>
      </w:r>
      <w:bookmarkEnd w:id="40"/>
    </w:p>
    <w:p w14:paraId="23330DC5" w14:textId="405981B8" w:rsidR="00F81AD5" w:rsidRPr="00EE3754" w:rsidRDefault="00571828" w:rsidP="00F81AD5">
      <w:pPr>
        <w:pStyle w:val="Heading3"/>
        <w:rPr>
          <w:rFonts w:ascii="Times New Roman" w:hAnsi="Times New Roman" w:cs="Times New Roman"/>
        </w:rPr>
      </w:pPr>
      <w:bookmarkStart w:id="41" w:name="_Toc357413398"/>
      <w:r w:rsidRPr="00EE3754">
        <w:rPr>
          <w:rFonts w:ascii="Times New Roman" w:hAnsi="Times New Roman" w:cs="Times New Roman"/>
        </w:rPr>
        <w:t>4</w:t>
      </w:r>
      <w:r w:rsidR="00F81AD5" w:rsidRPr="00EE3754">
        <w:rPr>
          <w:rFonts w:ascii="Times New Roman" w:hAnsi="Times New Roman" w:cs="Times New Roman"/>
        </w:rPr>
        <w:t>.2.7 Configuration tests</w:t>
      </w:r>
      <w:bookmarkEnd w:id="41"/>
    </w:p>
    <w:p w14:paraId="3BB4DF65" w14:textId="24EB0813" w:rsidR="002A25A3" w:rsidRDefault="00F81AD5" w:rsidP="002A25A3">
      <w:pPr>
        <w:jc w:val="both"/>
        <w:rPr>
          <w:rFonts w:ascii="Times New Roman" w:hAnsi="Times New Roman" w:cs="Times New Roman"/>
        </w:rPr>
      </w:pPr>
      <w:r w:rsidRPr="00EE3754">
        <w:rPr>
          <w:rFonts w:ascii="Times New Roman" w:hAnsi="Times New Roman" w:cs="Times New Roman"/>
        </w:rPr>
        <w:t>The finished desktop application was tested to ensure that it runs on operating systems such as windows, Unix, and Linux with an active Internet connectivity required for the web speech library to return the text corresponding to the captured user voice input.</w:t>
      </w:r>
      <w:bookmarkStart w:id="42" w:name="_Toc357413399"/>
    </w:p>
    <w:p w14:paraId="2838FA76" w14:textId="529B0DA9" w:rsidR="00F81AD5" w:rsidRPr="00EE3754" w:rsidRDefault="00571828" w:rsidP="00F81AD5">
      <w:pPr>
        <w:pStyle w:val="Heading3"/>
        <w:rPr>
          <w:rFonts w:ascii="Times New Roman" w:hAnsi="Times New Roman" w:cs="Times New Roman"/>
        </w:rPr>
      </w:pPr>
      <w:r w:rsidRPr="00EE3754">
        <w:rPr>
          <w:rFonts w:ascii="Times New Roman" w:hAnsi="Times New Roman" w:cs="Times New Roman"/>
        </w:rPr>
        <w:t>4</w:t>
      </w:r>
      <w:r w:rsidR="00F81AD5" w:rsidRPr="00EE3754">
        <w:rPr>
          <w:rFonts w:ascii="Times New Roman" w:hAnsi="Times New Roman" w:cs="Times New Roman"/>
        </w:rPr>
        <w:t>.2.8 System Integration tests</w:t>
      </w:r>
      <w:bookmarkEnd w:id="42"/>
    </w:p>
    <w:p w14:paraId="2CED5829"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 xml:space="preserve">This is the testing performed on the application under test, to verify the entire application works as per the requirements.  Critical Business scenarios were tested to </w:t>
      </w:r>
      <w:r w:rsidRPr="00EE3754">
        <w:rPr>
          <w:rFonts w:ascii="Times New Roman" w:hAnsi="Times New Roman" w:cs="Times New Roman"/>
        </w:rPr>
        <w:lastRenderedPageBreak/>
        <w:t xml:space="preserve">make sure important functionalities in the application works as intended without any errors. </w:t>
      </w:r>
    </w:p>
    <w:p w14:paraId="285BE7D3" w14:textId="6598B2F2" w:rsidR="00F81AD5" w:rsidRPr="00EE3754" w:rsidRDefault="00571828" w:rsidP="00F81AD5">
      <w:pPr>
        <w:pStyle w:val="Heading3"/>
        <w:rPr>
          <w:rFonts w:ascii="Times New Roman" w:hAnsi="Times New Roman" w:cs="Times New Roman"/>
        </w:rPr>
      </w:pPr>
      <w:bookmarkStart w:id="43" w:name="_Toc357413400"/>
      <w:r w:rsidRPr="00EE3754">
        <w:rPr>
          <w:rFonts w:ascii="Times New Roman" w:hAnsi="Times New Roman" w:cs="Times New Roman"/>
        </w:rPr>
        <w:t>4</w:t>
      </w:r>
      <w:r w:rsidR="00F81AD5" w:rsidRPr="00EE3754">
        <w:rPr>
          <w:rFonts w:ascii="Times New Roman" w:hAnsi="Times New Roman" w:cs="Times New Roman"/>
        </w:rPr>
        <w:t>.2.9 Regression tests</w:t>
      </w:r>
      <w:bookmarkEnd w:id="43"/>
    </w:p>
    <w:p w14:paraId="68D955B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This testing was performed each time a new build is deployed for testing which components contains defect fixes and new enhancements, if any.  </w:t>
      </w:r>
    </w:p>
    <w:p w14:paraId="74B9C23D" w14:textId="77777777" w:rsidR="00F81AD5" w:rsidRPr="00EE3754" w:rsidRDefault="00F81AD5" w:rsidP="00F81AD5">
      <w:pPr>
        <w:ind w:left="360"/>
        <w:jc w:val="both"/>
        <w:rPr>
          <w:rFonts w:ascii="Times New Roman" w:hAnsi="Times New Roman" w:cs="Times New Roman"/>
        </w:rPr>
      </w:pPr>
    </w:p>
    <w:p w14:paraId="155D94ED"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Regression Testing was done on the entire application and not just the new functionalities and defect fixes.  This testing ensured that existing functionalities works fine after defect fix and new enhancements are added to the existing application. Test cases for new functionalities were added to the existing test cases and executed.  </w:t>
      </w:r>
    </w:p>
    <w:p w14:paraId="039BB6D6" w14:textId="6503952D" w:rsidR="00F81AD5" w:rsidRPr="00EE3754" w:rsidRDefault="00571828" w:rsidP="00F81AD5">
      <w:pPr>
        <w:pStyle w:val="Heading3"/>
        <w:rPr>
          <w:rFonts w:ascii="Times New Roman" w:hAnsi="Times New Roman" w:cs="Times New Roman"/>
        </w:rPr>
      </w:pPr>
      <w:bookmarkStart w:id="44" w:name="_Toc357413401"/>
      <w:r w:rsidRPr="00EE3754">
        <w:rPr>
          <w:rFonts w:ascii="Times New Roman" w:hAnsi="Times New Roman" w:cs="Times New Roman"/>
        </w:rPr>
        <w:t>4</w:t>
      </w:r>
      <w:r w:rsidR="00F81AD5" w:rsidRPr="00EE3754">
        <w:rPr>
          <w:rFonts w:ascii="Times New Roman" w:hAnsi="Times New Roman" w:cs="Times New Roman"/>
        </w:rPr>
        <w:t>.2.10 Traceability tests</w:t>
      </w:r>
      <w:bookmarkEnd w:id="44"/>
    </w:p>
    <w:p w14:paraId="497A6CC4" w14:textId="77777777" w:rsidR="00571828" w:rsidRPr="00EE3754" w:rsidRDefault="00571828" w:rsidP="00571828">
      <w:pPr>
        <w:rPr>
          <w:rFonts w:ascii="Times New Roman" w:hAnsi="Times New Roman" w:cs="Times New Roman"/>
        </w:rPr>
      </w:pPr>
    </w:p>
    <w:tbl>
      <w:tblPr>
        <w:tblStyle w:val="TableGrid"/>
        <w:tblW w:w="0" w:type="auto"/>
        <w:tblInd w:w="108" w:type="dxa"/>
        <w:tblLook w:val="04A0" w:firstRow="1" w:lastRow="0" w:firstColumn="1" w:lastColumn="0" w:noHBand="0" w:noVBand="1"/>
      </w:tblPr>
      <w:tblGrid>
        <w:gridCol w:w="1701"/>
        <w:gridCol w:w="1701"/>
        <w:gridCol w:w="1758"/>
        <w:gridCol w:w="1627"/>
        <w:gridCol w:w="1627"/>
      </w:tblGrid>
      <w:tr w:rsidR="00F81AD5" w:rsidRPr="00EE3754" w14:paraId="03C1C86A" w14:textId="77777777" w:rsidTr="00571828">
        <w:tc>
          <w:tcPr>
            <w:tcW w:w="1701" w:type="dxa"/>
            <w:vMerge w:val="restart"/>
          </w:tcPr>
          <w:p w14:paraId="07C1D104" w14:textId="77777777" w:rsidR="00F81AD5" w:rsidRPr="00EE3754" w:rsidRDefault="00F81AD5" w:rsidP="00F81AD5">
            <w:pPr>
              <w:pStyle w:val="ListParagraph"/>
              <w:ind w:left="0"/>
              <w:rPr>
                <w:rFonts w:ascii="Times New Roman" w:hAnsi="Times New Roman" w:cs="Times New Roman"/>
                <w:b/>
              </w:rPr>
            </w:pPr>
            <w:r w:rsidRPr="00EE3754">
              <w:rPr>
                <w:rFonts w:ascii="Times New Roman" w:hAnsi="Times New Roman" w:cs="Times New Roman"/>
                <w:b/>
              </w:rPr>
              <w:t>Test cases</w:t>
            </w:r>
          </w:p>
        </w:tc>
        <w:tc>
          <w:tcPr>
            <w:tcW w:w="6713" w:type="dxa"/>
            <w:gridSpan w:val="4"/>
          </w:tcPr>
          <w:p w14:paraId="317C2C71" w14:textId="77777777" w:rsidR="00F81AD5" w:rsidRPr="00EE3754" w:rsidRDefault="00F81AD5" w:rsidP="00F81AD5">
            <w:pPr>
              <w:pStyle w:val="ListParagraph"/>
              <w:ind w:left="0"/>
              <w:rPr>
                <w:rFonts w:ascii="Times New Roman" w:hAnsi="Times New Roman" w:cs="Times New Roman"/>
                <w:b/>
              </w:rPr>
            </w:pPr>
            <w:r w:rsidRPr="00EE3754">
              <w:rPr>
                <w:rFonts w:ascii="Times New Roman" w:hAnsi="Times New Roman" w:cs="Times New Roman"/>
                <w:b/>
              </w:rPr>
              <w:t>Components</w:t>
            </w:r>
          </w:p>
        </w:tc>
      </w:tr>
      <w:tr w:rsidR="00F81AD5" w:rsidRPr="00EE3754" w14:paraId="7B4233A8" w14:textId="77777777" w:rsidTr="00571828">
        <w:tc>
          <w:tcPr>
            <w:tcW w:w="1701" w:type="dxa"/>
            <w:vMerge/>
          </w:tcPr>
          <w:p w14:paraId="3C324A6C" w14:textId="77777777" w:rsidR="00F81AD5" w:rsidRPr="00EE3754" w:rsidRDefault="00F81AD5" w:rsidP="00F81AD5">
            <w:pPr>
              <w:pStyle w:val="ListParagraph"/>
              <w:ind w:left="0"/>
              <w:rPr>
                <w:rFonts w:ascii="Times New Roman" w:hAnsi="Times New Roman" w:cs="Times New Roman"/>
              </w:rPr>
            </w:pPr>
          </w:p>
        </w:tc>
        <w:tc>
          <w:tcPr>
            <w:tcW w:w="1701" w:type="dxa"/>
          </w:tcPr>
          <w:p w14:paraId="705DE8BF"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Voice recognizer</w:t>
            </w:r>
          </w:p>
        </w:tc>
        <w:tc>
          <w:tcPr>
            <w:tcW w:w="1758" w:type="dxa"/>
          </w:tcPr>
          <w:p w14:paraId="5DB6ED95"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Transcriber</w:t>
            </w:r>
          </w:p>
        </w:tc>
        <w:tc>
          <w:tcPr>
            <w:tcW w:w="1627" w:type="dxa"/>
          </w:tcPr>
          <w:p w14:paraId="4DC55341"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Bot</w:t>
            </w:r>
          </w:p>
        </w:tc>
        <w:tc>
          <w:tcPr>
            <w:tcW w:w="1627" w:type="dxa"/>
          </w:tcPr>
          <w:p w14:paraId="2617D48F"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Syntax Parser</w:t>
            </w:r>
          </w:p>
        </w:tc>
      </w:tr>
      <w:tr w:rsidR="00F81AD5" w:rsidRPr="00EE3754" w14:paraId="1AB8DD3D" w14:textId="77777777" w:rsidTr="00571828">
        <w:trPr>
          <w:trHeight w:val="704"/>
        </w:trPr>
        <w:tc>
          <w:tcPr>
            <w:tcW w:w="1701" w:type="dxa"/>
          </w:tcPr>
          <w:p w14:paraId="35C4BFB3"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Capture user command</w:t>
            </w:r>
          </w:p>
        </w:tc>
        <w:tc>
          <w:tcPr>
            <w:tcW w:w="1701" w:type="dxa"/>
          </w:tcPr>
          <w:p w14:paraId="57FAFFAE" w14:textId="77777777"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Pr="00EE3754">
              <w:rPr>
                <w:rFonts w:ascii="Zapf Dingbats" w:hAnsi="Zapf Dingbats" w:cs="Zapf Dingbats"/>
                <w:color w:val="000000"/>
              </w:rPr>
              <w:t>✔</w:t>
            </w:r>
          </w:p>
        </w:tc>
        <w:tc>
          <w:tcPr>
            <w:tcW w:w="1758" w:type="dxa"/>
          </w:tcPr>
          <w:p w14:paraId="532FA541"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5E38FCB"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6104F23" w14:textId="77777777"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p>
        </w:tc>
      </w:tr>
      <w:tr w:rsidR="00F81AD5" w:rsidRPr="00EE3754" w14:paraId="4D296DB7" w14:textId="77777777" w:rsidTr="00571828">
        <w:trPr>
          <w:trHeight w:val="704"/>
        </w:trPr>
        <w:tc>
          <w:tcPr>
            <w:tcW w:w="1701" w:type="dxa"/>
          </w:tcPr>
          <w:p w14:paraId="410C39BD"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Create new file</w:t>
            </w:r>
          </w:p>
        </w:tc>
        <w:tc>
          <w:tcPr>
            <w:tcW w:w="1701" w:type="dxa"/>
          </w:tcPr>
          <w:p w14:paraId="0D0FD391"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3334153A"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701F2AB5"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76B65D62" w14:textId="25CFB834"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r>
      <w:tr w:rsidR="00F81AD5" w:rsidRPr="00EE3754" w14:paraId="60BDAA2B" w14:textId="77777777" w:rsidTr="00571828">
        <w:trPr>
          <w:trHeight w:val="704"/>
        </w:trPr>
        <w:tc>
          <w:tcPr>
            <w:tcW w:w="1701" w:type="dxa"/>
          </w:tcPr>
          <w:p w14:paraId="4962DBB9"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Save file</w:t>
            </w:r>
          </w:p>
        </w:tc>
        <w:tc>
          <w:tcPr>
            <w:tcW w:w="1701" w:type="dxa"/>
          </w:tcPr>
          <w:p w14:paraId="709424AA"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7E4F9380"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4DDA9E8B"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57011CE0" w14:textId="63E53B11" w:rsidR="00F81AD5" w:rsidRPr="00EE3754" w:rsidRDefault="00F81AD5" w:rsidP="009C5CAC">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r>
      <w:tr w:rsidR="00F81AD5" w:rsidRPr="00EE3754" w14:paraId="304863B2" w14:textId="77777777" w:rsidTr="00571828">
        <w:trPr>
          <w:trHeight w:val="704"/>
        </w:trPr>
        <w:tc>
          <w:tcPr>
            <w:tcW w:w="1701" w:type="dxa"/>
          </w:tcPr>
          <w:p w14:paraId="673629EE"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Open file</w:t>
            </w:r>
          </w:p>
        </w:tc>
        <w:tc>
          <w:tcPr>
            <w:tcW w:w="1701" w:type="dxa"/>
          </w:tcPr>
          <w:p w14:paraId="23F38866" w14:textId="77777777" w:rsidR="00F81AD5" w:rsidRPr="00EE3754" w:rsidRDefault="00F81AD5" w:rsidP="00F81AD5">
            <w:pPr>
              <w:pStyle w:val="ListParagraph"/>
              <w:ind w:left="0"/>
              <w:jc w:val="center"/>
              <w:rPr>
                <w:rFonts w:ascii="Times New Roman" w:hAnsi="Times New Roman" w:cs="Times New Roman"/>
                <w:color w:val="000000"/>
              </w:rPr>
            </w:pPr>
            <w:r w:rsidRPr="00EE3754">
              <w:rPr>
                <w:rFonts w:ascii="Times New Roman" w:hAnsi="Times New Roman" w:cs="Times New Roman"/>
                <w:color w:val="000000"/>
              </w:rPr>
              <w:br/>
            </w:r>
          </w:p>
        </w:tc>
        <w:tc>
          <w:tcPr>
            <w:tcW w:w="1758" w:type="dxa"/>
          </w:tcPr>
          <w:p w14:paraId="50C46AF9"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1A48BBF5"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735F7640" w14:textId="6B1FB76E"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r>
      <w:tr w:rsidR="00F81AD5" w:rsidRPr="00EE3754" w14:paraId="562F61C7" w14:textId="77777777" w:rsidTr="00571828">
        <w:trPr>
          <w:trHeight w:val="704"/>
        </w:trPr>
        <w:tc>
          <w:tcPr>
            <w:tcW w:w="1701" w:type="dxa"/>
          </w:tcPr>
          <w:p w14:paraId="6425739C"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Transcribe text</w:t>
            </w:r>
          </w:p>
        </w:tc>
        <w:tc>
          <w:tcPr>
            <w:tcW w:w="1701" w:type="dxa"/>
          </w:tcPr>
          <w:p w14:paraId="0BD1209C"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70DCBA97" w14:textId="631364EF"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c>
          <w:tcPr>
            <w:tcW w:w="1627" w:type="dxa"/>
          </w:tcPr>
          <w:p w14:paraId="5EEF1C5A"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161F9F4F" w14:textId="77777777" w:rsidR="00F81AD5" w:rsidRPr="00EE3754" w:rsidRDefault="00F81AD5" w:rsidP="00F81AD5">
            <w:pPr>
              <w:pStyle w:val="ListParagraph"/>
              <w:ind w:left="0"/>
              <w:jc w:val="center"/>
              <w:rPr>
                <w:rFonts w:ascii="Times New Roman" w:hAnsi="Times New Roman" w:cs="Times New Roman"/>
              </w:rPr>
            </w:pPr>
          </w:p>
        </w:tc>
      </w:tr>
      <w:tr w:rsidR="00F81AD5" w:rsidRPr="00EE3754" w14:paraId="30D18C1E" w14:textId="77777777" w:rsidTr="00571828">
        <w:trPr>
          <w:trHeight w:val="704"/>
        </w:trPr>
        <w:tc>
          <w:tcPr>
            <w:tcW w:w="1701" w:type="dxa"/>
          </w:tcPr>
          <w:p w14:paraId="72C70574"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Parse the text</w:t>
            </w:r>
          </w:p>
        </w:tc>
        <w:tc>
          <w:tcPr>
            <w:tcW w:w="1701" w:type="dxa"/>
          </w:tcPr>
          <w:p w14:paraId="58291E23"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3C760D3E"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17E6C5EA"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0B4352F1" w14:textId="715BF508"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r>
      <w:tr w:rsidR="00F81AD5" w:rsidRPr="00EE3754" w14:paraId="24A1877E" w14:textId="77777777" w:rsidTr="00571828">
        <w:trPr>
          <w:trHeight w:val="704"/>
        </w:trPr>
        <w:tc>
          <w:tcPr>
            <w:tcW w:w="1701" w:type="dxa"/>
          </w:tcPr>
          <w:p w14:paraId="71F926F3"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Highlight code segment</w:t>
            </w:r>
          </w:p>
        </w:tc>
        <w:tc>
          <w:tcPr>
            <w:tcW w:w="1701" w:type="dxa"/>
          </w:tcPr>
          <w:p w14:paraId="7E582020"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15D5628A"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363205CD"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38154FC2" w14:textId="39DD338F"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rPr>
              <w:br/>
            </w:r>
            <w:r w:rsidR="009C5CAC" w:rsidRPr="00EE3754">
              <w:rPr>
                <w:rFonts w:ascii="Zapf Dingbats" w:hAnsi="Zapf Dingbats" w:cs="Zapf Dingbats"/>
                <w:color w:val="000000"/>
              </w:rPr>
              <w:t>✔</w:t>
            </w:r>
          </w:p>
        </w:tc>
      </w:tr>
      <w:tr w:rsidR="00F81AD5" w:rsidRPr="00EE3754" w14:paraId="7E5BB609" w14:textId="77777777" w:rsidTr="00571828">
        <w:trPr>
          <w:trHeight w:val="704"/>
        </w:trPr>
        <w:tc>
          <w:tcPr>
            <w:tcW w:w="1701" w:type="dxa"/>
          </w:tcPr>
          <w:p w14:paraId="63D7A139"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Delete code segment</w:t>
            </w:r>
          </w:p>
        </w:tc>
        <w:tc>
          <w:tcPr>
            <w:tcW w:w="1701" w:type="dxa"/>
          </w:tcPr>
          <w:p w14:paraId="6250E73D"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54C3FFB4"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7E356F7C"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302D2BE" w14:textId="569137A9"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rPr>
              <w:br/>
            </w:r>
            <w:r w:rsidR="009C5CAC" w:rsidRPr="00EE3754">
              <w:rPr>
                <w:rFonts w:ascii="Zapf Dingbats" w:hAnsi="Zapf Dingbats" w:cs="Zapf Dingbats"/>
                <w:color w:val="000000"/>
              </w:rPr>
              <w:t>✔</w:t>
            </w:r>
          </w:p>
        </w:tc>
      </w:tr>
      <w:tr w:rsidR="00F81AD5" w:rsidRPr="00EE3754" w14:paraId="2587CC77" w14:textId="77777777" w:rsidTr="00571828">
        <w:trPr>
          <w:trHeight w:val="704"/>
        </w:trPr>
        <w:tc>
          <w:tcPr>
            <w:tcW w:w="1701" w:type="dxa"/>
          </w:tcPr>
          <w:p w14:paraId="1F637081"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Code auto completions</w:t>
            </w:r>
          </w:p>
        </w:tc>
        <w:tc>
          <w:tcPr>
            <w:tcW w:w="1701" w:type="dxa"/>
          </w:tcPr>
          <w:p w14:paraId="44DFDACE"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5AD9F7C9"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7703C9E2"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764EA92" w14:textId="581664EB"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rPr>
              <w:br/>
            </w:r>
            <w:r w:rsidR="009C5CAC" w:rsidRPr="00EE3754">
              <w:rPr>
                <w:rFonts w:ascii="Zapf Dingbats" w:hAnsi="Zapf Dingbats" w:cs="Zapf Dingbats"/>
                <w:color w:val="000000"/>
              </w:rPr>
              <w:t>✔</w:t>
            </w:r>
          </w:p>
        </w:tc>
      </w:tr>
      <w:tr w:rsidR="00F81AD5" w:rsidRPr="00EE3754" w14:paraId="0D4C6A59" w14:textId="77777777" w:rsidTr="00571828">
        <w:trPr>
          <w:trHeight w:val="704"/>
        </w:trPr>
        <w:tc>
          <w:tcPr>
            <w:tcW w:w="1701" w:type="dxa"/>
          </w:tcPr>
          <w:p w14:paraId="65BBBA82"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Run web page in browser</w:t>
            </w:r>
          </w:p>
        </w:tc>
        <w:tc>
          <w:tcPr>
            <w:tcW w:w="1701" w:type="dxa"/>
          </w:tcPr>
          <w:p w14:paraId="6DEEFFCA"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04D7DE2D"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8730623"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1FBF69D9" w14:textId="6C654FAF"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rPr>
              <w:br/>
            </w:r>
            <w:r w:rsidR="009C5CAC" w:rsidRPr="00EE3754">
              <w:rPr>
                <w:rFonts w:ascii="Zapf Dingbats" w:hAnsi="Zapf Dingbats" w:cs="Zapf Dingbats"/>
                <w:color w:val="000000"/>
              </w:rPr>
              <w:t>✔</w:t>
            </w:r>
          </w:p>
        </w:tc>
      </w:tr>
      <w:tr w:rsidR="00F81AD5" w:rsidRPr="00EE3754" w14:paraId="1A3DEFD7" w14:textId="77777777" w:rsidTr="00571828">
        <w:trPr>
          <w:trHeight w:val="704"/>
        </w:trPr>
        <w:tc>
          <w:tcPr>
            <w:tcW w:w="1701" w:type="dxa"/>
          </w:tcPr>
          <w:p w14:paraId="47989ADE" w14:textId="77777777" w:rsidR="00F81AD5" w:rsidRPr="00EE3754" w:rsidRDefault="00F81AD5" w:rsidP="00F81AD5">
            <w:pPr>
              <w:pStyle w:val="ListParagraph"/>
              <w:ind w:left="0"/>
              <w:rPr>
                <w:rFonts w:ascii="Times New Roman" w:hAnsi="Times New Roman" w:cs="Times New Roman"/>
              </w:rPr>
            </w:pPr>
            <w:r w:rsidRPr="00EE3754">
              <w:rPr>
                <w:rFonts w:ascii="Times New Roman" w:hAnsi="Times New Roman" w:cs="Times New Roman"/>
              </w:rPr>
              <w:t>Error and alarm reporting</w:t>
            </w:r>
          </w:p>
        </w:tc>
        <w:tc>
          <w:tcPr>
            <w:tcW w:w="1701" w:type="dxa"/>
          </w:tcPr>
          <w:p w14:paraId="447A1BE0" w14:textId="77777777" w:rsidR="00F81AD5" w:rsidRPr="00EE3754" w:rsidRDefault="00F81AD5" w:rsidP="00F81AD5">
            <w:pPr>
              <w:pStyle w:val="ListParagraph"/>
              <w:ind w:left="0"/>
              <w:jc w:val="center"/>
              <w:rPr>
                <w:rFonts w:ascii="Times New Roman" w:hAnsi="Times New Roman" w:cs="Times New Roman"/>
                <w:color w:val="000000"/>
              </w:rPr>
            </w:pPr>
          </w:p>
        </w:tc>
        <w:tc>
          <w:tcPr>
            <w:tcW w:w="1758" w:type="dxa"/>
          </w:tcPr>
          <w:p w14:paraId="1B8C496D" w14:textId="77777777" w:rsidR="00F81AD5" w:rsidRPr="00EE3754" w:rsidRDefault="00F81AD5" w:rsidP="00F81AD5">
            <w:pPr>
              <w:pStyle w:val="ListParagraph"/>
              <w:ind w:left="0"/>
              <w:jc w:val="center"/>
              <w:rPr>
                <w:rFonts w:ascii="Times New Roman" w:hAnsi="Times New Roman" w:cs="Times New Roman"/>
              </w:rPr>
            </w:pPr>
          </w:p>
        </w:tc>
        <w:tc>
          <w:tcPr>
            <w:tcW w:w="1627" w:type="dxa"/>
          </w:tcPr>
          <w:p w14:paraId="6FE9A766" w14:textId="1E07165C" w:rsidR="00F81AD5" w:rsidRPr="00EE3754" w:rsidRDefault="00F81AD5" w:rsidP="00F81AD5">
            <w:pPr>
              <w:pStyle w:val="ListParagraph"/>
              <w:ind w:left="0"/>
              <w:jc w:val="center"/>
              <w:rPr>
                <w:rFonts w:ascii="Times New Roman" w:hAnsi="Times New Roman" w:cs="Times New Roman"/>
              </w:rPr>
            </w:pPr>
            <w:r w:rsidRPr="00EE3754">
              <w:rPr>
                <w:rFonts w:ascii="Times New Roman" w:hAnsi="Times New Roman" w:cs="Times New Roman"/>
                <w:color w:val="000000"/>
              </w:rPr>
              <w:br/>
            </w:r>
            <w:r w:rsidR="009C5CAC" w:rsidRPr="00EE3754">
              <w:rPr>
                <w:rFonts w:ascii="Zapf Dingbats" w:hAnsi="Zapf Dingbats" w:cs="Zapf Dingbats"/>
                <w:color w:val="000000"/>
              </w:rPr>
              <w:t>✔</w:t>
            </w:r>
          </w:p>
        </w:tc>
        <w:tc>
          <w:tcPr>
            <w:tcW w:w="1627" w:type="dxa"/>
          </w:tcPr>
          <w:p w14:paraId="71C7D4DC" w14:textId="77777777" w:rsidR="00F81AD5" w:rsidRPr="00EE3754" w:rsidRDefault="00F81AD5" w:rsidP="00E70887">
            <w:pPr>
              <w:pStyle w:val="ListParagraph"/>
              <w:keepNext/>
              <w:ind w:left="0"/>
              <w:jc w:val="center"/>
              <w:rPr>
                <w:rFonts w:ascii="Times New Roman" w:hAnsi="Times New Roman" w:cs="Times New Roman"/>
              </w:rPr>
            </w:pPr>
          </w:p>
        </w:tc>
      </w:tr>
    </w:tbl>
    <w:p w14:paraId="5526BE95" w14:textId="6797B571" w:rsidR="00F81AD5" w:rsidRPr="00EE3754" w:rsidRDefault="00E70887" w:rsidP="00E70887">
      <w:pPr>
        <w:pStyle w:val="Caption"/>
        <w:rPr>
          <w:rFonts w:ascii="Times New Roman" w:hAnsi="Times New Roman" w:cs="Times New Roman"/>
        </w:rPr>
      </w:pPr>
      <w:bookmarkStart w:id="45" w:name="_Toc357420047"/>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5</w:t>
      </w:r>
      <w:r w:rsidR="00C32F55">
        <w:rPr>
          <w:rFonts w:ascii="Times New Roman" w:hAnsi="Times New Roman" w:cs="Times New Roman"/>
        </w:rPr>
        <w:fldChar w:fldCharType="end"/>
      </w:r>
      <w:r w:rsidRPr="00EE3754">
        <w:rPr>
          <w:rFonts w:ascii="Times New Roman" w:hAnsi="Times New Roman" w:cs="Times New Roman"/>
        </w:rPr>
        <w:t>: Traceability tests</w:t>
      </w:r>
      <w:bookmarkEnd w:id="45"/>
    </w:p>
    <w:p w14:paraId="583561CE" w14:textId="77777777" w:rsidR="00571828" w:rsidRPr="00EE3754" w:rsidRDefault="00571828" w:rsidP="00F81AD5">
      <w:pPr>
        <w:pStyle w:val="Heading2"/>
        <w:rPr>
          <w:rFonts w:cs="Times New Roman"/>
        </w:rPr>
      </w:pPr>
    </w:p>
    <w:p w14:paraId="4A6A2BCD" w14:textId="7A177228" w:rsidR="00F81AD5" w:rsidRPr="00EE3754" w:rsidRDefault="00571828" w:rsidP="00F81AD5">
      <w:pPr>
        <w:pStyle w:val="Heading2"/>
        <w:rPr>
          <w:rFonts w:cs="Times New Roman"/>
        </w:rPr>
      </w:pPr>
      <w:bookmarkStart w:id="46" w:name="_Toc357413402"/>
      <w:r w:rsidRPr="00EE3754">
        <w:rPr>
          <w:rFonts w:cs="Times New Roman"/>
        </w:rPr>
        <w:lastRenderedPageBreak/>
        <w:t>4</w:t>
      </w:r>
      <w:r w:rsidR="00F81AD5" w:rsidRPr="00EE3754">
        <w:rPr>
          <w:rFonts w:cs="Times New Roman"/>
        </w:rPr>
        <w:t>.3 Precautions</w:t>
      </w:r>
      <w:bookmarkEnd w:id="46"/>
    </w:p>
    <w:p w14:paraId="661F30DC"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Anomalous conditions</w:t>
      </w:r>
    </w:p>
    <w:p w14:paraId="55A25C82"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There are two forms of anomalous conditions that can occur that is</w:t>
      </w:r>
      <w:proofErr w:type="gramStart"/>
      <w:r w:rsidRPr="00EE3754">
        <w:rPr>
          <w:rFonts w:ascii="Times New Roman" w:hAnsi="Times New Roman" w:cs="Times New Roman"/>
        </w:rPr>
        <w:t>;</w:t>
      </w:r>
      <w:proofErr w:type="gramEnd"/>
      <w:r w:rsidRPr="00EE3754">
        <w:rPr>
          <w:rFonts w:ascii="Times New Roman" w:hAnsi="Times New Roman" w:cs="Times New Roman"/>
        </w:rPr>
        <w:t xml:space="preserve"> </w:t>
      </w:r>
    </w:p>
    <w:p w14:paraId="50C3D957" w14:textId="77777777" w:rsidR="00F81AD5" w:rsidRPr="00EE3754" w:rsidRDefault="00F81AD5" w:rsidP="00F81AD5">
      <w:pPr>
        <w:rPr>
          <w:rFonts w:ascii="Times New Roman" w:hAnsi="Times New Roman" w:cs="Times New Roman"/>
        </w:rPr>
      </w:pPr>
    </w:p>
    <w:p w14:paraId="0475D0F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In situations when there is no active Internet connection and the user wants to issue voice commands that would never be recognized.</w:t>
      </w:r>
    </w:p>
    <w:p w14:paraId="36DDB4CC" w14:textId="77777777" w:rsidR="00F81AD5" w:rsidRPr="00EE3754" w:rsidRDefault="00F81AD5" w:rsidP="00F81AD5">
      <w:pPr>
        <w:rPr>
          <w:rFonts w:ascii="Times New Roman" w:hAnsi="Times New Roman" w:cs="Times New Roman"/>
        </w:rPr>
      </w:pPr>
    </w:p>
    <w:p w14:paraId="726DCAA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In cases where the system user is not audible and their accent is not accurately recognized to the default language set to the web speech recognized language as the British English.</w:t>
      </w:r>
    </w:p>
    <w:p w14:paraId="3BE9C4E5" w14:textId="6F9DE4E0" w:rsidR="00F81AD5" w:rsidRPr="00EE3754" w:rsidRDefault="00F81AD5" w:rsidP="00F81AD5">
      <w:pPr>
        <w:rPr>
          <w:rFonts w:ascii="Times New Roman" w:hAnsi="Times New Roman" w:cs="Times New Roman"/>
        </w:rPr>
      </w:pPr>
    </w:p>
    <w:p w14:paraId="123367A6" w14:textId="12F5F5FA" w:rsidR="00F81AD5" w:rsidRPr="00EE3754" w:rsidRDefault="00F81AD5" w:rsidP="00EA357F">
      <w:pPr>
        <w:rPr>
          <w:rFonts w:ascii="Times New Roman" w:hAnsi="Times New Roman" w:cs="Times New Roman"/>
          <w:b/>
        </w:rPr>
      </w:pPr>
      <w:r w:rsidRPr="00EE3754">
        <w:rPr>
          <w:rFonts w:ascii="Times New Roman" w:hAnsi="Times New Roman" w:cs="Times New Roman"/>
          <w:b/>
        </w:rPr>
        <w:t>Precautionary steps taken</w:t>
      </w:r>
    </w:p>
    <w:p w14:paraId="591C18B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Informing the system users about the necessity of an active Internet connection prior to using the system to issue commands in the user manual.</w:t>
      </w:r>
    </w:p>
    <w:p w14:paraId="25ECA395" w14:textId="77777777" w:rsidR="00F81AD5" w:rsidRPr="00EE3754" w:rsidRDefault="00F81AD5" w:rsidP="00F81AD5">
      <w:pPr>
        <w:rPr>
          <w:rFonts w:ascii="Times New Roman" w:hAnsi="Times New Roman" w:cs="Times New Roman"/>
        </w:rPr>
      </w:pPr>
    </w:p>
    <w:p w14:paraId="7F4B3A2E" w14:textId="77777777" w:rsidR="00EA357F" w:rsidRPr="00EE3754" w:rsidRDefault="00EA357F" w:rsidP="00EA357F">
      <w:pPr>
        <w:pStyle w:val="Heading1"/>
        <w:rPr>
          <w:rFonts w:cs="Times New Roman"/>
        </w:rPr>
      </w:pPr>
    </w:p>
    <w:p w14:paraId="0403F6C4" w14:textId="77777777" w:rsidR="00EA357F" w:rsidRPr="00EE3754" w:rsidRDefault="00EA357F" w:rsidP="00EA357F">
      <w:pPr>
        <w:pStyle w:val="Heading1"/>
        <w:rPr>
          <w:rFonts w:cs="Times New Roman"/>
        </w:rPr>
      </w:pPr>
    </w:p>
    <w:p w14:paraId="271E8104" w14:textId="77777777" w:rsidR="00EA357F" w:rsidRPr="00EE3754" w:rsidRDefault="00EA357F" w:rsidP="00EA357F">
      <w:pPr>
        <w:pStyle w:val="Heading1"/>
        <w:rPr>
          <w:rFonts w:cs="Times New Roman"/>
        </w:rPr>
      </w:pPr>
    </w:p>
    <w:p w14:paraId="584838B0" w14:textId="77777777" w:rsidR="00EA357F" w:rsidRPr="00EE3754" w:rsidRDefault="00EA357F" w:rsidP="00EA357F">
      <w:pPr>
        <w:pStyle w:val="Heading1"/>
        <w:rPr>
          <w:rFonts w:cs="Times New Roman"/>
        </w:rPr>
      </w:pPr>
    </w:p>
    <w:p w14:paraId="65B3A7A7" w14:textId="77777777" w:rsidR="00EA357F" w:rsidRPr="00EE3754" w:rsidRDefault="00EA357F" w:rsidP="00EA357F">
      <w:pPr>
        <w:pStyle w:val="Heading1"/>
        <w:rPr>
          <w:rFonts w:cs="Times New Roman"/>
        </w:rPr>
      </w:pPr>
    </w:p>
    <w:p w14:paraId="3833AB34" w14:textId="77777777" w:rsidR="00EA357F" w:rsidRPr="00EE3754" w:rsidRDefault="00EA357F" w:rsidP="00EA357F">
      <w:pPr>
        <w:pStyle w:val="Heading1"/>
        <w:rPr>
          <w:rFonts w:cs="Times New Roman"/>
        </w:rPr>
      </w:pPr>
    </w:p>
    <w:p w14:paraId="313BB532" w14:textId="77777777" w:rsidR="00EA357F" w:rsidRPr="00EE3754" w:rsidRDefault="00EA357F" w:rsidP="00EA357F">
      <w:pPr>
        <w:pStyle w:val="Heading1"/>
        <w:rPr>
          <w:rFonts w:cs="Times New Roman"/>
        </w:rPr>
      </w:pPr>
    </w:p>
    <w:p w14:paraId="5AA307B1" w14:textId="77777777" w:rsidR="00EA357F" w:rsidRPr="00EE3754" w:rsidRDefault="00EA357F" w:rsidP="00EA357F">
      <w:pPr>
        <w:pStyle w:val="Heading1"/>
        <w:rPr>
          <w:rFonts w:cs="Times New Roman"/>
        </w:rPr>
      </w:pPr>
    </w:p>
    <w:p w14:paraId="3B6B0AE9" w14:textId="77777777" w:rsidR="00EA357F" w:rsidRPr="00EE3754" w:rsidRDefault="00EA357F" w:rsidP="00EA357F">
      <w:pPr>
        <w:pStyle w:val="Heading1"/>
        <w:rPr>
          <w:rFonts w:cs="Times New Roman"/>
        </w:rPr>
      </w:pPr>
    </w:p>
    <w:p w14:paraId="148E5EEB" w14:textId="77777777" w:rsidR="00EA357F" w:rsidRPr="00EE3754" w:rsidRDefault="00EA357F" w:rsidP="00EA357F">
      <w:pPr>
        <w:pStyle w:val="Heading1"/>
        <w:rPr>
          <w:rFonts w:cs="Times New Roman"/>
        </w:rPr>
      </w:pPr>
    </w:p>
    <w:p w14:paraId="34DC21C8" w14:textId="77777777" w:rsidR="00EA357F" w:rsidRPr="00EE3754" w:rsidRDefault="00EA357F" w:rsidP="00EA357F">
      <w:pPr>
        <w:pStyle w:val="Heading1"/>
        <w:rPr>
          <w:rFonts w:cs="Times New Roman"/>
        </w:rPr>
      </w:pPr>
    </w:p>
    <w:p w14:paraId="7C08C946" w14:textId="77777777" w:rsidR="00EA357F" w:rsidRPr="00EE3754" w:rsidRDefault="00EA357F" w:rsidP="00EA357F">
      <w:pPr>
        <w:pStyle w:val="Heading1"/>
        <w:rPr>
          <w:rFonts w:cs="Times New Roman"/>
        </w:rPr>
      </w:pPr>
    </w:p>
    <w:p w14:paraId="781E778A" w14:textId="77777777" w:rsidR="00EA357F" w:rsidRPr="00EE3754" w:rsidRDefault="00EA357F" w:rsidP="00EA357F">
      <w:pPr>
        <w:pStyle w:val="Heading1"/>
        <w:rPr>
          <w:rFonts w:cs="Times New Roman"/>
        </w:rPr>
      </w:pPr>
    </w:p>
    <w:p w14:paraId="43DCE5BD" w14:textId="77777777" w:rsidR="00EA357F" w:rsidRPr="00EE3754" w:rsidRDefault="00EA357F" w:rsidP="00EA357F">
      <w:pPr>
        <w:pStyle w:val="Heading1"/>
        <w:rPr>
          <w:rFonts w:cs="Times New Roman"/>
        </w:rPr>
      </w:pPr>
    </w:p>
    <w:p w14:paraId="0C666033" w14:textId="77777777" w:rsidR="00EA357F" w:rsidRPr="00EE3754" w:rsidRDefault="00EA357F" w:rsidP="00EA357F">
      <w:pPr>
        <w:pStyle w:val="Heading1"/>
        <w:rPr>
          <w:rFonts w:cs="Times New Roman"/>
        </w:rPr>
      </w:pPr>
    </w:p>
    <w:p w14:paraId="4E854484" w14:textId="77777777" w:rsidR="00EA357F" w:rsidRPr="00EE3754" w:rsidRDefault="00EA357F" w:rsidP="00EA357F">
      <w:pPr>
        <w:pStyle w:val="Heading1"/>
        <w:rPr>
          <w:rFonts w:cs="Times New Roman"/>
        </w:rPr>
      </w:pPr>
    </w:p>
    <w:p w14:paraId="024C5E14" w14:textId="30BDE01B" w:rsidR="00F81AD5" w:rsidRPr="00EE3754" w:rsidRDefault="00EA357F" w:rsidP="00EA357F">
      <w:pPr>
        <w:pStyle w:val="Heading1"/>
        <w:rPr>
          <w:rFonts w:cs="Times New Roman"/>
        </w:rPr>
      </w:pPr>
      <w:bookmarkStart w:id="47" w:name="_Toc357413403"/>
      <w:r w:rsidRPr="00EE3754">
        <w:rPr>
          <w:rFonts w:cs="Times New Roman"/>
        </w:rPr>
        <w:lastRenderedPageBreak/>
        <w:t>Chapter 5:</w:t>
      </w:r>
      <w:r w:rsidR="00F81AD5" w:rsidRPr="00EE3754">
        <w:rPr>
          <w:rFonts w:cs="Times New Roman"/>
        </w:rPr>
        <w:t xml:space="preserve"> Installation and system acceptance test</w:t>
      </w:r>
      <w:bookmarkEnd w:id="47"/>
    </w:p>
    <w:p w14:paraId="46C1DBAA" w14:textId="69A25A6F" w:rsidR="00F81AD5" w:rsidRPr="00EE3754" w:rsidRDefault="00EA357F" w:rsidP="00EA357F">
      <w:pPr>
        <w:pStyle w:val="Heading2"/>
        <w:rPr>
          <w:rFonts w:cs="Times New Roman"/>
        </w:rPr>
      </w:pPr>
      <w:bookmarkStart w:id="48" w:name="_Toc357413404"/>
      <w:r w:rsidRPr="00EE3754">
        <w:rPr>
          <w:rFonts w:cs="Times New Roman"/>
        </w:rPr>
        <w:t xml:space="preserve">5.1 </w:t>
      </w:r>
      <w:r w:rsidR="00F81AD5" w:rsidRPr="00EE3754">
        <w:rPr>
          <w:rFonts w:cs="Times New Roman"/>
        </w:rPr>
        <w:t>Input files</w:t>
      </w:r>
      <w:bookmarkEnd w:id="48"/>
    </w:p>
    <w:p w14:paraId="1614DDA8" w14:textId="14745667" w:rsidR="00F81AD5" w:rsidRPr="00EE3754" w:rsidRDefault="00EA357F" w:rsidP="00EA357F">
      <w:pPr>
        <w:pStyle w:val="Heading2"/>
        <w:rPr>
          <w:rFonts w:cs="Times New Roman"/>
        </w:rPr>
      </w:pPr>
      <w:bookmarkStart w:id="49" w:name="_Toc357413405"/>
      <w:r w:rsidRPr="00EE3754">
        <w:rPr>
          <w:rFonts w:cs="Times New Roman"/>
        </w:rPr>
        <w:t xml:space="preserve">5.2 </w:t>
      </w:r>
      <w:r w:rsidR="00F81AD5" w:rsidRPr="00EE3754">
        <w:rPr>
          <w:rFonts w:cs="Times New Roman"/>
        </w:rPr>
        <w:t>Supplementary files</w:t>
      </w:r>
      <w:bookmarkEnd w:id="49"/>
      <w:r w:rsidR="00F81AD5" w:rsidRPr="00EE3754">
        <w:rPr>
          <w:rFonts w:cs="Times New Roman"/>
        </w:rPr>
        <w:t xml:space="preserve"> </w:t>
      </w:r>
    </w:p>
    <w:p w14:paraId="398838C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There are no any supplementary files that are required for the system to run.</w:t>
      </w:r>
    </w:p>
    <w:p w14:paraId="39F79784" w14:textId="77777777" w:rsidR="00F81AD5" w:rsidRPr="00EE3754" w:rsidRDefault="00F81AD5" w:rsidP="00F81AD5">
      <w:pPr>
        <w:pStyle w:val="ListParagraph"/>
        <w:ind w:left="360"/>
        <w:rPr>
          <w:rFonts w:ascii="Times New Roman" w:hAnsi="Times New Roman" w:cs="Times New Roman"/>
        </w:rPr>
      </w:pPr>
    </w:p>
    <w:p w14:paraId="6A7C7FA3" w14:textId="4E236D7B" w:rsidR="00F81AD5" w:rsidRPr="00EE3754" w:rsidRDefault="00EA357F" w:rsidP="00EA357F">
      <w:pPr>
        <w:pStyle w:val="Heading2"/>
        <w:rPr>
          <w:rFonts w:cs="Times New Roman"/>
        </w:rPr>
      </w:pPr>
      <w:bookmarkStart w:id="50" w:name="_Toc357413406"/>
      <w:r w:rsidRPr="00EE3754">
        <w:rPr>
          <w:rFonts w:cs="Times New Roman"/>
        </w:rPr>
        <w:t xml:space="preserve">5.3 </w:t>
      </w:r>
      <w:r w:rsidR="00F81AD5" w:rsidRPr="00EE3754">
        <w:rPr>
          <w:rFonts w:cs="Times New Roman"/>
        </w:rPr>
        <w:t>Installed components</w:t>
      </w:r>
      <w:bookmarkEnd w:id="50"/>
    </w:p>
    <w:p w14:paraId="4539848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The system files are submitted to the node webkit runtime environment to create an executable (.npm file) that is installed on to the computer.</w:t>
      </w:r>
    </w:p>
    <w:p w14:paraId="4A9D1F1B" w14:textId="77777777" w:rsidR="00F81AD5" w:rsidRPr="00EE3754" w:rsidRDefault="00F81AD5" w:rsidP="00F81AD5">
      <w:pPr>
        <w:pStyle w:val="ListParagraph"/>
        <w:ind w:left="360"/>
        <w:rPr>
          <w:rFonts w:ascii="Times New Roman" w:hAnsi="Times New Roman" w:cs="Times New Roman"/>
        </w:rPr>
      </w:pPr>
    </w:p>
    <w:p w14:paraId="08BF2B46" w14:textId="402BED23" w:rsidR="00F81AD5" w:rsidRPr="00EE3754" w:rsidRDefault="00EA357F" w:rsidP="00EA357F">
      <w:pPr>
        <w:pStyle w:val="Heading2"/>
        <w:rPr>
          <w:rFonts w:cs="Times New Roman"/>
        </w:rPr>
      </w:pPr>
      <w:bookmarkStart w:id="51" w:name="_Toc357413407"/>
      <w:r w:rsidRPr="00EE3754">
        <w:rPr>
          <w:rFonts w:cs="Times New Roman"/>
        </w:rPr>
        <w:t xml:space="preserve">5.4 </w:t>
      </w:r>
      <w:r w:rsidR="00F81AD5" w:rsidRPr="00EE3754">
        <w:rPr>
          <w:rFonts w:cs="Times New Roman"/>
        </w:rPr>
        <w:t>Installed qualification</w:t>
      </w:r>
      <w:bookmarkEnd w:id="51"/>
    </w:p>
    <w:p w14:paraId="28EBD574" w14:textId="6D89EAB8" w:rsidR="00F81AD5" w:rsidRDefault="009C5CAC" w:rsidP="00F81AD5">
      <w:pPr>
        <w:rPr>
          <w:rFonts w:ascii="Times New Roman" w:hAnsi="Times New Roman" w:cs="Times New Roman"/>
        </w:rPr>
      </w:pPr>
      <w:r>
        <w:rPr>
          <w:rFonts w:ascii="Times New Roman" w:hAnsi="Times New Roman" w:cs="Times New Roman"/>
        </w:rPr>
        <w:t>Listing of the installation and system acceptance test</w:t>
      </w:r>
    </w:p>
    <w:p w14:paraId="28F8D82C" w14:textId="77777777" w:rsidR="009C5CAC" w:rsidRDefault="009C5CAC" w:rsidP="00F81AD5">
      <w:pPr>
        <w:rPr>
          <w:rFonts w:ascii="Times New Roman" w:hAnsi="Times New Roman" w:cs="Times New Roman"/>
        </w:rPr>
      </w:pPr>
    </w:p>
    <w:tbl>
      <w:tblPr>
        <w:tblStyle w:val="TableGrid"/>
        <w:tblW w:w="0" w:type="auto"/>
        <w:tblLook w:val="04A0" w:firstRow="1" w:lastRow="0" w:firstColumn="1" w:lastColumn="0" w:noHBand="0" w:noVBand="1"/>
      </w:tblPr>
      <w:tblGrid>
        <w:gridCol w:w="2518"/>
        <w:gridCol w:w="6202"/>
      </w:tblGrid>
      <w:tr w:rsidR="009C5CAC" w14:paraId="5D22DE50" w14:textId="77777777" w:rsidTr="00365F88">
        <w:tc>
          <w:tcPr>
            <w:tcW w:w="2518" w:type="dxa"/>
          </w:tcPr>
          <w:p w14:paraId="22F7052C" w14:textId="2CF7B5F5" w:rsidR="009C5CAC" w:rsidRPr="009C5CAC" w:rsidRDefault="009C5CAC" w:rsidP="00F81AD5">
            <w:pPr>
              <w:rPr>
                <w:rFonts w:ascii="Times New Roman" w:hAnsi="Times New Roman" w:cs="Times New Roman"/>
                <w:b/>
              </w:rPr>
            </w:pPr>
            <w:r w:rsidRPr="009C5CAC">
              <w:rPr>
                <w:rFonts w:ascii="Times New Roman" w:hAnsi="Times New Roman" w:cs="Times New Roman"/>
                <w:b/>
              </w:rPr>
              <w:t>Topics</w:t>
            </w:r>
          </w:p>
        </w:tc>
        <w:tc>
          <w:tcPr>
            <w:tcW w:w="6202" w:type="dxa"/>
          </w:tcPr>
          <w:p w14:paraId="798E24B3" w14:textId="360C40C3" w:rsidR="009C5CAC" w:rsidRPr="009C5CAC" w:rsidRDefault="009C5CAC" w:rsidP="00F81AD5">
            <w:pPr>
              <w:rPr>
                <w:rFonts w:ascii="Times New Roman" w:hAnsi="Times New Roman" w:cs="Times New Roman"/>
                <w:b/>
              </w:rPr>
            </w:pPr>
            <w:r w:rsidRPr="009C5CAC">
              <w:rPr>
                <w:rFonts w:ascii="Times New Roman" w:hAnsi="Times New Roman" w:cs="Times New Roman"/>
                <w:b/>
              </w:rPr>
              <w:t>Installation Summary</w:t>
            </w:r>
          </w:p>
        </w:tc>
      </w:tr>
      <w:tr w:rsidR="009C5CAC" w14:paraId="3DA98FA0" w14:textId="77777777" w:rsidTr="00365F88">
        <w:tc>
          <w:tcPr>
            <w:tcW w:w="2518" w:type="dxa"/>
          </w:tcPr>
          <w:p w14:paraId="1DB7837F" w14:textId="0F1D3AA1" w:rsidR="009C5CAC" w:rsidRDefault="009C5CAC" w:rsidP="00F81AD5">
            <w:pPr>
              <w:rPr>
                <w:rFonts w:ascii="Times New Roman" w:hAnsi="Times New Roman" w:cs="Times New Roman"/>
              </w:rPr>
            </w:pPr>
            <w:r>
              <w:rPr>
                <w:rFonts w:ascii="Times New Roman" w:hAnsi="Times New Roman" w:cs="Times New Roman"/>
              </w:rPr>
              <w:t>Installation method</w:t>
            </w:r>
          </w:p>
        </w:tc>
        <w:tc>
          <w:tcPr>
            <w:tcW w:w="6202" w:type="dxa"/>
          </w:tcPr>
          <w:p w14:paraId="2C4201FF" w14:textId="77777777" w:rsidR="00365F88" w:rsidRDefault="00365F88" w:rsidP="00F81AD5">
            <w:pPr>
              <w:rPr>
                <w:rFonts w:ascii="Times New Roman" w:hAnsi="Times New Roman" w:cs="Times New Roman"/>
              </w:rPr>
            </w:pPr>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Pr>
                <w:rFonts w:ascii="Times New Roman" w:hAnsi="Times New Roman" w:cs="Times New Roman"/>
              </w:rPr>
              <w:t>Automatic – Installation kit located on the installation media.</w:t>
            </w:r>
          </w:p>
          <w:p w14:paraId="243C7036" w14:textId="6B3B94E3" w:rsidR="00365F88" w:rsidRDefault="00365F88" w:rsidP="00F81AD5">
            <w:pPr>
              <w:rPr>
                <w:rFonts w:ascii="Times New Roman" w:hAnsi="Times New Roman" w:cs="Times New Roman"/>
              </w:rPr>
            </w:pPr>
            <w:r w:rsidRPr="00B74D84">
              <w:rPr>
                <w:rFonts w:ascii="Wingdings" w:hAnsi="Wingdings"/>
                <w:color w:val="000000"/>
              </w:rPr>
              <w:t></w:t>
            </w:r>
            <w:r>
              <w:rPr>
                <w:rFonts w:ascii="Times New Roman" w:hAnsi="Times New Roman" w:cs="Times New Roman"/>
              </w:rPr>
              <w:t xml:space="preserve"> Manual – Copy and paste from the installation media.</w:t>
            </w:r>
          </w:p>
        </w:tc>
      </w:tr>
      <w:tr w:rsidR="009C5CAC" w14:paraId="7C43631F" w14:textId="77777777" w:rsidTr="00365F88">
        <w:tc>
          <w:tcPr>
            <w:tcW w:w="2518" w:type="dxa"/>
          </w:tcPr>
          <w:p w14:paraId="351137E9" w14:textId="7B536FA5" w:rsidR="009C5CAC" w:rsidRDefault="009C5CAC" w:rsidP="00F81AD5">
            <w:pPr>
              <w:rPr>
                <w:rFonts w:ascii="Times New Roman" w:hAnsi="Times New Roman" w:cs="Times New Roman"/>
              </w:rPr>
            </w:pPr>
            <w:r>
              <w:rPr>
                <w:rFonts w:ascii="Times New Roman" w:hAnsi="Times New Roman" w:cs="Times New Roman"/>
              </w:rPr>
              <w:t>Installation media</w:t>
            </w:r>
          </w:p>
        </w:tc>
        <w:tc>
          <w:tcPr>
            <w:tcW w:w="6202" w:type="dxa"/>
          </w:tcPr>
          <w:p w14:paraId="15EACD2C" w14:textId="3F8BA4BC" w:rsidR="009C5CAC" w:rsidRDefault="00365F88" w:rsidP="00F81AD5">
            <w:pPr>
              <w:rPr>
                <w:rFonts w:ascii="Times New Roman" w:hAnsi="Times New Roman" w:cs="Times New Roman"/>
              </w:rPr>
            </w:pPr>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Pr>
                <w:rFonts w:ascii="Times New Roman" w:hAnsi="Times New Roman" w:cs="Times New Roman"/>
              </w:rPr>
              <w:t>Diskette.</w:t>
            </w:r>
          </w:p>
          <w:p w14:paraId="52586696" w14:textId="77777777" w:rsidR="00365F88" w:rsidRDefault="00365F88" w:rsidP="00F81AD5">
            <w:pPr>
              <w:rPr>
                <w:rFonts w:ascii="Times New Roman" w:hAnsi="Times New Roman" w:cs="Times New Roman"/>
              </w:rPr>
            </w:pPr>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Pr>
                <w:rFonts w:ascii="Times New Roman" w:hAnsi="Times New Roman" w:cs="Times New Roman"/>
              </w:rPr>
              <w:t>CD-ROM.</w:t>
            </w:r>
          </w:p>
          <w:p w14:paraId="080A5709" w14:textId="6BA6C733" w:rsidR="00365F88" w:rsidRDefault="00365F88" w:rsidP="00F81AD5">
            <w:pPr>
              <w:rPr>
                <w:rFonts w:ascii="Times New Roman" w:hAnsi="Times New Roman" w:cs="Times New Roman"/>
              </w:rPr>
            </w:pPr>
            <w:r w:rsidRPr="00B74D84">
              <w:rPr>
                <w:rFonts w:ascii="Wingdings" w:hAnsi="Wingdings"/>
                <w:color w:val="000000"/>
              </w:rPr>
              <w:t></w:t>
            </w:r>
            <w:r>
              <w:rPr>
                <w:rFonts w:ascii="Times New Roman" w:hAnsi="Times New Roman" w:cs="Times New Roman"/>
              </w:rPr>
              <w:t xml:space="preserve"> Source disk folder.</w:t>
            </w:r>
          </w:p>
          <w:p w14:paraId="709AC34D" w14:textId="130661E7" w:rsidR="00365F88" w:rsidRDefault="00365F88" w:rsidP="00F81AD5">
            <w:pPr>
              <w:rPr>
                <w:rFonts w:ascii="Times New Roman" w:hAnsi="Times New Roman" w:cs="Times New Roman"/>
              </w:rPr>
            </w:pPr>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Pr>
                <w:rFonts w:ascii="Times New Roman" w:hAnsi="Times New Roman" w:cs="Times New Roman"/>
              </w:rPr>
              <w:t>Download from internet</w:t>
            </w:r>
          </w:p>
        </w:tc>
      </w:tr>
      <w:tr w:rsidR="00365F88" w14:paraId="69A19D8B" w14:textId="77777777" w:rsidTr="00365F88">
        <w:tc>
          <w:tcPr>
            <w:tcW w:w="2518" w:type="dxa"/>
          </w:tcPr>
          <w:p w14:paraId="34DFB3EF" w14:textId="0FB997B7" w:rsidR="00365F88" w:rsidRDefault="00365F88" w:rsidP="00F81AD5">
            <w:pPr>
              <w:rPr>
                <w:rFonts w:ascii="Times New Roman" w:hAnsi="Times New Roman" w:cs="Times New Roman"/>
              </w:rPr>
            </w:pPr>
            <w:r>
              <w:rPr>
                <w:rFonts w:ascii="Times New Roman" w:hAnsi="Times New Roman" w:cs="Times New Roman"/>
              </w:rPr>
              <w:t>Installed files</w:t>
            </w:r>
          </w:p>
        </w:tc>
        <w:tc>
          <w:tcPr>
            <w:tcW w:w="6202" w:type="dxa"/>
          </w:tcPr>
          <w:p w14:paraId="7834D5CD" w14:textId="77777777" w:rsidR="00365F88" w:rsidRPr="00365F88" w:rsidRDefault="00365F88" w:rsidP="00365F88">
            <w:pPr>
              <w:pStyle w:val="ListParagraph"/>
              <w:numPr>
                <w:ilvl w:val="0"/>
                <w:numId w:val="14"/>
              </w:numPr>
              <w:rPr>
                <w:rFonts w:ascii="Times New Roman" w:hAnsi="Times New Roman" w:cs="Times New Roman"/>
              </w:rPr>
            </w:pPr>
            <w:r w:rsidRPr="00365F88">
              <w:rPr>
                <w:rFonts w:ascii="Times New Roman" w:hAnsi="Times New Roman" w:cs="Times New Roman"/>
              </w:rPr>
              <w:t>HTML files</w:t>
            </w:r>
          </w:p>
          <w:p w14:paraId="44BE9779" w14:textId="77777777" w:rsidR="00365F88" w:rsidRPr="00365F88" w:rsidRDefault="00365F88" w:rsidP="00365F88">
            <w:pPr>
              <w:pStyle w:val="ListParagraph"/>
              <w:numPr>
                <w:ilvl w:val="0"/>
                <w:numId w:val="14"/>
              </w:numPr>
              <w:rPr>
                <w:rFonts w:ascii="Times New Roman" w:hAnsi="Times New Roman" w:cs="Times New Roman"/>
              </w:rPr>
            </w:pPr>
            <w:r w:rsidRPr="00365F88">
              <w:rPr>
                <w:rFonts w:ascii="Times New Roman" w:hAnsi="Times New Roman" w:cs="Times New Roman"/>
              </w:rPr>
              <w:t>Javascript files</w:t>
            </w:r>
          </w:p>
          <w:p w14:paraId="690FE7C9" w14:textId="77777777" w:rsidR="00365F88" w:rsidRPr="00365F88" w:rsidRDefault="00365F88" w:rsidP="00365F88">
            <w:pPr>
              <w:pStyle w:val="ListParagraph"/>
              <w:numPr>
                <w:ilvl w:val="0"/>
                <w:numId w:val="14"/>
              </w:numPr>
              <w:rPr>
                <w:rFonts w:ascii="Times New Roman" w:hAnsi="Times New Roman" w:cs="Times New Roman"/>
              </w:rPr>
            </w:pPr>
            <w:r w:rsidRPr="00365F88">
              <w:rPr>
                <w:rFonts w:ascii="Times New Roman" w:hAnsi="Times New Roman" w:cs="Times New Roman"/>
              </w:rPr>
              <w:t>CSS files</w:t>
            </w:r>
          </w:p>
          <w:p w14:paraId="05069C2A" w14:textId="70E8C657" w:rsidR="00365F88" w:rsidRPr="00365F88" w:rsidRDefault="00365F88" w:rsidP="00C32F55">
            <w:pPr>
              <w:pStyle w:val="ListParagraph"/>
              <w:keepNext/>
              <w:numPr>
                <w:ilvl w:val="0"/>
                <w:numId w:val="14"/>
              </w:numPr>
              <w:rPr>
                <w:rFonts w:ascii="Times New Roman" w:hAnsi="Times New Roman" w:cs="Times New Roman"/>
              </w:rPr>
            </w:pPr>
            <w:r w:rsidRPr="00365F88">
              <w:rPr>
                <w:rFonts w:ascii="Times New Roman" w:hAnsi="Times New Roman" w:cs="Times New Roman"/>
              </w:rPr>
              <w:t>NPM files</w:t>
            </w:r>
          </w:p>
        </w:tc>
      </w:tr>
    </w:tbl>
    <w:p w14:paraId="5EFE93C5" w14:textId="064E7E17" w:rsidR="009C5CAC" w:rsidRPr="00EE3754" w:rsidRDefault="00C32F55" w:rsidP="00C32F55">
      <w:pPr>
        <w:pStyle w:val="Caption"/>
        <w:rPr>
          <w:rFonts w:ascii="Times New Roman" w:hAnsi="Times New Roman" w:cs="Times New Roman"/>
        </w:rPr>
      </w:pPr>
      <w:bookmarkStart w:id="52" w:name="_Toc357420048"/>
      <w:r>
        <w:t xml:space="preserve">Table </w:t>
      </w:r>
      <w:fldSimple w:instr=" SEQ Table \* ARABIC ">
        <w:r>
          <w:rPr>
            <w:noProof/>
          </w:rPr>
          <w:t>6</w:t>
        </w:r>
      </w:fldSimple>
      <w:r>
        <w:t>: Listing of the Installation and System Acceptance Test</w:t>
      </w:r>
      <w:bookmarkEnd w:id="52"/>
    </w:p>
    <w:p w14:paraId="7A687F61" w14:textId="77777777" w:rsidR="00F81AD5" w:rsidRDefault="00F81AD5" w:rsidP="00F81AD5">
      <w:pPr>
        <w:pStyle w:val="ListParagraph"/>
        <w:ind w:left="360"/>
        <w:rPr>
          <w:rFonts w:ascii="Times New Roman" w:hAnsi="Times New Roman" w:cs="Times New Roman"/>
        </w:rPr>
      </w:pPr>
    </w:p>
    <w:p w14:paraId="2BFD748A" w14:textId="5E2BA9AB" w:rsidR="00365F88" w:rsidRDefault="00365F88" w:rsidP="00365F88">
      <w:r>
        <w:t>Installation Procedure Check</w:t>
      </w:r>
    </w:p>
    <w:p w14:paraId="1C851DAD" w14:textId="77777777" w:rsidR="00365F88" w:rsidRDefault="00365F88" w:rsidP="00365F88"/>
    <w:tbl>
      <w:tblPr>
        <w:tblStyle w:val="TableGrid"/>
        <w:tblW w:w="0" w:type="auto"/>
        <w:tblLook w:val="04A0" w:firstRow="1" w:lastRow="0" w:firstColumn="1" w:lastColumn="0" w:noHBand="0" w:noVBand="1"/>
      </w:tblPr>
      <w:tblGrid>
        <w:gridCol w:w="2518"/>
        <w:gridCol w:w="4253"/>
        <w:gridCol w:w="1949"/>
      </w:tblGrid>
      <w:tr w:rsidR="00365F88" w14:paraId="6B6B4CA1" w14:textId="77777777" w:rsidTr="0094640E">
        <w:tc>
          <w:tcPr>
            <w:tcW w:w="2518" w:type="dxa"/>
          </w:tcPr>
          <w:p w14:paraId="49D4A3E6" w14:textId="39D0474C" w:rsidR="00365F88" w:rsidRPr="00365F88" w:rsidRDefault="00365F88" w:rsidP="00365F88">
            <w:pPr>
              <w:rPr>
                <w:b/>
              </w:rPr>
            </w:pPr>
            <w:r w:rsidRPr="00365F88">
              <w:rPr>
                <w:b/>
              </w:rPr>
              <w:t>Topics</w:t>
            </w:r>
          </w:p>
        </w:tc>
        <w:tc>
          <w:tcPr>
            <w:tcW w:w="4253" w:type="dxa"/>
          </w:tcPr>
          <w:p w14:paraId="7DA07DE6" w14:textId="064BF319" w:rsidR="00365F88" w:rsidRPr="00365F88" w:rsidRDefault="00365F88" w:rsidP="00365F88">
            <w:pPr>
              <w:rPr>
                <w:b/>
              </w:rPr>
            </w:pPr>
            <w:r w:rsidRPr="00365F88">
              <w:rPr>
                <w:b/>
              </w:rPr>
              <w:t>Installation procedure</w:t>
            </w:r>
          </w:p>
        </w:tc>
        <w:tc>
          <w:tcPr>
            <w:tcW w:w="1949" w:type="dxa"/>
          </w:tcPr>
          <w:p w14:paraId="110AEE79" w14:textId="2AB9BA4F" w:rsidR="00365F88" w:rsidRPr="00365F88" w:rsidRDefault="00365F88" w:rsidP="00365F88">
            <w:pPr>
              <w:rPr>
                <w:b/>
              </w:rPr>
            </w:pPr>
            <w:r w:rsidRPr="00365F88">
              <w:rPr>
                <w:b/>
              </w:rPr>
              <w:t>Date/Initials</w:t>
            </w:r>
          </w:p>
        </w:tc>
      </w:tr>
      <w:tr w:rsidR="00365F88" w14:paraId="5240D701" w14:textId="77777777" w:rsidTr="0094640E">
        <w:tc>
          <w:tcPr>
            <w:tcW w:w="2518" w:type="dxa"/>
          </w:tcPr>
          <w:p w14:paraId="0E67B0EE" w14:textId="322D3354" w:rsidR="00365F88" w:rsidRDefault="00365F88" w:rsidP="00365F88">
            <w:r>
              <w:t>Authorization</w:t>
            </w:r>
          </w:p>
        </w:tc>
        <w:tc>
          <w:tcPr>
            <w:tcW w:w="4253" w:type="dxa"/>
          </w:tcPr>
          <w:p w14:paraId="3AFB586D" w14:textId="2655CE7C" w:rsidR="00365F88" w:rsidRDefault="00365F88" w:rsidP="00365F88">
            <w:r>
              <w:t xml:space="preserve">Everyone that has a computer with specifications in the system integration requirements, an up to date browser, </w:t>
            </w:r>
            <w:r w:rsidR="0094640E">
              <w:t>and an</w:t>
            </w:r>
            <w:r>
              <w:t xml:space="preserve"> active internet connection can install the application and run.</w:t>
            </w:r>
          </w:p>
        </w:tc>
        <w:tc>
          <w:tcPr>
            <w:tcW w:w="1949" w:type="dxa"/>
          </w:tcPr>
          <w:p w14:paraId="577C2FC1" w14:textId="77777777" w:rsidR="00365F88" w:rsidRDefault="00365F88" w:rsidP="00365F88"/>
        </w:tc>
      </w:tr>
      <w:tr w:rsidR="00365F88" w14:paraId="48C11956" w14:textId="77777777" w:rsidTr="0094640E">
        <w:tc>
          <w:tcPr>
            <w:tcW w:w="2518" w:type="dxa"/>
          </w:tcPr>
          <w:p w14:paraId="11C25F75" w14:textId="32F5D441" w:rsidR="00365F88" w:rsidRDefault="00365F88" w:rsidP="00365F88">
            <w:r>
              <w:t>Installation test</w:t>
            </w:r>
          </w:p>
        </w:tc>
        <w:tc>
          <w:tcPr>
            <w:tcW w:w="4253" w:type="dxa"/>
          </w:tcPr>
          <w:p w14:paraId="27E3AA9F" w14:textId="572B304C" w:rsidR="00365F88" w:rsidRDefault="0094640E" w:rsidP="00365F88">
            <w:r w:rsidRPr="00B74D84">
              <w:rPr>
                <w:rFonts w:ascii="Wingdings" w:hAnsi="Wingdings"/>
                <w:color w:val="000000"/>
              </w:rPr>
              <w:t></w:t>
            </w:r>
            <w:r>
              <w:t xml:space="preserve"> Tested and approved in a test environment</w:t>
            </w:r>
          </w:p>
          <w:p w14:paraId="210ECAAB" w14:textId="30A61731" w:rsidR="0094640E" w:rsidRDefault="0094640E" w:rsidP="00365F88">
            <w:r w:rsidRPr="00B74D84">
              <w:rPr>
                <w:rFonts w:ascii="Wingdings" w:hAnsi="Wingdings"/>
                <w:color w:val="000000"/>
              </w:rPr>
              <w:t></w:t>
            </w:r>
            <w:r>
              <w:t xml:space="preserve"> Tested and approved in actual environment</w:t>
            </w:r>
          </w:p>
          <w:p w14:paraId="68D4D8C1" w14:textId="67306EC5" w:rsidR="0094640E" w:rsidRDefault="0094640E" w:rsidP="00365F88">
            <w:r w:rsidRPr="00B74D84">
              <w:rPr>
                <w:rFonts w:ascii="Wingdings" w:hAnsi="Wingdings"/>
                <w:color w:val="000000"/>
              </w:rPr>
              <w:t></w:t>
            </w:r>
            <w:r>
              <w:t xml:space="preserve"> Completely tested according to test plan</w:t>
            </w:r>
          </w:p>
        </w:tc>
        <w:tc>
          <w:tcPr>
            <w:tcW w:w="1949" w:type="dxa"/>
          </w:tcPr>
          <w:p w14:paraId="488C485E" w14:textId="77777777" w:rsidR="00365F88" w:rsidRDefault="00365F88" w:rsidP="00C32F55">
            <w:pPr>
              <w:keepNext/>
            </w:pPr>
          </w:p>
        </w:tc>
      </w:tr>
    </w:tbl>
    <w:p w14:paraId="016015A9" w14:textId="5A92B14D" w:rsidR="00365F88" w:rsidRPr="00EE3754" w:rsidRDefault="00C32F55" w:rsidP="00C32F55">
      <w:pPr>
        <w:pStyle w:val="Caption"/>
      </w:pPr>
      <w:bookmarkStart w:id="53" w:name="_Toc357420049"/>
      <w:r>
        <w:t xml:space="preserve">Table </w:t>
      </w:r>
      <w:fldSimple w:instr=" SEQ Table \* ARABIC ">
        <w:r>
          <w:rPr>
            <w:noProof/>
          </w:rPr>
          <w:t>7</w:t>
        </w:r>
      </w:fldSimple>
      <w:r>
        <w:t>: Installation Procedure Check</w:t>
      </w:r>
      <w:bookmarkEnd w:id="53"/>
    </w:p>
    <w:p w14:paraId="15EBADF1" w14:textId="77777777" w:rsidR="00F81AD5" w:rsidRPr="00EE3754" w:rsidRDefault="00F81AD5" w:rsidP="00F81AD5">
      <w:pPr>
        <w:rPr>
          <w:rFonts w:ascii="Times New Roman" w:hAnsi="Times New Roman" w:cs="Times New Roman"/>
        </w:rPr>
      </w:pPr>
    </w:p>
    <w:p w14:paraId="0D7CBA37" w14:textId="77777777" w:rsidR="00F81AD5" w:rsidRPr="00EE3754" w:rsidRDefault="00F81AD5" w:rsidP="00F81AD5">
      <w:pPr>
        <w:pStyle w:val="ListParagraph"/>
        <w:ind w:left="360"/>
        <w:rPr>
          <w:rFonts w:ascii="Times New Roman" w:hAnsi="Times New Roman" w:cs="Times New Roman"/>
        </w:rPr>
      </w:pPr>
    </w:p>
    <w:p w14:paraId="05008449" w14:textId="1A708ED7" w:rsidR="00F81AD5" w:rsidRDefault="0094640E" w:rsidP="0094640E">
      <w:r>
        <w:t>System acceptance test</w:t>
      </w:r>
    </w:p>
    <w:p w14:paraId="68A1A8AB" w14:textId="77777777" w:rsidR="0094640E" w:rsidRDefault="0094640E" w:rsidP="0094640E"/>
    <w:tbl>
      <w:tblPr>
        <w:tblStyle w:val="TableGrid"/>
        <w:tblW w:w="0" w:type="auto"/>
        <w:tblLook w:val="04A0" w:firstRow="1" w:lastRow="0" w:firstColumn="1" w:lastColumn="0" w:noHBand="0" w:noVBand="1"/>
      </w:tblPr>
      <w:tblGrid>
        <w:gridCol w:w="2235"/>
        <w:gridCol w:w="4394"/>
        <w:gridCol w:w="2091"/>
      </w:tblGrid>
      <w:tr w:rsidR="0094640E" w14:paraId="4DEA855D" w14:textId="77777777" w:rsidTr="007E62E9">
        <w:tc>
          <w:tcPr>
            <w:tcW w:w="2235" w:type="dxa"/>
          </w:tcPr>
          <w:p w14:paraId="6CFF1604" w14:textId="1CD090A6" w:rsidR="0094640E" w:rsidRPr="0094640E" w:rsidRDefault="0094640E" w:rsidP="0094640E">
            <w:pPr>
              <w:rPr>
                <w:b/>
              </w:rPr>
            </w:pPr>
            <w:r w:rsidRPr="0094640E">
              <w:rPr>
                <w:b/>
              </w:rPr>
              <w:t>Topics</w:t>
            </w:r>
          </w:p>
        </w:tc>
        <w:tc>
          <w:tcPr>
            <w:tcW w:w="4394" w:type="dxa"/>
          </w:tcPr>
          <w:p w14:paraId="10FC8B85" w14:textId="0849F2B2" w:rsidR="0094640E" w:rsidRPr="0094640E" w:rsidRDefault="0094640E" w:rsidP="0094640E">
            <w:pPr>
              <w:rPr>
                <w:b/>
              </w:rPr>
            </w:pPr>
            <w:r w:rsidRPr="0094640E">
              <w:rPr>
                <w:b/>
              </w:rPr>
              <w:t>System acceptance test</w:t>
            </w:r>
          </w:p>
        </w:tc>
        <w:tc>
          <w:tcPr>
            <w:tcW w:w="2091" w:type="dxa"/>
          </w:tcPr>
          <w:p w14:paraId="43812EBB" w14:textId="17F04798" w:rsidR="0094640E" w:rsidRPr="0094640E" w:rsidRDefault="0094640E" w:rsidP="0094640E">
            <w:pPr>
              <w:rPr>
                <w:b/>
              </w:rPr>
            </w:pPr>
            <w:r w:rsidRPr="0094640E">
              <w:rPr>
                <w:b/>
              </w:rPr>
              <w:t>Date/Initials</w:t>
            </w:r>
          </w:p>
        </w:tc>
      </w:tr>
      <w:tr w:rsidR="0094640E" w14:paraId="1F43019D" w14:textId="77777777" w:rsidTr="007E62E9">
        <w:tc>
          <w:tcPr>
            <w:tcW w:w="2235" w:type="dxa"/>
          </w:tcPr>
          <w:p w14:paraId="390B1AED" w14:textId="77F75D25" w:rsidR="0094640E" w:rsidRDefault="0094640E" w:rsidP="0094640E">
            <w:r>
              <w:t>Test environment</w:t>
            </w:r>
          </w:p>
        </w:tc>
        <w:tc>
          <w:tcPr>
            <w:tcW w:w="4394" w:type="dxa"/>
          </w:tcPr>
          <w:p w14:paraId="67BD46DB" w14:textId="192BE13C" w:rsidR="0094640E" w:rsidRDefault="007E62E9" w:rsidP="0094640E">
            <w:r w:rsidRPr="00B74D84">
              <w:rPr>
                <w:rFonts w:ascii="Wingdings" w:hAnsi="Wingdings"/>
                <w:color w:val="000000"/>
              </w:rPr>
              <w:t></w:t>
            </w:r>
            <w:r>
              <w:t xml:space="preserve"> </w:t>
            </w:r>
            <w:r w:rsidR="0094640E">
              <w:t>The actual operating environment</w:t>
            </w:r>
          </w:p>
          <w:p w14:paraId="2E7B976A" w14:textId="468AA28C"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A true copy of the actual environment</w:t>
            </w:r>
          </w:p>
          <w:p w14:paraId="7A14BD47" w14:textId="147430B0"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External environment</w:t>
            </w:r>
          </w:p>
        </w:tc>
        <w:tc>
          <w:tcPr>
            <w:tcW w:w="2091" w:type="dxa"/>
          </w:tcPr>
          <w:p w14:paraId="08AE3C11" w14:textId="77777777" w:rsidR="0094640E" w:rsidRDefault="0094640E" w:rsidP="0094640E"/>
        </w:tc>
      </w:tr>
      <w:tr w:rsidR="0094640E" w14:paraId="3682E4FA" w14:textId="77777777" w:rsidTr="007E62E9">
        <w:tc>
          <w:tcPr>
            <w:tcW w:w="2235" w:type="dxa"/>
          </w:tcPr>
          <w:p w14:paraId="1C2FBA52" w14:textId="5697287B" w:rsidR="0094640E" w:rsidRDefault="0094640E" w:rsidP="0094640E">
            <w:r>
              <w:t>Test performance</w:t>
            </w:r>
          </w:p>
        </w:tc>
        <w:tc>
          <w:tcPr>
            <w:tcW w:w="4394" w:type="dxa"/>
          </w:tcPr>
          <w:p w14:paraId="07AF32FE" w14:textId="080186B8" w:rsidR="0094640E" w:rsidRDefault="007E62E9" w:rsidP="0094640E">
            <w:r w:rsidRPr="00B74D84">
              <w:rPr>
                <w:rFonts w:ascii="Wingdings" w:hAnsi="Wingdings"/>
                <w:color w:val="000000"/>
              </w:rPr>
              <w:t></w:t>
            </w:r>
            <w:r>
              <w:t xml:space="preserve"> </w:t>
            </w:r>
            <w:r w:rsidR="0094640E">
              <w:t>Installation and version</w:t>
            </w:r>
          </w:p>
          <w:p w14:paraId="3524237E" w14:textId="6D3A3AA0"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 xml:space="preserve">Startup and shutdown </w:t>
            </w:r>
          </w:p>
          <w:p w14:paraId="7245C958" w14:textId="75CCB6B2"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Selected or critical requirement</w:t>
            </w:r>
          </w:p>
          <w:p w14:paraId="78F6C19B" w14:textId="58020B28" w:rsidR="0094640E" w:rsidRDefault="007E62E9" w:rsidP="0094640E">
            <w:r w:rsidRPr="00B74D84">
              <w:rPr>
                <w:rFonts w:ascii="Wingdings" w:hAnsi="Wingdings"/>
                <w:color w:val="000000"/>
              </w:rPr>
              <w:t></w:t>
            </w:r>
            <w:r>
              <w:t xml:space="preserve"> </w:t>
            </w:r>
            <w:r w:rsidR="0094640E">
              <w:t>Selected input</w:t>
            </w:r>
          </w:p>
          <w:p w14:paraId="7CC9D237" w14:textId="0E72410A" w:rsidR="0094640E" w:rsidRDefault="007E62E9" w:rsidP="0094640E">
            <w:r w:rsidRPr="00B74D84">
              <w:rPr>
                <w:rFonts w:ascii="Wingdings" w:hAnsi="Wingdings"/>
                <w:color w:val="000000"/>
              </w:rPr>
              <w:t></w:t>
            </w:r>
            <w:r>
              <w:t xml:space="preserve"> </w:t>
            </w:r>
            <w:r w:rsidR="0094640E">
              <w:t>Selected outputs</w:t>
            </w:r>
          </w:p>
          <w:p w14:paraId="52F288C7" w14:textId="3CC2653B" w:rsidR="0094640E" w:rsidRDefault="007E62E9" w:rsidP="0094640E">
            <w:r w:rsidRPr="00B74D84">
              <w:rPr>
                <w:rFonts w:ascii="Wingdings" w:hAnsi="Wingdings"/>
                <w:color w:val="000000"/>
              </w:rPr>
              <w:t></w:t>
            </w:r>
            <w:r>
              <w:t xml:space="preserve"> </w:t>
            </w:r>
            <w:r w:rsidR="0094640E">
              <w:t>Selected functionality</w:t>
            </w:r>
          </w:p>
          <w:p w14:paraId="3D762D75" w14:textId="3D93930F" w:rsidR="0094640E" w:rsidRDefault="007E62E9" w:rsidP="0094640E">
            <w:r w:rsidRPr="00B74D84">
              <w:rPr>
                <w:rFonts w:ascii="Wingdings" w:hAnsi="Wingdings"/>
                <w:color w:val="000000"/>
              </w:rPr>
              <w:t></w:t>
            </w:r>
            <w:r>
              <w:t xml:space="preserve"> </w:t>
            </w:r>
            <w:r w:rsidR="0094640E">
              <w:t>Performance vs. user guides</w:t>
            </w:r>
          </w:p>
          <w:p w14:paraId="6E0B8F90" w14:textId="0CBD449E" w:rsidR="0094640E" w:rsidRDefault="0094640E" w:rsidP="0094640E">
            <w:r>
              <w:t>Comment: Quick responses</w:t>
            </w:r>
          </w:p>
        </w:tc>
        <w:tc>
          <w:tcPr>
            <w:tcW w:w="2091" w:type="dxa"/>
          </w:tcPr>
          <w:p w14:paraId="4C8F74DB" w14:textId="77777777" w:rsidR="0094640E" w:rsidRDefault="0094640E" w:rsidP="0094640E"/>
        </w:tc>
      </w:tr>
      <w:tr w:rsidR="0094640E" w14:paraId="28F91246" w14:textId="77777777" w:rsidTr="007E62E9">
        <w:tc>
          <w:tcPr>
            <w:tcW w:w="2235" w:type="dxa"/>
          </w:tcPr>
          <w:p w14:paraId="2F12A3FA" w14:textId="763EC385" w:rsidR="0094640E" w:rsidRDefault="0094640E" w:rsidP="0094640E">
            <w:r>
              <w:t>User level test</w:t>
            </w:r>
          </w:p>
        </w:tc>
        <w:tc>
          <w:tcPr>
            <w:tcW w:w="4394" w:type="dxa"/>
          </w:tcPr>
          <w:p w14:paraId="60DFB914" w14:textId="282DB75B" w:rsidR="0094640E" w:rsidRDefault="007E62E9" w:rsidP="0094640E">
            <w:r w:rsidRPr="00B74D84">
              <w:rPr>
                <w:rFonts w:ascii="Wingdings" w:hAnsi="Wingdings"/>
                <w:color w:val="000000"/>
              </w:rPr>
              <w:t></w:t>
            </w:r>
            <w:r>
              <w:t xml:space="preserve"> </w:t>
            </w:r>
            <w:r w:rsidR="0094640E">
              <w:t>Tested on operator user level</w:t>
            </w:r>
          </w:p>
          <w:p w14:paraId="0FEF0953" w14:textId="6941EA27"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Tested on super-user level</w:t>
            </w:r>
          </w:p>
          <w:p w14:paraId="619DD33B" w14:textId="75D1EF15" w:rsidR="0094640E" w:rsidRDefault="007E62E9" w:rsidP="0094640E">
            <w:r w:rsidRPr="00B74D84">
              <w:rPr>
                <w:rFonts w:ascii="Wingdings" w:hAnsi="Wingdings"/>
                <w:color w:val="000000"/>
              </w:rPr>
              <w:t></w:t>
            </w:r>
            <w:r>
              <w:t xml:space="preserve"> </w:t>
            </w:r>
            <w:r w:rsidR="0094640E">
              <w:t>Tested on system administrator level</w:t>
            </w:r>
          </w:p>
          <w:p w14:paraId="43A507EF" w14:textId="3ECEF89D"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Tested on overall system manager level</w:t>
            </w:r>
          </w:p>
          <w:p w14:paraId="616305B4" w14:textId="2FE35209" w:rsidR="0094640E" w:rsidRDefault="007E62E9" w:rsidP="0094640E">
            <w:r w:rsidRPr="00C55A4A">
              <w:rPr>
                <w:rFonts w:ascii="Source Sans Pro Black" w:eastAsia="ＭＳ ゴシック" w:hAnsi="Source Sans Pro Black" w:cs="Source Sans Pro Black"/>
                <w:color w:val="000000"/>
              </w:rPr>
              <w:t>☐</w:t>
            </w:r>
            <w:r>
              <w:rPr>
                <w:rFonts w:ascii="Source Sans Pro Black" w:eastAsia="ＭＳ ゴシック" w:hAnsi="Source Sans Pro Black" w:cs="Source Sans Pro Black"/>
                <w:color w:val="000000"/>
              </w:rPr>
              <w:t xml:space="preserve"> </w:t>
            </w:r>
            <w:r w:rsidR="0094640E">
              <w:t>Education and training documented</w:t>
            </w:r>
          </w:p>
          <w:p w14:paraId="79297992" w14:textId="23884F4E" w:rsidR="007E62E9" w:rsidRDefault="007E62E9" w:rsidP="0094640E">
            <w:r w:rsidRPr="00B74D84">
              <w:rPr>
                <w:rFonts w:ascii="Wingdings" w:hAnsi="Wingdings"/>
                <w:color w:val="000000"/>
              </w:rPr>
              <w:t></w:t>
            </w:r>
            <w:r>
              <w:t xml:space="preserve"> </w:t>
            </w:r>
            <w:r w:rsidR="0094640E">
              <w:t>System user manual available</w:t>
            </w:r>
          </w:p>
        </w:tc>
        <w:tc>
          <w:tcPr>
            <w:tcW w:w="2091" w:type="dxa"/>
          </w:tcPr>
          <w:p w14:paraId="4729C861" w14:textId="77777777" w:rsidR="0094640E" w:rsidRDefault="0094640E" w:rsidP="0094640E"/>
        </w:tc>
      </w:tr>
      <w:tr w:rsidR="007E62E9" w14:paraId="72691B0A" w14:textId="77777777" w:rsidTr="007E62E9">
        <w:tc>
          <w:tcPr>
            <w:tcW w:w="2235" w:type="dxa"/>
          </w:tcPr>
          <w:p w14:paraId="66B38999" w14:textId="453F4DA3" w:rsidR="007E62E9" w:rsidRDefault="007E62E9" w:rsidP="0094640E">
            <w:r>
              <w:t>Result of testing</w:t>
            </w:r>
          </w:p>
        </w:tc>
        <w:tc>
          <w:tcPr>
            <w:tcW w:w="4394" w:type="dxa"/>
          </w:tcPr>
          <w:p w14:paraId="28923B8F" w14:textId="102B5765" w:rsidR="007E62E9" w:rsidRDefault="007E62E9" w:rsidP="0094640E">
            <w:r w:rsidRPr="00B74D84">
              <w:rPr>
                <w:rFonts w:ascii="Wingdings" w:hAnsi="Wingdings"/>
                <w:color w:val="000000"/>
              </w:rPr>
              <w:t></w:t>
            </w:r>
            <w:r>
              <w:t xml:space="preserve"> Testing approved</w:t>
            </w:r>
          </w:p>
          <w:p w14:paraId="10B2A586" w14:textId="61E45C6D" w:rsidR="007E62E9" w:rsidRDefault="007E62E9" w:rsidP="0094640E">
            <w:r>
              <w:t>Comment: Users perform tasks effectively</w:t>
            </w:r>
          </w:p>
        </w:tc>
        <w:tc>
          <w:tcPr>
            <w:tcW w:w="2091" w:type="dxa"/>
          </w:tcPr>
          <w:p w14:paraId="3084D195" w14:textId="77777777" w:rsidR="007E62E9" w:rsidRDefault="007E62E9" w:rsidP="00C32F55">
            <w:pPr>
              <w:keepNext/>
            </w:pPr>
          </w:p>
        </w:tc>
      </w:tr>
    </w:tbl>
    <w:p w14:paraId="361D3B16" w14:textId="2C8A80F9" w:rsidR="0094640E" w:rsidRPr="00EE3754" w:rsidRDefault="00C32F55" w:rsidP="00C32F55">
      <w:pPr>
        <w:pStyle w:val="Caption"/>
      </w:pPr>
      <w:bookmarkStart w:id="54" w:name="_Toc357420050"/>
      <w:r>
        <w:t xml:space="preserve">Table </w:t>
      </w:r>
      <w:fldSimple w:instr=" SEQ Table \* ARABIC ">
        <w:r>
          <w:rPr>
            <w:noProof/>
          </w:rPr>
          <w:t>8</w:t>
        </w:r>
      </w:fldSimple>
      <w:r>
        <w:t>: System Acceptance Test</w:t>
      </w:r>
      <w:bookmarkEnd w:id="54"/>
    </w:p>
    <w:p w14:paraId="7FDF8FC0" w14:textId="77777777" w:rsidR="00F81AD5" w:rsidRPr="00EE3754" w:rsidRDefault="00F81AD5" w:rsidP="00F81AD5">
      <w:pPr>
        <w:pStyle w:val="ListParagraph"/>
        <w:ind w:left="360"/>
        <w:rPr>
          <w:rFonts w:ascii="Times New Roman" w:hAnsi="Times New Roman" w:cs="Times New Roman"/>
        </w:rPr>
      </w:pPr>
    </w:p>
    <w:p w14:paraId="3E9AB189" w14:textId="77777777" w:rsidR="00F81AD5" w:rsidRPr="00EE3754" w:rsidRDefault="00F81AD5" w:rsidP="00F81AD5">
      <w:pPr>
        <w:pStyle w:val="ListParagraph"/>
        <w:ind w:left="360"/>
        <w:rPr>
          <w:rFonts w:ascii="Times New Roman" w:hAnsi="Times New Roman" w:cs="Times New Roman"/>
        </w:rPr>
      </w:pPr>
    </w:p>
    <w:p w14:paraId="4F99A71D" w14:textId="77777777" w:rsidR="00F81AD5" w:rsidRPr="00EE3754" w:rsidRDefault="00F81AD5" w:rsidP="00F81AD5">
      <w:pPr>
        <w:pStyle w:val="ListParagraph"/>
        <w:ind w:left="360"/>
        <w:rPr>
          <w:rFonts w:ascii="Times New Roman" w:hAnsi="Times New Roman" w:cs="Times New Roman"/>
        </w:rPr>
      </w:pPr>
    </w:p>
    <w:p w14:paraId="54ACF546" w14:textId="77777777" w:rsidR="00F81AD5" w:rsidRPr="00EE3754" w:rsidRDefault="00F81AD5" w:rsidP="00F81AD5">
      <w:pPr>
        <w:pStyle w:val="ListParagraph"/>
        <w:ind w:left="360"/>
        <w:rPr>
          <w:rFonts w:ascii="Times New Roman" w:hAnsi="Times New Roman" w:cs="Times New Roman"/>
        </w:rPr>
      </w:pPr>
    </w:p>
    <w:p w14:paraId="0A4A744C" w14:textId="77777777" w:rsidR="00F81AD5" w:rsidRPr="00EE3754" w:rsidRDefault="00F81AD5" w:rsidP="00F81AD5">
      <w:pPr>
        <w:pStyle w:val="ListParagraph"/>
        <w:ind w:left="360"/>
        <w:rPr>
          <w:rFonts w:ascii="Times New Roman" w:hAnsi="Times New Roman" w:cs="Times New Roman"/>
        </w:rPr>
      </w:pPr>
    </w:p>
    <w:p w14:paraId="655C305E" w14:textId="77777777" w:rsidR="00F81AD5" w:rsidRPr="00EE3754" w:rsidRDefault="00F81AD5" w:rsidP="00F81AD5">
      <w:pPr>
        <w:pStyle w:val="ListParagraph"/>
        <w:ind w:left="360"/>
        <w:rPr>
          <w:rFonts w:ascii="Times New Roman" w:hAnsi="Times New Roman" w:cs="Times New Roman"/>
        </w:rPr>
      </w:pPr>
    </w:p>
    <w:p w14:paraId="1CB87F29" w14:textId="77777777" w:rsidR="00F81AD5" w:rsidRPr="00EE3754" w:rsidRDefault="00F81AD5" w:rsidP="00F81AD5">
      <w:pPr>
        <w:pStyle w:val="ListParagraph"/>
        <w:ind w:left="360"/>
        <w:rPr>
          <w:rFonts w:ascii="Times New Roman" w:hAnsi="Times New Roman" w:cs="Times New Roman"/>
        </w:rPr>
      </w:pPr>
    </w:p>
    <w:p w14:paraId="6CF308C8" w14:textId="77777777" w:rsidR="00F81AD5" w:rsidRPr="00EE3754" w:rsidRDefault="00F81AD5" w:rsidP="00F81AD5">
      <w:pPr>
        <w:pStyle w:val="ListParagraph"/>
        <w:ind w:left="360"/>
        <w:rPr>
          <w:rFonts w:ascii="Times New Roman" w:hAnsi="Times New Roman" w:cs="Times New Roman"/>
        </w:rPr>
      </w:pPr>
    </w:p>
    <w:p w14:paraId="42A4C609" w14:textId="77777777" w:rsidR="00F81AD5" w:rsidRPr="00EE3754" w:rsidRDefault="00F81AD5" w:rsidP="00F81AD5">
      <w:pPr>
        <w:pStyle w:val="ListParagraph"/>
        <w:ind w:left="360"/>
        <w:rPr>
          <w:rFonts w:ascii="Times New Roman" w:hAnsi="Times New Roman" w:cs="Times New Roman"/>
        </w:rPr>
      </w:pPr>
    </w:p>
    <w:p w14:paraId="464E17F8" w14:textId="77777777" w:rsidR="00F81AD5" w:rsidRPr="00EE3754" w:rsidRDefault="00F81AD5" w:rsidP="00F81AD5">
      <w:pPr>
        <w:pStyle w:val="ListParagraph"/>
        <w:ind w:left="360"/>
        <w:rPr>
          <w:rFonts w:ascii="Times New Roman" w:hAnsi="Times New Roman" w:cs="Times New Roman"/>
        </w:rPr>
      </w:pPr>
    </w:p>
    <w:p w14:paraId="3CFA509F" w14:textId="77777777" w:rsidR="00F81AD5" w:rsidRPr="00EE3754" w:rsidRDefault="00F81AD5" w:rsidP="00F81AD5">
      <w:pPr>
        <w:pStyle w:val="ListParagraph"/>
        <w:ind w:left="360"/>
        <w:rPr>
          <w:rFonts w:ascii="Times New Roman" w:hAnsi="Times New Roman" w:cs="Times New Roman"/>
        </w:rPr>
      </w:pPr>
    </w:p>
    <w:p w14:paraId="69F3C132" w14:textId="77777777" w:rsidR="00F81AD5" w:rsidRPr="00EE3754" w:rsidRDefault="00F81AD5" w:rsidP="00F81AD5">
      <w:pPr>
        <w:pStyle w:val="ListParagraph"/>
        <w:ind w:left="360"/>
        <w:rPr>
          <w:rFonts w:ascii="Times New Roman" w:hAnsi="Times New Roman" w:cs="Times New Roman"/>
        </w:rPr>
      </w:pPr>
    </w:p>
    <w:p w14:paraId="47478869" w14:textId="77777777" w:rsidR="00F81AD5" w:rsidRPr="00EE3754" w:rsidRDefault="00F81AD5" w:rsidP="00F81AD5">
      <w:pPr>
        <w:pStyle w:val="ListParagraph"/>
        <w:ind w:left="360"/>
        <w:rPr>
          <w:rFonts w:ascii="Times New Roman" w:hAnsi="Times New Roman" w:cs="Times New Roman"/>
        </w:rPr>
      </w:pPr>
    </w:p>
    <w:p w14:paraId="1E48F78B" w14:textId="77777777" w:rsidR="00F81AD5" w:rsidRPr="00EE3754" w:rsidRDefault="00F81AD5" w:rsidP="00F81AD5">
      <w:pPr>
        <w:pStyle w:val="ListParagraph"/>
        <w:ind w:left="360"/>
        <w:rPr>
          <w:rFonts w:ascii="Times New Roman" w:hAnsi="Times New Roman" w:cs="Times New Roman"/>
        </w:rPr>
      </w:pPr>
    </w:p>
    <w:p w14:paraId="704D4957" w14:textId="77777777" w:rsidR="00F81AD5" w:rsidRPr="00EE3754" w:rsidRDefault="00F81AD5" w:rsidP="00F81AD5">
      <w:pPr>
        <w:pStyle w:val="ListParagraph"/>
        <w:ind w:left="360"/>
        <w:rPr>
          <w:rFonts w:ascii="Times New Roman" w:hAnsi="Times New Roman" w:cs="Times New Roman"/>
        </w:rPr>
      </w:pPr>
    </w:p>
    <w:p w14:paraId="60037122" w14:textId="77777777" w:rsidR="00F81AD5" w:rsidRPr="00EE3754" w:rsidRDefault="00F81AD5" w:rsidP="00F81AD5">
      <w:pPr>
        <w:pStyle w:val="ListParagraph"/>
        <w:ind w:left="360"/>
        <w:rPr>
          <w:rFonts w:ascii="Times New Roman" w:hAnsi="Times New Roman" w:cs="Times New Roman"/>
        </w:rPr>
      </w:pPr>
    </w:p>
    <w:p w14:paraId="7F182028" w14:textId="77777777" w:rsidR="00F81AD5" w:rsidRPr="00EE3754" w:rsidRDefault="00F81AD5" w:rsidP="00F81AD5">
      <w:pPr>
        <w:pStyle w:val="Heading1"/>
        <w:rPr>
          <w:rFonts w:cs="Times New Roman"/>
        </w:rPr>
      </w:pPr>
    </w:p>
    <w:p w14:paraId="5B969391" w14:textId="77777777" w:rsidR="00F81AD5" w:rsidRPr="00EE3754" w:rsidRDefault="00F81AD5" w:rsidP="00F81AD5">
      <w:pPr>
        <w:rPr>
          <w:rFonts w:ascii="Times New Roman" w:hAnsi="Times New Roman" w:cs="Times New Roman"/>
        </w:rPr>
      </w:pPr>
    </w:p>
    <w:p w14:paraId="4364AA23" w14:textId="77777777" w:rsidR="00EA357F" w:rsidRPr="00EE3754" w:rsidRDefault="00EA357F" w:rsidP="00F81AD5">
      <w:pPr>
        <w:pStyle w:val="Heading1"/>
        <w:rPr>
          <w:rFonts w:cs="Times New Roman"/>
        </w:rPr>
      </w:pPr>
    </w:p>
    <w:p w14:paraId="07DFE2A6" w14:textId="77777777" w:rsidR="00EA357F" w:rsidRPr="00EE3754" w:rsidRDefault="00EA357F" w:rsidP="00F81AD5">
      <w:pPr>
        <w:pStyle w:val="Heading1"/>
        <w:rPr>
          <w:rFonts w:cs="Times New Roman"/>
        </w:rPr>
      </w:pPr>
    </w:p>
    <w:p w14:paraId="3306BD4B" w14:textId="77777777" w:rsidR="00EA357F" w:rsidRPr="00EE3754" w:rsidRDefault="00EA357F" w:rsidP="00F81AD5">
      <w:pPr>
        <w:pStyle w:val="Heading1"/>
        <w:rPr>
          <w:rFonts w:cs="Times New Roman"/>
        </w:rPr>
      </w:pPr>
    </w:p>
    <w:p w14:paraId="3AA81764" w14:textId="70352F4E" w:rsidR="00F81AD5" w:rsidRPr="00EE3754" w:rsidRDefault="00EA357F" w:rsidP="00F81AD5">
      <w:pPr>
        <w:pStyle w:val="Heading1"/>
        <w:rPr>
          <w:rFonts w:cs="Times New Roman"/>
        </w:rPr>
      </w:pPr>
      <w:bookmarkStart w:id="55" w:name="_Toc357413408"/>
      <w:r w:rsidRPr="00EE3754">
        <w:rPr>
          <w:rFonts w:cs="Times New Roman"/>
        </w:rPr>
        <w:lastRenderedPageBreak/>
        <w:t xml:space="preserve">Chapter </w:t>
      </w:r>
      <w:r w:rsidR="00F81AD5" w:rsidRPr="00EE3754">
        <w:rPr>
          <w:rFonts w:cs="Times New Roman"/>
        </w:rPr>
        <w:t>6: Conclusion, Recommendations and Future Works</w:t>
      </w:r>
      <w:bookmarkEnd w:id="55"/>
    </w:p>
    <w:p w14:paraId="5D961884" w14:textId="77777777" w:rsidR="00F81AD5" w:rsidRPr="00EE3754" w:rsidRDefault="00F81AD5" w:rsidP="00F81AD5">
      <w:pPr>
        <w:jc w:val="both"/>
        <w:rPr>
          <w:rFonts w:ascii="Times New Roman" w:hAnsi="Times New Roman" w:cs="Times New Roman"/>
        </w:rPr>
      </w:pPr>
    </w:p>
    <w:p w14:paraId="62375AD7" w14:textId="77777777" w:rsidR="00F81AD5" w:rsidRPr="00EE3754" w:rsidRDefault="00F81AD5" w:rsidP="00F81AD5">
      <w:pPr>
        <w:jc w:val="both"/>
        <w:rPr>
          <w:rFonts w:ascii="Times New Roman" w:hAnsi="Times New Roman" w:cs="Times New Roman"/>
          <w:b/>
        </w:rPr>
      </w:pPr>
      <w:r w:rsidRPr="00EE3754">
        <w:rPr>
          <w:rFonts w:ascii="Times New Roman" w:hAnsi="Times New Roman" w:cs="Times New Roman"/>
          <w:b/>
        </w:rPr>
        <w:t>Conclusion.</w:t>
      </w:r>
    </w:p>
    <w:p w14:paraId="00A4D09D"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We have learnt to greatly view voice recognition as a new and easy input method for applications on top of insertions through peripherals such as keyboard, and mouse.</w:t>
      </w:r>
    </w:p>
    <w:p w14:paraId="4DE3B6BB" w14:textId="77777777" w:rsidR="00F81AD5" w:rsidRPr="00EE3754" w:rsidRDefault="00F81AD5" w:rsidP="00F81AD5">
      <w:pPr>
        <w:jc w:val="both"/>
        <w:rPr>
          <w:rFonts w:ascii="Times New Roman" w:hAnsi="Times New Roman" w:cs="Times New Roman"/>
        </w:rPr>
      </w:pPr>
    </w:p>
    <w:p w14:paraId="33E5F768" w14:textId="77777777" w:rsidR="00F81AD5" w:rsidRPr="00EE3754" w:rsidRDefault="00F81AD5" w:rsidP="00F81AD5">
      <w:pPr>
        <w:jc w:val="both"/>
        <w:rPr>
          <w:rFonts w:ascii="Times New Roman" w:hAnsi="Times New Roman" w:cs="Times New Roman"/>
          <w:b/>
        </w:rPr>
      </w:pPr>
      <w:r w:rsidRPr="00EE3754">
        <w:rPr>
          <w:rFonts w:ascii="Times New Roman" w:hAnsi="Times New Roman" w:cs="Times New Roman"/>
          <w:b/>
        </w:rPr>
        <w:t>Recommendation.</w:t>
      </w:r>
    </w:p>
    <w:p w14:paraId="18511D10"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As a new input method that has registered tremendous acceptance reports from its users, voice recognition should be embraced and included in the practicals carried out in lecture settings. It shall open up the students’ eyes to a new input method to enrich users choices and also help support people that cannot type. Hence, more students shall then build applications/systems that support every person inclusive of those that have physical impairments and hence cannot use their hands to type.</w:t>
      </w:r>
    </w:p>
    <w:p w14:paraId="7AD49ED7" w14:textId="77777777" w:rsidR="00F81AD5" w:rsidRPr="00EE3754" w:rsidRDefault="00F81AD5" w:rsidP="00F81AD5">
      <w:pPr>
        <w:jc w:val="both"/>
        <w:rPr>
          <w:rFonts w:ascii="Times New Roman" w:hAnsi="Times New Roman" w:cs="Times New Roman"/>
        </w:rPr>
      </w:pPr>
    </w:p>
    <w:p w14:paraId="49DE8881"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Encourage enrollment of people with disabilities to study IT related courses specifically programming by developing more tools that enable to issue voice commands to write programs, type notes, emails, coursework, among others.</w:t>
      </w:r>
    </w:p>
    <w:p w14:paraId="79279400" w14:textId="77777777" w:rsidR="00F81AD5" w:rsidRPr="00EE3754" w:rsidRDefault="00F81AD5" w:rsidP="00F81AD5">
      <w:pPr>
        <w:jc w:val="both"/>
        <w:rPr>
          <w:rFonts w:ascii="Times New Roman" w:hAnsi="Times New Roman" w:cs="Times New Roman"/>
        </w:rPr>
      </w:pPr>
    </w:p>
    <w:p w14:paraId="7E65CDB7"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Encourage organisations that care for people with disabilities to embrace and advocate for usage and development of assistive technologies such as XCoder to enable full inclusion of people with disabilities into executing activities like other people do.</w:t>
      </w:r>
    </w:p>
    <w:p w14:paraId="2291E04A" w14:textId="77777777" w:rsidR="00F81AD5" w:rsidRPr="00EE3754" w:rsidRDefault="00F81AD5" w:rsidP="00F81AD5">
      <w:pPr>
        <w:jc w:val="both"/>
        <w:rPr>
          <w:rFonts w:ascii="Times New Roman" w:hAnsi="Times New Roman" w:cs="Times New Roman"/>
        </w:rPr>
      </w:pPr>
    </w:p>
    <w:p w14:paraId="515645A2" w14:textId="77777777" w:rsidR="00F81AD5" w:rsidRPr="00EE3754" w:rsidRDefault="00F81AD5" w:rsidP="00F81AD5">
      <w:pPr>
        <w:jc w:val="both"/>
        <w:rPr>
          <w:rFonts w:ascii="Times New Roman" w:hAnsi="Times New Roman" w:cs="Times New Roman"/>
          <w:b/>
        </w:rPr>
      </w:pPr>
      <w:r w:rsidRPr="00EE3754">
        <w:rPr>
          <w:rFonts w:ascii="Times New Roman" w:hAnsi="Times New Roman" w:cs="Times New Roman"/>
          <w:b/>
        </w:rPr>
        <w:t>Future works.</w:t>
      </w:r>
    </w:p>
    <w:p w14:paraId="75BA2E0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We hope to diversify the project scope to cover more language and software programs for example mobile applications (android using Java, Windows applications using C#, and IOS applications), desktop application etcetera.</w:t>
      </w:r>
    </w:p>
    <w:p w14:paraId="02844B50" w14:textId="77777777" w:rsidR="00F81AD5" w:rsidRPr="00EE3754" w:rsidRDefault="00F81AD5" w:rsidP="00F81AD5">
      <w:pPr>
        <w:jc w:val="both"/>
        <w:rPr>
          <w:rFonts w:ascii="Times New Roman" w:hAnsi="Times New Roman" w:cs="Times New Roman"/>
        </w:rPr>
      </w:pPr>
    </w:p>
    <w:p w14:paraId="2849F948"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We look forward to exhaust the commands required to program standard web applications from fewer HTML language tags to all tags supported by the language, inclusion of CSS, bootstrap, adding external libraries.</w:t>
      </w:r>
    </w:p>
    <w:p w14:paraId="38ED01FF" w14:textId="77777777" w:rsidR="00F81AD5" w:rsidRPr="00EE3754" w:rsidRDefault="00F81AD5" w:rsidP="00F81AD5">
      <w:pPr>
        <w:pStyle w:val="Heading1"/>
        <w:jc w:val="both"/>
        <w:rPr>
          <w:rFonts w:cs="Times New Roman"/>
        </w:rPr>
      </w:pPr>
    </w:p>
    <w:p w14:paraId="77725F03" w14:textId="77777777" w:rsidR="00F81AD5" w:rsidRPr="00EE3754" w:rsidRDefault="00F81AD5" w:rsidP="00F81AD5">
      <w:pPr>
        <w:rPr>
          <w:rFonts w:ascii="Times New Roman" w:hAnsi="Times New Roman" w:cs="Times New Roman"/>
        </w:rPr>
      </w:pPr>
    </w:p>
    <w:p w14:paraId="79B3EBF3" w14:textId="77777777" w:rsidR="00F81AD5" w:rsidRPr="00EE3754" w:rsidRDefault="00F81AD5" w:rsidP="00F81AD5">
      <w:pPr>
        <w:rPr>
          <w:rFonts w:ascii="Times New Roman" w:hAnsi="Times New Roman" w:cs="Times New Roman"/>
        </w:rPr>
      </w:pPr>
    </w:p>
    <w:p w14:paraId="066FBED8" w14:textId="77777777" w:rsidR="00F81AD5" w:rsidRPr="00EE3754" w:rsidRDefault="00F81AD5" w:rsidP="00F81AD5">
      <w:pPr>
        <w:rPr>
          <w:rFonts w:ascii="Times New Roman" w:hAnsi="Times New Roman" w:cs="Times New Roman"/>
        </w:rPr>
      </w:pPr>
    </w:p>
    <w:p w14:paraId="07F917CC" w14:textId="77777777" w:rsidR="00F81AD5" w:rsidRPr="00EE3754" w:rsidRDefault="00F81AD5" w:rsidP="00F81AD5">
      <w:pPr>
        <w:rPr>
          <w:rFonts w:ascii="Times New Roman" w:hAnsi="Times New Roman" w:cs="Times New Roman"/>
        </w:rPr>
      </w:pPr>
    </w:p>
    <w:p w14:paraId="7A12B0D7" w14:textId="77777777" w:rsidR="00F81AD5" w:rsidRPr="00EE3754" w:rsidRDefault="00F81AD5" w:rsidP="00F81AD5">
      <w:pPr>
        <w:rPr>
          <w:rFonts w:ascii="Times New Roman" w:hAnsi="Times New Roman" w:cs="Times New Roman"/>
        </w:rPr>
      </w:pPr>
    </w:p>
    <w:p w14:paraId="3A17301A" w14:textId="77777777" w:rsidR="00F81AD5" w:rsidRPr="00EE3754" w:rsidRDefault="00F81AD5" w:rsidP="00F81AD5">
      <w:pPr>
        <w:rPr>
          <w:rFonts w:ascii="Times New Roman" w:hAnsi="Times New Roman" w:cs="Times New Roman"/>
        </w:rPr>
      </w:pPr>
    </w:p>
    <w:p w14:paraId="269D22FF" w14:textId="77777777" w:rsidR="00F81AD5" w:rsidRPr="00EE3754" w:rsidRDefault="00F81AD5" w:rsidP="00F81AD5">
      <w:pPr>
        <w:rPr>
          <w:rFonts w:ascii="Times New Roman" w:hAnsi="Times New Roman" w:cs="Times New Roman"/>
        </w:rPr>
      </w:pPr>
    </w:p>
    <w:p w14:paraId="75546A66" w14:textId="77777777" w:rsidR="00F81AD5" w:rsidRPr="00EE3754" w:rsidRDefault="00F81AD5" w:rsidP="00F81AD5">
      <w:pPr>
        <w:rPr>
          <w:rFonts w:ascii="Times New Roman" w:hAnsi="Times New Roman" w:cs="Times New Roman"/>
        </w:rPr>
      </w:pPr>
    </w:p>
    <w:p w14:paraId="4282BC1F" w14:textId="77777777" w:rsidR="00F81AD5" w:rsidRPr="00EE3754" w:rsidRDefault="00F81AD5" w:rsidP="00F81AD5">
      <w:pPr>
        <w:rPr>
          <w:rFonts w:ascii="Times New Roman" w:hAnsi="Times New Roman" w:cs="Times New Roman"/>
        </w:rPr>
      </w:pPr>
    </w:p>
    <w:p w14:paraId="2C77CED9" w14:textId="77777777" w:rsidR="00F81AD5" w:rsidRPr="00EE3754" w:rsidRDefault="00F81AD5" w:rsidP="00F81AD5">
      <w:pPr>
        <w:rPr>
          <w:rFonts w:ascii="Times New Roman" w:hAnsi="Times New Roman" w:cs="Times New Roman"/>
        </w:rPr>
      </w:pPr>
    </w:p>
    <w:p w14:paraId="2498A88F" w14:textId="77777777" w:rsidR="00EA357F" w:rsidRPr="00EE3754" w:rsidRDefault="00EA357F" w:rsidP="00F81AD5">
      <w:pPr>
        <w:pStyle w:val="Heading1"/>
        <w:jc w:val="both"/>
        <w:rPr>
          <w:rFonts w:cs="Times New Roman"/>
        </w:rPr>
      </w:pPr>
    </w:p>
    <w:p w14:paraId="0F874647" w14:textId="77777777" w:rsidR="00EA357F" w:rsidRPr="00EE3754" w:rsidRDefault="00EA357F" w:rsidP="00F81AD5">
      <w:pPr>
        <w:pStyle w:val="Heading1"/>
        <w:jc w:val="both"/>
        <w:rPr>
          <w:rFonts w:cs="Times New Roman"/>
        </w:rPr>
      </w:pPr>
    </w:p>
    <w:p w14:paraId="539FBA7A" w14:textId="77777777" w:rsidR="00EA357F" w:rsidRPr="00EE3754" w:rsidRDefault="00EA357F" w:rsidP="00F81AD5">
      <w:pPr>
        <w:pStyle w:val="Heading1"/>
        <w:jc w:val="both"/>
        <w:rPr>
          <w:rFonts w:cs="Times New Roman"/>
        </w:rPr>
      </w:pPr>
    </w:p>
    <w:p w14:paraId="0B472FA8" w14:textId="77777777" w:rsidR="00F81AD5" w:rsidRPr="00EE3754" w:rsidRDefault="00F81AD5" w:rsidP="00F81AD5">
      <w:pPr>
        <w:pStyle w:val="Heading1"/>
        <w:jc w:val="both"/>
        <w:rPr>
          <w:rFonts w:cs="Times New Roman"/>
        </w:rPr>
      </w:pPr>
      <w:bookmarkStart w:id="56" w:name="_Toc357413409"/>
      <w:r w:rsidRPr="00EE3754">
        <w:rPr>
          <w:rFonts w:cs="Times New Roman"/>
        </w:rPr>
        <w:lastRenderedPageBreak/>
        <w:t>7. Appendices</w:t>
      </w:r>
      <w:bookmarkEnd w:id="56"/>
    </w:p>
    <w:p w14:paraId="44FBE4D2" w14:textId="77777777" w:rsidR="00F81AD5" w:rsidRPr="00EE3754" w:rsidRDefault="00F81AD5" w:rsidP="00F81AD5">
      <w:pPr>
        <w:pStyle w:val="Heading2"/>
        <w:rPr>
          <w:rFonts w:cs="Times New Roman"/>
        </w:rPr>
      </w:pPr>
      <w:bookmarkStart w:id="57" w:name="_Toc357413410"/>
      <w:r w:rsidRPr="00EE3754">
        <w:rPr>
          <w:rFonts w:cs="Times New Roman"/>
        </w:rPr>
        <w:t>7. 1 Appendix A: User Manual</w:t>
      </w:r>
      <w:bookmarkEnd w:id="57"/>
    </w:p>
    <w:p w14:paraId="0E862D40"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Introduction</w:t>
      </w:r>
    </w:p>
    <w:p w14:paraId="4C82A560"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The XCoder application is a system developed to enable the physically challenged people especially those that are to able to use the keyboard to write computer programs (HTML programs) by issuing voice commands that are then transcribed following the HTML language syntax.</w:t>
      </w:r>
    </w:p>
    <w:p w14:paraId="4B0F2566" w14:textId="77777777" w:rsidR="00F81AD5" w:rsidRPr="00EE3754" w:rsidRDefault="00F81AD5" w:rsidP="00F81AD5">
      <w:pPr>
        <w:jc w:val="both"/>
        <w:rPr>
          <w:rFonts w:ascii="Times New Roman" w:hAnsi="Times New Roman" w:cs="Times New Roman"/>
        </w:rPr>
      </w:pPr>
    </w:p>
    <w:p w14:paraId="1F1A8583"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Getting started</w:t>
      </w:r>
    </w:p>
    <w:p w14:paraId="5780A2B1"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Make sure that your computer has an active Internet connection, then load the application from the computer’s program files and execute it. The server starts shortly after executing the application, then let the user wait until when the XCoder development environment launches. After it has fully launched, the user can then start issuing commands to create a new file to work with, save it and start issuing commands to write code in the open file. Commands are taken a chronological order that is (1) issue command, (2) clear the previous command, (3) then issue next command.</w:t>
      </w:r>
    </w:p>
    <w:p w14:paraId="7CEE51AA" w14:textId="77777777" w:rsidR="00F81AD5" w:rsidRPr="00EE3754" w:rsidRDefault="00F81AD5" w:rsidP="00F81AD5">
      <w:pPr>
        <w:jc w:val="both"/>
        <w:rPr>
          <w:rFonts w:ascii="Times New Roman" w:hAnsi="Times New Roman" w:cs="Times New Roman"/>
        </w:rPr>
      </w:pPr>
    </w:p>
    <w:p w14:paraId="5DBFE024" w14:textId="77777777" w:rsidR="00F81AD5" w:rsidRPr="00EE3754" w:rsidRDefault="00F81AD5" w:rsidP="00F81AD5">
      <w:pPr>
        <w:jc w:val="both"/>
        <w:rPr>
          <w:rFonts w:ascii="Times New Roman" w:hAnsi="Times New Roman" w:cs="Times New Roman"/>
        </w:rPr>
      </w:pPr>
      <w:r w:rsidRPr="00EE3754">
        <w:rPr>
          <w:rFonts w:ascii="Times New Roman" w:hAnsi="Times New Roman" w:cs="Times New Roman"/>
        </w:rPr>
        <w:t>A summary of the recognizable commands is documented in the table below showing their classifications that is commands for:</w:t>
      </w:r>
    </w:p>
    <w:p w14:paraId="2506A8CF" w14:textId="77777777" w:rsidR="00F81AD5" w:rsidRPr="00EE3754" w:rsidRDefault="00F81AD5" w:rsidP="00F81AD5">
      <w:pPr>
        <w:jc w:val="both"/>
        <w:rPr>
          <w:rFonts w:ascii="Times New Roman" w:hAnsi="Times New Roman" w:cs="Times New Roman"/>
        </w:rPr>
      </w:pPr>
    </w:p>
    <w:p w14:paraId="0B86DDFA"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Creating and manipulating a file</w:t>
      </w:r>
    </w:p>
    <w:p w14:paraId="4FFE6BF4" w14:textId="77777777" w:rsidR="00F81AD5" w:rsidRPr="00EE3754" w:rsidRDefault="00F81AD5" w:rsidP="00F81AD5">
      <w:pPr>
        <w:rPr>
          <w:rFonts w:ascii="Times New Roman" w:hAnsi="Times New Roman" w:cs="Times New Roman"/>
          <w:b/>
        </w:rPr>
      </w:pPr>
    </w:p>
    <w:tbl>
      <w:tblPr>
        <w:tblStyle w:val="TableGrid"/>
        <w:tblW w:w="0" w:type="auto"/>
        <w:tblLook w:val="04A0" w:firstRow="1" w:lastRow="0" w:firstColumn="1" w:lastColumn="0" w:noHBand="0" w:noVBand="1"/>
      </w:tblPr>
      <w:tblGrid>
        <w:gridCol w:w="2840"/>
        <w:gridCol w:w="2841"/>
        <w:gridCol w:w="2841"/>
      </w:tblGrid>
      <w:tr w:rsidR="00F81AD5" w:rsidRPr="00EE3754" w14:paraId="75647173" w14:textId="77777777" w:rsidTr="00F81AD5">
        <w:tc>
          <w:tcPr>
            <w:tcW w:w="2840" w:type="dxa"/>
          </w:tcPr>
          <w:p w14:paraId="6E8048F4"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Activity</w:t>
            </w:r>
          </w:p>
        </w:tc>
        <w:tc>
          <w:tcPr>
            <w:tcW w:w="2841" w:type="dxa"/>
          </w:tcPr>
          <w:p w14:paraId="4A7BA643"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Command</w:t>
            </w:r>
          </w:p>
        </w:tc>
        <w:tc>
          <w:tcPr>
            <w:tcW w:w="2841" w:type="dxa"/>
          </w:tcPr>
          <w:p w14:paraId="04A6284B"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Description</w:t>
            </w:r>
          </w:p>
        </w:tc>
      </w:tr>
      <w:tr w:rsidR="00F81AD5" w:rsidRPr="00EE3754" w14:paraId="1AE21BD5" w14:textId="77777777" w:rsidTr="00F81AD5">
        <w:tc>
          <w:tcPr>
            <w:tcW w:w="2840" w:type="dxa"/>
          </w:tcPr>
          <w:p w14:paraId="29614F6D"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Creating a file</w:t>
            </w:r>
          </w:p>
        </w:tc>
        <w:tc>
          <w:tcPr>
            <w:tcW w:w="2841" w:type="dxa"/>
          </w:tcPr>
          <w:p w14:paraId="1530CBD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Create new file</w:t>
            </w:r>
          </w:p>
        </w:tc>
        <w:tc>
          <w:tcPr>
            <w:tcW w:w="2841" w:type="dxa"/>
          </w:tcPr>
          <w:p w14:paraId="0C079B6B" w14:textId="77777777" w:rsidR="00F81AD5" w:rsidRPr="00EE3754" w:rsidRDefault="00F81AD5" w:rsidP="00F81AD5">
            <w:pPr>
              <w:rPr>
                <w:rFonts w:ascii="Times New Roman" w:hAnsi="Times New Roman" w:cs="Times New Roman"/>
              </w:rPr>
            </w:pPr>
          </w:p>
        </w:tc>
      </w:tr>
      <w:tr w:rsidR="00F81AD5" w:rsidRPr="00EE3754" w14:paraId="274C5669" w14:textId="77777777" w:rsidTr="00F81AD5">
        <w:tc>
          <w:tcPr>
            <w:tcW w:w="2840" w:type="dxa"/>
          </w:tcPr>
          <w:p w14:paraId="6F528A8D"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Opening a file</w:t>
            </w:r>
          </w:p>
        </w:tc>
        <w:tc>
          <w:tcPr>
            <w:tcW w:w="2841" w:type="dxa"/>
          </w:tcPr>
          <w:p w14:paraId="4C9A2AB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Open file “</w:t>
            </w:r>
            <w:r w:rsidRPr="00EE3754">
              <w:rPr>
                <w:rFonts w:ascii="Times New Roman" w:hAnsi="Times New Roman" w:cs="Times New Roman"/>
                <w:i/>
              </w:rPr>
              <w:t>filename</w:t>
            </w:r>
            <w:r w:rsidRPr="00EE3754">
              <w:rPr>
                <w:rFonts w:ascii="Times New Roman" w:hAnsi="Times New Roman" w:cs="Times New Roman"/>
              </w:rPr>
              <w:t>”</w:t>
            </w:r>
          </w:p>
        </w:tc>
        <w:tc>
          <w:tcPr>
            <w:tcW w:w="2841" w:type="dxa"/>
          </w:tcPr>
          <w:p w14:paraId="5164E905" w14:textId="77777777" w:rsidR="00F81AD5" w:rsidRPr="00EE3754" w:rsidRDefault="00F81AD5" w:rsidP="00F81AD5">
            <w:pPr>
              <w:rPr>
                <w:rFonts w:ascii="Times New Roman" w:hAnsi="Times New Roman" w:cs="Times New Roman"/>
              </w:rPr>
            </w:pPr>
          </w:p>
        </w:tc>
      </w:tr>
      <w:tr w:rsidR="00F81AD5" w:rsidRPr="00EE3754" w14:paraId="00F3BDD4" w14:textId="77777777" w:rsidTr="00F81AD5">
        <w:tc>
          <w:tcPr>
            <w:tcW w:w="2840" w:type="dxa"/>
          </w:tcPr>
          <w:p w14:paraId="369BBBB5"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Saving a file</w:t>
            </w:r>
          </w:p>
        </w:tc>
        <w:tc>
          <w:tcPr>
            <w:tcW w:w="2841" w:type="dxa"/>
          </w:tcPr>
          <w:p w14:paraId="0F7CE62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Save file “</w:t>
            </w:r>
            <w:r w:rsidRPr="00EE3754">
              <w:rPr>
                <w:rFonts w:ascii="Times New Roman" w:hAnsi="Times New Roman" w:cs="Times New Roman"/>
                <w:i/>
              </w:rPr>
              <w:t>filename</w:t>
            </w:r>
            <w:r w:rsidRPr="00EE3754">
              <w:rPr>
                <w:rFonts w:ascii="Times New Roman" w:hAnsi="Times New Roman" w:cs="Times New Roman"/>
              </w:rPr>
              <w:t>”</w:t>
            </w:r>
          </w:p>
        </w:tc>
        <w:tc>
          <w:tcPr>
            <w:tcW w:w="2841" w:type="dxa"/>
          </w:tcPr>
          <w:p w14:paraId="45950529" w14:textId="77777777" w:rsidR="00F81AD5" w:rsidRPr="00EE3754" w:rsidRDefault="00F81AD5" w:rsidP="00F81AD5">
            <w:pPr>
              <w:rPr>
                <w:rFonts w:ascii="Times New Roman" w:hAnsi="Times New Roman" w:cs="Times New Roman"/>
              </w:rPr>
            </w:pPr>
          </w:p>
        </w:tc>
      </w:tr>
      <w:tr w:rsidR="00F81AD5" w:rsidRPr="00EE3754" w14:paraId="4705B62E" w14:textId="77777777" w:rsidTr="00F81AD5">
        <w:tc>
          <w:tcPr>
            <w:tcW w:w="2840" w:type="dxa"/>
          </w:tcPr>
          <w:p w14:paraId="21C62FE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Saving code progress to a file</w:t>
            </w:r>
          </w:p>
        </w:tc>
        <w:tc>
          <w:tcPr>
            <w:tcW w:w="2841" w:type="dxa"/>
          </w:tcPr>
          <w:p w14:paraId="4B27979E"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Save progress to “</w:t>
            </w:r>
            <w:r w:rsidRPr="00EE3754">
              <w:rPr>
                <w:rFonts w:ascii="Times New Roman" w:hAnsi="Times New Roman" w:cs="Times New Roman"/>
                <w:i/>
              </w:rPr>
              <w:t>filename</w:t>
            </w:r>
            <w:r w:rsidRPr="00EE3754">
              <w:rPr>
                <w:rFonts w:ascii="Times New Roman" w:hAnsi="Times New Roman" w:cs="Times New Roman"/>
              </w:rPr>
              <w:t>”</w:t>
            </w:r>
          </w:p>
        </w:tc>
        <w:tc>
          <w:tcPr>
            <w:tcW w:w="2841" w:type="dxa"/>
          </w:tcPr>
          <w:p w14:paraId="48F05550" w14:textId="77777777" w:rsidR="00F81AD5" w:rsidRPr="00EE3754" w:rsidRDefault="00F81AD5" w:rsidP="000A5FAB">
            <w:pPr>
              <w:keepNext/>
              <w:rPr>
                <w:rFonts w:ascii="Times New Roman" w:hAnsi="Times New Roman" w:cs="Times New Roman"/>
              </w:rPr>
            </w:pPr>
          </w:p>
        </w:tc>
      </w:tr>
    </w:tbl>
    <w:p w14:paraId="412ACD91" w14:textId="0C97BB43" w:rsidR="00F81AD5" w:rsidRPr="00EE3754" w:rsidRDefault="000A5FAB" w:rsidP="000A5FAB">
      <w:pPr>
        <w:pStyle w:val="Caption"/>
        <w:rPr>
          <w:rFonts w:ascii="Times New Roman" w:hAnsi="Times New Roman" w:cs="Times New Roman"/>
        </w:rPr>
      </w:pPr>
      <w:bookmarkStart w:id="58" w:name="_Toc357420051"/>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9</w:t>
      </w:r>
      <w:r w:rsidR="00C32F55">
        <w:rPr>
          <w:rFonts w:ascii="Times New Roman" w:hAnsi="Times New Roman" w:cs="Times New Roman"/>
        </w:rPr>
        <w:fldChar w:fldCharType="end"/>
      </w:r>
      <w:r w:rsidRPr="00EE3754">
        <w:rPr>
          <w:rFonts w:ascii="Times New Roman" w:hAnsi="Times New Roman" w:cs="Times New Roman"/>
        </w:rPr>
        <w:t>: Commands for creating and manipulating a file</w:t>
      </w:r>
      <w:bookmarkEnd w:id="58"/>
    </w:p>
    <w:p w14:paraId="221CF8C3"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Setting preferences</w:t>
      </w:r>
    </w:p>
    <w:p w14:paraId="4C801673" w14:textId="77777777" w:rsidR="00F81AD5" w:rsidRPr="00EE3754" w:rsidRDefault="00F81AD5" w:rsidP="00F81AD5">
      <w:pPr>
        <w:rPr>
          <w:rFonts w:ascii="Times New Roman" w:hAnsi="Times New Roman" w:cs="Times New Roman"/>
          <w:b/>
        </w:rPr>
      </w:pPr>
    </w:p>
    <w:tbl>
      <w:tblPr>
        <w:tblStyle w:val="TableGrid"/>
        <w:tblW w:w="0" w:type="auto"/>
        <w:tblLook w:val="04A0" w:firstRow="1" w:lastRow="0" w:firstColumn="1" w:lastColumn="0" w:noHBand="0" w:noVBand="1"/>
      </w:tblPr>
      <w:tblGrid>
        <w:gridCol w:w="2840"/>
        <w:gridCol w:w="2841"/>
        <w:gridCol w:w="2841"/>
      </w:tblGrid>
      <w:tr w:rsidR="00F81AD5" w:rsidRPr="00EE3754" w14:paraId="25400347" w14:textId="77777777" w:rsidTr="00F81AD5">
        <w:tc>
          <w:tcPr>
            <w:tcW w:w="2840" w:type="dxa"/>
          </w:tcPr>
          <w:p w14:paraId="68EA09CC"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Activity</w:t>
            </w:r>
          </w:p>
        </w:tc>
        <w:tc>
          <w:tcPr>
            <w:tcW w:w="2841" w:type="dxa"/>
          </w:tcPr>
          <w:p w14:paraId="7586D702"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Command</w:t>
            </w:r>
          </w:p>
        </w:tc>
        <w:tc>
          <w:tcPr>
            <w:tcW w:w="2841" w:type="dxa"/>
          </w:tcPr>
          <w:p w14:paraId="50F36A40"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Description</w:t>
            </w:r>
          </w:p>
        </w:tc>
      </w:tr>
      <w:tr w:rsidR="00F81AD5" w:rsidRPr="00EE3754" w14:paraId="726DBD2D" w14:textId="77777777" w:rsidTr="00F81AD5">
        <w:tc>
          <w:tcPr>
            <w:tcW w:w="2840" w:type="dxa"/>
          </w:tcPr>
          <w:p w14:paraId="23CA6F18"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Bot voice preference</w:t>
            </w:r>
          </w:p>
        </w:tc>
        <w:tc>
          <w:tcPr>
            <w:tcW w:w="2841" w:type="dxa"/>
          </w:tcPr>
          <w:p w14:paraId="2814BD5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 xml:space="preserve">Voice </w:t>
            </w:r>
            <w:r w:rsidRPr="00EE3754">
              <w:rPr>
                <w:rFonts w:ascii="Times New Roman" w:hAnsi="Times New Roman" w:cs="Times New Roman"/>
                <w:i/>
              </w:rPr>
              <w:t>“1 or 2”</w:t>
            </w:r>
          </w:p>
        </w:tc>
        <w:tc>
          <w:tcPr>
            <w:tcW w:w="2841" w:type="dxa"/>
          </w:tcPr>
          <w:p w14:paraId="3EAF9ED9" w14:textId="77777777" w:rsidR="00F81AD5" w:rsidRPr="00EE3754" w:rsidRDefault="00F81AD5" w:rsidP="00F81AD5">
            <w:pPr>
              <w:rPr>
                <w:rFonts w:ascii="Times New Roman" w:hAnsi="Times New Roman" w:cs="Times New Roman"/>
              </w:rPr>
            </w:pPr>
          </w:p>
        </w:tc>
      </w:tr>
      <w:tr w:rsidR="00F81AD5" w:rsidRPr="00EE3754" w14:paraId="074EA5E0" w14:textId="77777777" w:rsidTr="00F81AD5">
        <w:tc>
          <w:tcPr>
            <w:tcW w:w="2840" w:type="dxa"/>
          </w:tcPr>
          <w:p w14:paraId="76FF591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Bot volume preference</w:t>
            </w:r>
          </w:p>
        </w:tc>
        <w:tc>
          <w:tcPr>
            <w:tcW w:w="2841" w:type="dxa"/>
          </w:tcPr>
          <w:p w14:paraId="3D09970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Volume “</w:t>
            </w:r>
            <w:r w:rsidRPr="00EE3754">
              <w:rPr>
                <w:rFonts w:ascii="Times New Roman" w:hAnsi="Times New Roman" w:cs="Times New Roman"/>
                <w:i/>
              </w:rPr>
              <w:t>1 … 10</w:t>
            </w:r>
            <w:r w:rsidRPr="00EE3754">
              <w:rPr>
                <w:rFonts w:ascii="Times New Roman" w:hAnsi="Times New Roman" w:cs="Times New Roman"/>
              </w:rPr>
              <w:t>”</w:t>
            </w:r>
          </w:p>
        </w:tc>
        <w:tc>
          <w:tcPr>
            <w:tcW w:w="2841" w:type="dxa"/>
          </w:tcPr>
          <w:p w14:paraId="33F2DE80" w14:textId="77777777" w:rsidR="00F81AD5" w:rsidRPr="00EE3754" w:rsidRDefault="00F81AD5" w:rsidP="00F81AD5">
            <w:pPr>
              <w:rPr>
                <w:rFonts w:ascii="Times New Roman" w:hAnsi="Times New Roman" w:cs="Times New Roman"/>
              </w:rPr>
            </w:pPr>
          </w:p>
        </w:tc>
      </w:tr>
      <w:tr w:rsidR="00F81AD5" w:rsidRPr="00EE3754" w14:paraId="71169407" w14:textId="77777777" w:rsidTr="00F81AD5">
        <w:tc>
          <w:tcPr>
            <w:tcW w:w="2840" w:type="dxa"/>
          </w:tcPr>
          <w:p w14:paraId="6F3E3FE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Bot rate preference</w:t>
            </w:r>
          </w:p>
        </w:tc>
        <w:tc>
          <w:tcPr>
            <w:tcW w:w="2841" w:type="dxa"/>
          </w:tcPr>
          <w:p w14:paraId="4225EC8A"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Rating “</w:t>
            </w:r>
            <w:r w:rsidRPr="00EE3754">
              <w:rPr>
                <w:rFonts w:ascii="Times New Roman" w:hAnsi="Times New Roman" w:cs="Times New Roman"/>
                <w:i/>
              </w:rPr>
              <w:t>1 … 10</w:t>
            </w:r>
            <w:r w:rsidRPr="00EE3754">
              <w:rPr>
                <w:rFonts w:ascii="Times New Roman" w:hAnsi="Times New Roman" w:cs="Times New Roman"/>
              </w:rPr>
              <w:t>”</w:t>
            </w:r>
          </w:p>
        </w:tc>
        <w:tc>
          <w:tcPr>
            <w:tcW w:w="2841" w:type="dxa"/>
          </w:tcPr>
          <w:p w14:paraId="43F03463" w14:textId="77777777" w:rsidR="00F81AD5" w:rsidRPr="00EE3754" w:rsidRDefault="00F81AD5" w:rsidP="00F81AD5">
            <w:pPr>
              <w:rPr>
                <w:rFonts w:ascii="Times New Roman" w:hAnsi="Times New Roman" w:cs="Times New Roman"/>
              </w:rPr>
            </w:pPr>
          </w:p>
        </w:tc>
      </w:tr>
      <w:tr w:rsidR="00F81AD5" w:rsidRPr="00EE3754" w14:paraId="3C23CBE0" w14:textId="77777777" w:rsidTr="00F81AD5">
        <w:tc>
          <w:tcPr>
            <w:tcW w:w="2840" w:type="dxa"/>
          </w:tcPr>
          <w:p w14:paraId="0A39B72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Bot pitch</w:t>
            </w:r>
          </w:p>
        </w:tc>
        <w:tc>
          <w:tcPr>
            <w:tcW w:w="2841" w:type="dxa"/>
          </w:tcPr>
          <w:p w14:paraId="6332ED5C"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Intensity “</w:t>
            </w:r>
            <w:r w:rsidRPr="00EE3754">
              <w:rPr>
                <w:rFonts w:ascii="Times New Roman" w:hAnsi="Times New Roman" w:cs="Times New Roman"/>
                <w:i/>
              </w:rPr>
              <w:t>1 … 10</w:t>
            </w:r>
            <w:r w:rsidRPr="00EE3754">
              <w:rPr>
                <w:rFonts w:ascii="Times New Roman" w:hAnsi="Times New Roman" w:cs="Times New Roman"/>
              </w:rPr>
              <w:t>”</w:t>
            </w:r>
          </w:p>
        </w:tc>
        <w:tc>
          <w:tcPr>
            <w:tcW w:w="2841" w:type="dxa"/>
          </w:tcPr>
          <w:p w14:paraId="33C8DF1B" w14:textId="77777777" w:rsidR="00F81AD5" w:rsidRPr="00EE3754" w:rsidRDefault="00F81AD5" w:rsidP="00F81AD5">
            <w:pPr>
              <w:rPr>
                <w:rFonts w:ascii="Times New Roman" w:hAnsi="Times New Roman" w:cs="Times New Roman"/>
              </w:rPr>
            </w:pPr>
          </w:p>
        </w:tc>
      </w:tr>
      <w:tr w:rsidR="00F81AD5" w:rsidRPr="00EE3754" w14:paraId="32BCFA87" w14:textId="77777777" w:rsidTr="00F81AD5">
        <w:tc>
          <w:tcPr>
            <w:tcW w:w="2840" w:type="dxa"/>
          </w:tcPr>
          <w:p w14:paraId="44512BA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Bot theme preference</w:t>
            </w:r>
          </w:p>
        </w:tc>
        <w:tc>
          <w:tcPr>
            <w:tcW w:w="2841" w:type="dxa"/>
          </w:tcPr>
          <w:p w14:paraId="7903EF3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Theme “</w:t>
            </w:r>
            <w:r w:rsidRPr="00EE3754">
              <w:rPr>
                <w:rFonts w:ascii="Times New Roman" w:hAnsi="Times New Roman" w:cs="Times New Roman"/>
                <w:i/>
              </w:rPr>
              <w:t>Default or Light</w:t>
            </w:r>
            <w:r w:rsidRPr="00EE3754">
              <w:rPr>
                <w:rFonts w:ascii="Times New Roman" w:hAnsi="Times New Roman" w:cs="Times New Roman"/>
              </w:rPr>
              <w:t>”</w:t>
            </w:r>
          </w:p>
        </w:tc>
        <w:tc>
          <w:tcPr>
            <w:tcW w:w="2841" w:type="dxa"/>
          </w:tcPr>
          <w:p w14:paraId="26FC28FB" w14:textId="77777777" w:rsidR="00F81AD5" w:rsidRPr="00EE3754" w:rsidRDefault="00F81AD5" w:rsidP="000A5FAB">
            <w:pPr>
              <w:keepNext/>
              <w:rPr>
                <w:rFonts w:ascii="Times New Roman" w:hAnsi="Times New Roman" w:cs="Times New Roman"/>
              </w:rPr>
            </w:pPr>
          </w:p>
        </w:tc>
      </w:tr>
    </w:tbl>
    <w:p w14:paraId="16E3E29D" w14:textId="1AC40B54" w:rsidR="00F81AD5" w:rsidRPr="00EE3754" w:rsidRDefault="000A5FAB" w:rsidP="000A5FAB">
      <w:pPr>
        <w:pStyle w:val="Caption"/>
        <w:rPr>
          <w:rFonts w:ascii="Times New Roman" w:hAnsi="Times New Roman" w:cs="Times New Roman"/>
        </w:rPr>
      </w:pPr>
      <w:bookmarkStart w:id="59" w:name="_Toc357420052"/>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10</w:t>
      </w:r>
      <w:r w:rsidR="00C32F55">
        <w:rPr>
          <w:rFonts w:ascii="Times New Roman" w:hAnsi="Times New Roman" w:cs="Times New Roman"/>
        </w:rPr>
        <w:fldChar w:fldCharType="end"/>
      </w:r>
      <w:r w:rsidRPr="00EE3754">
        <w:rPr>
          <w:rFonts w:ascii="Times New Roman" w:hAnsi="Times New Roman" w:cs="Times New Roman"/>
        </w:rPr>
        <w:t>: Commands for setting preferences</w:t>
      </w:r>
      <w:bookmarkEnd w:id="59"/>
    </w:p>
    <w:p w14:paraId="3F796525" w14:textId="77777777" w:rsidR="00F81AD5" w:rsidRPr="00EE3754" w:rsidRDefault="00F81AD5" w:rsidP="00F81AD5">
      <w:pPr>
        <w:pStyle w:val="Heading2"/>
        <w:rPr>
          <w:rFonts w:cs="Times New Roman"/>
        </w:rPr>
      </w:pPr>
    </w:p>
    <w:p w14:paraId="2F2A1A8D" w14:textId="77777777" w:rsidR="00F81AD5" w:rsidRPr="00EE3754" w:rsidRDefault="00F81AD5" w:rsidP="00F81AD5">
      <w:pPr>
        <w:pStyle w:val="Heading2"/>
        <w:rPr>
          <w:rFonts w:cs="Times New Roman"/>
        </w:rPr>
      </w:pPr>
    </w:p>
    <w:p w14:paraId="7D497274" w14:textId="77777777" w:rsidR="00F81AD5" w:rsidRPr="00EE3754" w:rsidRDefault="00F81AD5" w:rsidP="00F81AD5">
      <w:pPr>
        <w:rPr>
          <w:rFonts w:ascii="Times New Roman" w:hAnsi="Times New Roman" w:cs="Times New Roman"/>
        </w:rPr>
      </w:pPr>
    </w:p>
    <w:p w14:paraId="05B8C72D" w14:textId="77777777" w:rsidR="00F81AD5" w:rsidRPr="00EE3754" w:rsidRDefault="00F81AD5" w:rsidP="00F81AD5">
      <w:pPr>
        <w:rPr>
          <w:rFonts w:ascii="Times New Roman" w:hAnsi="Times New Roman" w:cs="Times New Roman"/>
          <w:b/>
        </w:rPr>
      </w:pPr>
    </w:p>
    <w:p w14:paraId="31C1CC5D" w14:textId="77777777" w:rsidR="00EA357F" w:rsidRPr="00EE3754" w:rsidRDefault="00EA357F" w:rsidP="00F81AD5">
      <w:pPr>
        <w:rPr>
          <w:rFonts w:ascii="Times New Roman" w:hAnsi="Times New Roman" w:cs="Times New Roman"/>
          <w:b/>
        </w:rPr>
      </w:pPr>
    </w:p>
    <w:p w14:paraId="72C9D0CB" w14:textId="77777777" w:rsidR="00EA357F" w:rsidRPr="00EE3754" w:rsidRDefault="00EA357F" w:rsidP="00F81AD5">
      <w:pPr>
        <w:rPr>
          <w:rFonts w:ascii="Times New Roman" w:hAnsi="Times New Roman" w:cs="Times New Roman"/>
          <w:b/>
        </w:rPr>
      </w:pPr>
    </w:p>
    <w:p w14:paraId="435BE0C0" w14:textId="77777777" w:rsidR="00EA357F" w:rsidRPr="00EE3754" w:rsidRDefault="00EA357F" w:rsidP="00F81AD5">
      <w:pPr>
        <w:rPr>
          <w:rFonts w:ascii="Times New Roman" w:hAnsi="Times New Roman" w:cs="Times New Roman"/>
          <w:b/>
        </w:rPr>
      </w:pPr>
    </w:p>
    <w:p w14:paraId="1CBDC6B7" w14:textId="77777777" w:rsidR="00F81AD5" w:rsidRPr="00EE3754" w:rsidRDefault="00F81AD5" w:rsidP="00F81AD5">
      <w:pPr>
        <w:rPr>
          <w:rFonts w:ascii="Times New Roman" w:hAnsi="Times New Roman" w:cs="Times New Roman"/>
          <w:b/>
        </w:rPr>
      </w:pPr>
    </w:p>
    <w:p w14:paraId="377D2B41"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lastRenderedPageBreak/>
        <w:t>Writing a Program</w:t>
      </w:r>
    </w:p>
    <w:p w14:paraId="57F12F1C" w14:textId="77777777" w:rsidR="00F81AD5" w:rsidRPr="00EE3754" w:rsidRDefault="00F81AD5" w:rsidP="00F81AD5">
      <w:pPr>
        <w:rPr>
          <w:rFonts w:ascii="Times New Roman" w:hAnsi="Times New Roman" w:cs="Times New Roman"/>
        </w:rPr>
      </w:pPr>
    </w:p>
    <w:tbl>
      <w:tblPr>
        <w:tblStyle w:val="TableGrid"/>
        <w:tblW w:w="0" w:type="auto"/>
        <w:tblLook w:val="04A0" w:firstRow="1" w:lastRow="0" w:firstColumn="1" w:lastColumn="0" w:noHBand="0" w:noVBand="1"/>
      </w:tblPr>
      <w:tblGrid>
        <w:gridCol w:w="2840"/>
        <w:gridCol w:w="2841"/>
        <w:gridCol w:w="2841"/>
      </w:tblGrid>
      <w:tr w:rsidR="00F81AD5" w:rsidRPr="00EE3754" w14:paraId="5817FD3D" w14:textId="77777777" w:rsidTr="00F81AD5">
        <w:tc>
          <w:tcPr>
            <w:tcW w:w="2840" w:type="dxa"/>
          </w:tcPr>
          <w:p w14:paraId="5AA91E7C"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Activity</w:t>
            </w:r>
          </w:p>
        </w:tc>
        <w:tc>
          <w:tcPr>
            <w:tcW w:w="2841" w:type="dxa"/>
          </w:tcPr>
          <w:p w14:paraId="250368AB"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Command</w:t>
            </w:r>
          </w:p>
        </w:tc>
        <w:tc>
          <w:tcPr>
            <w:tcW w:w="2841" w:type="dxa"/>
          </w:tcPr>
          <w:p w14:paraId="0ED337FF"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Description</w:t>
            </w:r>
          </w:p>
        </w:tc>
      </w:tr>
      <w:tr w:rsidR="00F81AD5" w:rsidRPr="00EE3754" w14:paraId="585AAB8F" w14:textId="77777777" w:rsidTr="00F81AD5">
        <w:tc>
          <w:tcPr>
            <w:tcW w:w="2840" w:type="dxa"/>
          </w:tcPr>
          <w:p w14:paraId="2B5AF19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Issuing coding commands</w:t>
            </w:r>
          </w:p>
        </w:tc>
        <w:tc>
          <w:tcPr>
            <w:tcW w:w="2841" w:type="dxa"/>
          </w:tcPr>
          <w:p w14:paraId="5AF20A7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Meta</w:t>
            </w:r>
          </w:p>
          <w:p w14:paraId="12873E7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Link</w:t>
            </w:r>
          </w:p>
          <w:p w14:paraId="6973EB3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h1, h2, h3</w:t>
            </w:r>
          </w:p>
          <w:p w14:paraId="1F1284B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Nav</w:t>
            </w:r>
          </w:p>
          <w:p w14:paraId="247AA9D1"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UL</w:t>
            </w:r>
          </w:p>
          <w:p w14:paraId="10D16D07"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Li</w:t>
            </w:r>
          </w:p>
          <w:p w14:paraId="4D505E9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a</w:t>
            </w:r>
          </w:p>
          <w:p w14:paraId="1F489CEC"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Button</w:t>
            </w:r>
          </w:p>
          <w:p w14:paraId="3FB8BEB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Span</w:t>
            </w:r>
          </w:p>
          <w:p w14:paraId="2D790FB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Image</w:t>
            </w:r>
          </w:p>
          <w:p w14:paraId="185C4017"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Title</w:t>
            </w:r>
          </w:p>
          <w:p w14:paraId="261361B6"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DIV</w:t>
            </w:r>
          </w:p>
          <w:p w14:paraId="5098552A"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Article</w:t>
            </w:r>
          </w:p>
          <w:p w14:paraId="7F08021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Section</w:t>
            </w:r>
          </w:p>
          <w:p w14:paraId="7146659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Input</w:t>
            </w:r>
          </w:p>
          <w:p w14:paraId="34B4DF6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Footer</w:t>
            </w:r>
          </w:p>
          <w:p w14:paraId="19EA274A"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Paragraph</w:t>
            </w:r>
          </w:p>
          <w:p w14:paraId="46F20B5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Text</w:t>
            </w:r>
          </w:p>
          <w:p w14:paraId="4EA8D63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Line Break</w:t>
            </w:r>
          </w:p>
          <w:p w14:paraId="3E2E501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Coding Address</w:t>
            </w:r>
          </w:p>
          <w:p w14:paraId="11C2B1D0" w14:textId="77777777" w:rsidR="00F81AD5" w:rsidRPr="00EE3754" w:rsidRDefault="00F81AD5" w:rsidP="00F81AD5">
            <w:pPr>
              <w:rPr>
                <w:rFonts w:ascii="Times New Roman" w:hAnsi="Times New Roman" w:cs="Times New Roman"/>
              </w:rPr>
            </w:pPr>
          </w:p>
          <w:p w14:paraId="752C21EC"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More …</w:t>
            </w:r>
          </w:p>
        </w:tc>
        <w:tc>
          <w:tcPr>
            <w:tcW w:w="2841" w:type="dxa"/>
          </w:tcPr>
          <w:p w14:paraId="391E3EC4" w14:textId="77777777" w:rsidR="00F81AD5" w:rsidRPr="00EE3754" w:rsidRDefault="00F81AD5" w:rsidP="00F81AD5">
            <w:pPr>
              <w:rPr>
                <w:rFonts w:ascii="Times New Roman" w:hAnsi="Times New Roman" w:cs="Times New Roman"/>
              </w:rPr>
            </w:pPr>
          </w:p>
        </w:tc>
      </w:tr>
      <w:tr w:rsidR="00F81AD5" w:rsidRPr="00EE3754" w14:paraId="78CCF7BC" w14:textId="77777777" w:rsidTr="00F81AD5">
        <w:tc>
          <w:tcPr>
            <w:tcW w:w="2840" w:type="dxa"/>
          </w:tcPr>
          <w:p w14:paraId="29747C4B"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 xml:space="preserve">Moving a cursor </w:t>
            </w:r>
          </w:p>
        </w:tc>
        <w:tc>
          <w:tcPr>
            <w:tcW w:w="2841" w:type="dxa"/>
          </w:tcPr>
          <w:p w14:paraId="74D11FEF"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 xml:space="preserve">Command Cursor </w:t>
            </w:r>
            <w:r w:rsidRPr="00EE3754">
              <w:rPr>
                <w:rFonts w:ascii="Times New Roman" w:hAnsi="Times New Roman" w:cs="Times New Roman"/>
              </w:rPr>
              <w:br/>
              <w:t>“</w:t>
            </w:r>
            <w:r w:rsidRPr="00EE3754">
              <w:rPr>
                <w:rFonts w:ascii="Times New Roman" w:hAnsi="Times New Roman" w:cs="Times New Roman"/>
                <w:i/>
              </w:rPr>
              <w:t>left or right</w:t>
            </w:r>
            <w:r w:rsidRPr="00EE3754">
              <w:rPr>
                <w:rFonts w:ascii="Times New Roman" w:hAnsi="Times New Roman" w:cs="Times New Roman"/>
              </w:rPr>
              <w:t>”</w:t>
            </w:r>
          </w:p>
        </w:tc>
        <w:tc>
          <w:tcPr>
            <w:tcW w:w="2841" w:type="dxa"/>
          </w:tcPr>
          <w:p w14:paraId="15C31A19" w14:textId="77777777" w:rsidR="00F81AD5" w:rsidRPr="00EE3754" w:rsidRDefault="00F81AD5" w:rsidP="00F81AD5">
            <w:pPr>
              <w:rPr>
                <w:rFonts w:ascii="Times New Roman" w:hAnsi="Times New Roman" w:cs="Times New Roman"/>
              </w:rPr>
            </w:pPr>
          </w:p>
        </w:tc>
      </w:tr>
      <w:tr w:rsidR="00F81AD5" w:rsidRPr="00EE3754" w14:paraId="6E54A2B0" w14:textId="77777777" w:rsidTr="00F81AD5">
        <w:tc>
          <w:tcPr>
            <w:tcW w:w="2840" w:type="dxa"/>
          </w:tcPr>
          <w:p w14:paraId="6A48F283"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Highlighting a segment of code</w:t>
            </w:r>
          </w:p>
        </w:tc>
        <w:tc>
          <w:tcPr>
            <w:tcW w:w="2841" w:type="dxa"/>
          </w:tcPr>
          <w:p w14:paraId="0B8C785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Command Highlight “</w:t>
            </w:r>
            <w:r w:rsidRPr="00EE3754">
              <w:rPr>
                <w:rFonts w:ascii="Times New Roman" w:hAnsi="Times New Roman" w:cs="Times New Roman"/>
                <w:i/>
              </w:rPr>
              <w:t>line</w:t>
            </w:r>
            <w:r w:rsidRPr="00EE3754">
              <w:rPr>
                <w:rFonts w:ascii="Times New Roman" w:hAnsi="Times New Roman" w:cs="Times New Roman"/>
              </w:rPr>
              <w:t>”</w:t>
            </w:r>
          </w:p>
        </w:tc>
        <w:tc>
          <w:tcPr>
            <w:tcW w:w="2841" w:type="dxa"/>
          </w:tcPr>
          <w:p w14:paraId="26F05E0B" w14:textId="77777777" w:rsidR="00F81AD5" w:rsidRPr="00EE3754" w:rsidRDefault="00F81AD5" w:rsidP="00F81AD5">
            <w:pPr>
              <w:rPr>
                <w:rFonts w:ascii="Times New Roman" w:hAnsi="Times New Roman" w:cs="Times New Roman"/>
              </w:rPr>
            </w:pPr>
          </w:p>
        </w:tc>
      </w:tr>
      <w:tr w:rsidR="00F81AD5" w:rsidRPr="00EE3754" w14:paraId="618576E9" w14:textId="77777777" w:rsidTr="00F81AD5">
        <w:tc>
          <w:tcPr>
            <w:tcW w:w="2840" w:type="dxa"/>
          </w:tcPr>
          <w:p w14:paraId="3FF219D9"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Deleting a segment of code</w:t>
            </w:r>
          </w:p>
        </w:tc>
        <w:tc>
          <w:tcPr>
            <w:tcW w:w="2841" w:type="dxa"/>
          </w:tcPr>
          <w:p w14:paraId="45D6607D"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Command Delete “line”</w:t>
            </w:r>
          </w:p>
        </w:tc>
        <w:tc>
          <w:tcPr>
            <w:tcW w:w="2841" w:type="dxa"/>
          </w:tcPr>
          <w:p w14:paraId="4C408043" w14:textId="77777777" w:rsidR="00F81AD5" w:rsidRPr="00EE3754" w:rsidRDefault="00F81AD5" w:rsidP="00F81AD5">
            <w:pPr>
              <w:rPr>
                <w:rFonts w:ascii="Times New Roman" w:hAnsi="Times New Roman" w:cs="Times New Roman"/>
              </w:rPr>
            </w:pPr>
          </w:p>
        </w:tc>
      </w:tr>
      <w:tr w:rsidR="00F81AD5" w:rsidRPr="00EE3754" w14:paraId="4F5BEC80" w14:textId="77777777" w:rsidTr="00F81AD5">
        <w:tc>
          <w:tcPr>
            <w:tcW w:w="2840" w:type="dxa"/>
          </w:tcPr>
          <w:p w14:paraId="582FAA0D"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Deleting a character backwards</w:t>
            </w:r>
          </w:p>
        </w:tc>
        <w:tc>
          <w:tcPr>
            <w:tcW w:w="2841" w:type="dxa"/>
          </w:tcPr>
          <w:p w14:paraId="379B93A8"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Command Delete</w:t>
            </w:r>
          </w:p>
        </w:tc>
        <w:tc>
          <w:tcPr>
            <w:tcW w:w="2841" w:type="dxa"/>
          </w:tcPr>
          <w:p w14:paraId="667C7330" w14:textId="77777777" w:rsidR="00F81AD5" w:rsidRPr="00EE3754" w:rsidRDefault="00F81AD5" w:rsidP="00F81AD5">
            <w:pPr>
              <w:rPr>
                <w:rFonts w:ascii="Times New Roman" w:hAnsi="Times New Roman" w:cs="Times New Roman"/>
              </w:rPr>
            </w:pPr>
          </w:p>
        </w:tc>
      </w:tr>
      <w:tr w:rsidR="00F81AD5" w:rsidRPr="00EE3754" w14:paraId="002BFEF7" w14:textId="77777777" w:rsidTr="00F81AD5">
        <w:tc>
          <w:tcPr>
            <w:tcW w:w="2840" w:type="dxa"/>
          </w:tcPr>
          <w:p w14:paraId="148CD234"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Deleting a character forward</w:t>
            </w:r>
          </w:p>
        </w:tc>
        <w:tc>
          <w:tcPr>
            <w:tcW w:w="2841" w:type="dxa"/>
          </w:tcPr>
          <w:p w14:paraId="7968D759"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Command Forward</w:t>
            </w:r>
          </w:p>
        </w:tc>
        <w:tc>
          <w:tcPr>
            <w:tcW w:w="2841" w:type="dxa"/>
          </w:tcPr>
          <w:p w14:paraId="461A75F4" w14:textId="77777777" w:rsidR="00F81AD5" w:rsidRPr="00EE3754" w:rsidRDefault="00F81AD5" w:rsidP="000A5FAB">
            <w:pPr>
              <w:keepNext/>
              <w:rPr>
                <w:rFonts w:ascii="Times New Roman" w:hAnsi="Times New Roman" w:cs="Times New Roman"/>
              </w:rPr>
            </w:pPr>
          </w:p>
        </w:tc>
      </w:tr>
    </w:tbl>
    <w:p w14:paraId="32E0FDBB" w14:textId="6C09820E" w:rsidR="00F81AD5" w:rsidRPr="00EE3754" w:rsidRDefault="000A5FAB" w:rsidP="000A5FAB">
      <w:pPr>
        <w:pStyle w:val="Caption"/>
        <w:rPr>
          <w:rFonts w:ascii="Times New Roman" w:hAnsi="Times New Roman" w:cs="Times New Roman"/>
        </w:rPr>
      </w:pPr>
      <w:bookmarkStart w:id="60" w:name="_Toc357420053"/>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11</w:t>
      </w:r>
      <w:r w:rsidR="00C32F55">
        <w:rPr>
          <w:rFonts w:ascii="Times New Roman" w:hAnsi="Times New Roman" w:cs="Times New Roman"/>
        </w:rPr>
        <w:fldChar w:fldCharType="end"/>
      </w:r>
      <w:r w:rsidRPr="00EE3754">
        <w:rPr>
          <w:rFonts w:ascii="Times New Roman" w:hAnsi="Times New Roman" w:cs="Times New Roman"/>
        </w:rPr>
        <w:t>: Commands for writing a program</w:t>
      </w:r>
      <w:bookmarkEnd w:id="60"/>
    </w:p>
    <w:p w14:paraId="783CFCA8" w14:textId="77777777" w:rsidR="000A5FAB" w:rsidRPr="00EE3754" w:rsidRDefault="000A5FAB" w:rsidP="00F81AD5">
      <w:pPr>
        <w:rPr>
          <w:rFonts w:ascii="Times New Roman" w:hAnsi="Times New Roman" w:cs="Times New Roman"/>
          <w:b/>
        </w:rPr>
      </w:pPr>
    </w:p>
    <w:p w14:paraId="7C72CB05"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Running a project in the browser</w:t>
      </w:r>
    </w:p>
    <w:p w14:paraId="5AE3701B" w14:textId="77777777" w:rsidR="00F81AD5" w:rsidRPr="00EE3754" w:rsidRDefault="00F81AD5" w:rsidP="00F81AD5">
      <w:pPr>
        <w:rPr>
          <w:rFonts w:ascii="Times New Roman" w:hAnsi="Times New Roman" w:cs="Times New Roman"/>
          <w:b/>
        </w:rPr>
      </w:pPr>
    </w:p>
    <w:tbl>
      <w:tblPr>
        <w:tblStyle w:val="TableGrid"/>
        <w:tblW w:w="0" w:type="auto"/>
        <w:tblLook w:val="04A0" w:firstRow="1" w:lastRow="0" w:firstColumn="1" w:lastColumn="0" w:noHBand="0" w:noVBand="1"/>
      </w:tblPr>
      <w:tblGrid>
        <w:gridCol w:w="2840"/>
        <w:gridCol w:w="2841"/>
        <w:gridCol w:w="2841"/>
      </w:tblGrid>
      <w:tr w:rsidR="00F81AD5" w:rsidRPr="00EE3754" w14:paraId="10429A5A" w14:textId="77777777" w:rsidTr="00F81AD5">
        <w:tc>
          <w:tcPr>
            <w:tcW w:w="2840" w:type="dxa"/>
          </w:tcPr>
          <w:p w14:paraId="6250AE39"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Activity</w:t>
            </w:r>
          </w:p>
        </w:tc>
        <w:tc>
          <w:tcPr>
            <w:tcW w:w="2841" w:type="dxa"/>
          </w:tcPr>
          <w:p w14:paraId="4C38A88F"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Command</w:t>
            </w:r>
          </w:p>
        </w:tc>
        <w:tc>
          <w:tcPr>
            <w:tcW w:w="2841" w:type="dxa"/>
          </w:tcPr>
          <w:p w14:paraId="34A74659" w14:textId="77777777" w:rsidR="00F81AD5" w:rsidRPr="00EE3754" w:rsidRDefault="00F81AD5" w:rsidP="00F81AD5">
            <w:pPr>
              <w:rPr>
                <w:rFonts w:ascii="Times New Roman" w:hAnsi="Times New Roman" w:cs="Times New Roman"/>
                <w:b/>
              </w:rPr>
            </w:pPr>
            <w:r w:rsidRPr="00EE3754">
              <w:rPr>
                <w:rFonts w:ascii="Times New Roman" w:hAnsi="Times New Roman" w:cs="Times New Roman"/>
                <w:b/>
              </w:rPr>
              <w:t>Description</w:t>
            </w:r>
          </w:p>
        </w:tc>
      </w:tr>
      <w:tr w:rsidR="00F81AD5" w:rsidRPr="00EE3754" w14:paraId="5DD03CCD" w14:textId="77777777" w:rsidTr="00F81AD5">
        <w:tc>
          <w:tcPr>
            <w:tcW w:w="2840" w:type="dxa"/>
          </w:tcPr>
          <w:p w14:paraId="6628364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Running the project in the browser</w:t>
            </w:r>
          </w:p>
        </w:tc>
        <w:tc>
          <w:tcPr>
            <w:tcW w:w="2841" w:type="dxa"/>
          </w:tcPr>
          <w:p w14:paraId="2FB62100" w14:textId="77777777" w:rsidR="00F81AD5" w:rsidRPr="00EE3754" w:rsidRDefault="00F81AD5" w:rsidP="00F81AD5">
            <w:pPr>
              <w:rPr>
                <w:rFonts w:ascii="Times New Roman" w:hAnsi="Times New Roman" w:cs="Times New Roman"/>
              </w:rPr>
            </w:pPr>
            <w:r w:rsidRPr="00EE3754">
              <w:rPr>
                <w:rFonts w:ascii="Times New Roman" w:hAnsi="Times New Roman" w:cs="Times New Roman"/>
              </w:rPr>
              <w:t>Command Run Project</w:t>
            </w:r>
          </w:p>
        </w:tc>
        <w:tc>
          <w:tcPr>
            <w:tcW w:w="2841" w:type="dxa"/>
          </w:tcPr>
          <w:p w14:paraId="791CB81E" w14:textId="77777777" w:rsidR="00F81AD5" w:rsidRPr="00EE3754" w:rsidRDefault="00F81AD5" w:rsidP="000A5FAB">
            <w:pPr>
              <w:keepNext/>
              <w:rPr>
                <w:rFonts w:ascii="Times New Roman" w:hAnsi="Times New Roman" w:cs="Times New Roman"/>
              </w:rPr>
            </w:pPr>
          </w:p>
        </w:tc>
      </w:tr>
    </w:tbl>
    <w:p w14:paraId="18B95F83" w14:textId="0F2A68F6" w:rsidR="00F81AD5" w:rsidRPr="00EE3754" w:rsidRDefault="000A5FAB" w:rsidP="000A5FAB">
      <w:pPr>
        <w:pStyle w:val="Caption"/>
        <w:rPr>
          <w:rFonts w:ascii="Times New Roman" w:hAnsi="Times New Roman" w:cs="Times New Roman"/>
        </w:rPr>
      </w:pPr>
      <w:bookmarkStart w:id="61" w:name="_Toc357420054"/>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12</w:t>
      </w:r>
      <w:r w:rsidR="00C32F55">
        <w:rPr>
          <w:rFonts w:ascii="Times New Roman" w:hAnsi="Times New Roman" w:cs="Times New Roman"/>
        </w:rPr>
        <w:fldChar w:fldCharType="end"/>
      </w:r>
      <w:r w:rsidRPr="00EE3754">
        <w:rPr>
          <w:rFonts w:ascii="Times New Roman" w:hAnsi="Times New Roman" w:cs="Times New Roman"/>
        </w:rPr>
        <w:t>: Commands for running a project in the browser</w:t>
      </w:r>
      <w:bookmarkEnd w:id="61"/>
    </w:p>
    <w:p w14:paraId="1A91F2AB" w14:textId="77777777" w:rsidR="00F81AD5" w:rsidRPr="00EE3754" w:rsidRDefault="00F81AD5" w:rsidP="00F81AD5">
      <w:pPr>
        <w:pStyle w:val="ListParagraph"/>
        <w:ind w:left="360"/>
        <w:rPr>
          <w:rFonts w:ascii="Times New Roman" w:hAnsi="Times New Roman" w:cs="Times New Roman"/>
        </w:rPr>
      </w:pPr>
    </w:p>
    <w:p w14:paraId="6C1747EF" w14:textId="77777777" w:rsidR="00F81AD5" w:rsidRPr="00EE3754" w:rsidRDefault="00F81AD5" w:rsidP="00F81AD5">
      <w:pPr>
        <w:pStyle w:val="ListParagraph"/>
        <w:ind w:left="360"/>
        <w:rPr>
          <w:rFonts w:ascii="Times New Roman" w:hAnsi="Times New Roman" w:cs="Times New Roman"/>
        </w:rPr>
      </w:pPr>
    </w:p>
    <w:p w14:paraId="542F9668" w14:textId="77777777" w:rsidR="00F81AD5" w:rsidRPr="00EE3754" w:rsidRDefault="00F81AD5" w:rsidP="00F81AD5">
      <w:pPr>
        <w:pStyle w:val="ListParagraph"/>
        <w:ind w:left="360"/>
        <w:rPr>
          <w:rFonts w:ascii="Times New Roman" w:hAnsi="Times New Roman" w:cs="Times New Roman"/>
        </w:rPr>
      </w:pPr>
    </w:p>
    <w:p w14:paraId="070767DC" w14:textId="77777777" w:rsidR="002D208A" w:rsidRPr="00EE3754" w:rsidRDefault="002D208A" w:rsidP="00F81AD5">
      <w:pPr>
        <w:pStyle w:val="ListParagraph"/>
        <w:ind w:left="360"/>
        <w:rPr>
          <w:rFonts w:ascii="Times New Roman" w:hAnsi="Times New Roman" w:cs="Times New Roman"/>
        </w:rPr>
      </w:pPr>
    </w:p>
    <w:p w14:paraId="42280EFB" w14:textId="77777777" w:rsidR="002D208A" w:rsidRPr="00EE3754" w:rsidRDefault="002D208A" w:rsidP="00F81AD5">
      <w:pPr>
        <w:pStyle w:val="ListParagraph"/>
        <w:ind w:left="360"/>
        <w:rPr>
          <w:rFonts w:ascii="Times New Roman" w:hAnsi="Times New Roman" w:cs="Times New Roman"/>
        </w:rPr>
      </w:pPr>
    </w:p>
    <w:p w14:paraId="15D38588" w14:textId="77777777" w:rsidR="002D208A" w:rsidRPr="00EE3754" w:rsidRDefault="002D208A" w:rsidP="00F81AD5">
      <w:pPr>
        <w:pStyle w:val="ListParagraph"/>
        <w:ind w:left="360"/>
        <w:rPr>
          <w:rFonts w:ascii="Times New Roman" w:hAnsi="Times New Roman" w:cs="Times New Roman"/>
        </w:rPr>
      </w:pPr>
    </w:p>
    <w:p w14:paraId="6EB67DC8" w14:textId="77777777" w:rsidR="002D208A" w:rsidRPr="00EE3754" w:rsidRDefault="002D208A" w:rsidP="00F81AD5">
      <w:pPr>
        <w:pStyle w:val="ListParagraph"/>
        <w:ind w:left="360"/>
        <w:rPr>
          <w:rFonts w:ascii="Times New Roman" w:hAnsi="Times New Roman" w:cs="Times New Roman"/>
        </w:rPr>
      </w:pPr>
    </w:p>
    <w:p w14:paraId="6A045784" w14:textId="2B5FEE97" w:rsidR="002D208A" w:rsidRPr="00EE3754" w:rsidRDefault="002D208A" w:rsidP="002D208A">
      <w:pPr>
        <w:pStyle w:val="Heading2"/>
        <w:rPr>
          <w:rFonts w:cs="Times New Roman"/>
        </w:rPr>
      </w:pPr>
      <w:bookmarkStart w:id="62" w:name="_Toc357413411"/>
      <w:r w:rsidRPr="00EE3754">
        <w:rPr>
          <w:rFonts w:cs="Times New Roman"/>
        </w:rPr>
        <w:lastRenderedPageBreak/>
        <w:t>7.2 Appendix B: Budget</w:t>
      </w:r>
      <w:bookmarkEnd w:id="62"/>
    </w:p>
    <w:tbl>
      <w:tblPr>
        <w:tblStyle w:val="TableGrid"/>
        <w:tblW w:w="0" w:type="auto"/>
        <w:tblLook w:val="04A0" w:firstRow="1" w:lastRow="0" w:firstColumn="1" w:lastColumn="0" w:noHBand="0" w:noVBand="1"/>
      </w:tblPr>
      <w:tblGrid>
        <w:gridCol w:w="2180"/>
        <w:gridCol w:w="2180"/>
        <w:gridCol w:w="2180"/>
        <w:gridCol w:w="2180"/>
      </w:tblGrid>
      <w:tr w:rsidR="002D208A" w:rsidRPr="00EE3754" w14:paraId="44B69B25" w14:textId="77777777" w:rsidTr="002D208A">
        <w:tc>
          <w:tcPr>
            <w:tcW w:w="2180" w:type="dxa"/>
          </w:tcPr>
          <w:p w14:paraId="5A3283A4" w14:textId="14F0CF5E" w:rsidR="002D208A" w:rsidRPr="00EE3754" w:rsidRDefault="002D208A" w:rsidP="002D208A">
            <w:pPr>
              <w:rPr>
                <w:rFonts w:ascii="Times New Roman" w:hAnsi="Times New Roman" w:cs="Times New Roman"/>
                <w:b/>
              </w:rPr>
            </w:pPr>
            <w:r w:rsidRPr="00EE3754">
              <w:rPr>
                <w:rFonts w:ascii="Times New Roman" w:hAnsi="Times New Roman" w:cs="Times New Roman"/>
                <w:b/>
              </w:rPr>
              <w:t>Item</w:t>
            </w:r>
          </w:p>
        </w:tc>
        <w:tc>
          <w:tcPr>
            <w:tcW w:w="2180" w:type="dxa"/>
          </w:tcPr>
          <w:p w14:paraId="5EF110C7" w14:textId="755009BC" w:rsidR="002D208A" w:rsidRPr="00EE3754" w:rsidRDefault="002D208A" w:rsidP="002D208A">
            <w:pPr>
              <w:rPr>
                <w:rFonts w:ascii="Times New Roman" w:hAnsi="Times New Roman" w:cs="Times New Roman"/>
                <w:b/>
              </w:rPr>
            </w:pPr>
            <w:r w:rsidRPr="00EE3754">
              <w:rPr>
                <w:rFonts w:ascii="Times New Roman" w:hAnsi="Times New Roman" w:cs="Times New Roman"/>
                <w:b/>
              </w:rPr>
              <w:t>Quantity</w:t>
            </w:r>
          </w:p>
        </w:tc>
        <w:tc>
          <w:tcPr>
            <w:tcW w:w="2180" w:type="dxa"/>
          </w:tcPr>
          <w:p w14:paraId="611D9934" w14:textId="7CA66970" w:rsidR="002D208A" w:rsidRPr="00EE3754" w:rsidRDefault="002D208A" w:rsidP="002D208A">
            <w:pPr>
              <w:rPr>
                <w:rFonts w:ascii="Times New Roman" w:hAnsi="Times New Roman" w:cs="Times New Roman"/>
                <w:b/>
              </w:rPr>
            </w:pPr>
            <w:r w:rsidRPr="00EE3754">
              <w:rPr>
                <w:rFonts w:ascii="Times New Roman" w:hAnsi="Times New Roman" w:cs="Times New Roman"/>
                <w:b/>
              </w:rPr>
              <w:t>Unit Price (UGX)</w:t>
            </w:r>
          </w:p>
        </w:tc>
        <w:tc>
          <w:tcPr>
            <w:tcW w:w="2180" w:type="dxa"/>
          </w:tcPr>
          <w:p w14:paraId="478B43D8" w14:textId="1727DE15" w:rsidR="002D208A" w:rsidRPr="00EE3754" w:rsidRDefault="002D208A" w:rsidP="002D208A">
            <w:pPr>
              <w:rPr>
                <w:rFonts w:ascii="Times New Roman" w:hAnsi="Times New Roman" w:cs="Times New Roman"/>
                <w:b/>
              </w:rPr>
            </w:pPr>
            <w:r w:rsidRPr="00EE3754">
              <w:rPr>
                <w:rFonts w:ascii="Times New Roman" w:hAnsi="Times New Roman" w:cs="Times New Roman"/>
                <w:b/>
              </w:rPr>
              <w:t>Total Price (UGX)</w:t>
            </w:r>
          </w:p>
        </w:tc>
      </w:tr>
      <w:tr w:rsidR="002D208A" w:rsidRPr="00EE3754" w14:paraId="316BF05C" w14:textId="77777777" w:rsidTr="002D208A">
        <w:tc>
          <w:tcPr>
            <w:tcW w:w="2180" w:type="dxa"/>
          </w:tcPr>
          <w:p w14:paraId="2C6AC6F0" w14:textId="6F7F90C9" w:rsidR="002D208A" w:rsidRPr="00EE3754" w:rsidRDefault="002D208A" w:rsidP="002D208A">
            <w:pPr>
              <w:rPr>
                <w:rFonts w:ascii="Times New Roman" w:hAnsi="Times New Roman" w:cs="Times New Roman"/>
              </w:rPr>
            </w:pPr>
            <w:r w:rsidRPr="00EE3754">
              <w:rPr>
                <w:rFonts w:ascii="Times New Roman" w:hAnsi="Times New Roman" w:cs="Times New Roman"/>
              </w:rPr>
              <w:t>Supplementary Microphone</w:t>
            </w:r>
          </w:p>
        </w:tc>
        <w:tc>
          <w:tcPr>
            <w:tcW w:w="2180" w:type="dxa"/>
          </w:tcPr>
          <w:p w14:paraId="175EBFA1" w14:textId="31592CD7" w:rsidR="002D208A" w:rsidRPr="00EE3754" w:rsidRDefault="002D208A" w:rsidP="002D208A">
            <w:pPr>
              <w:rPr>
                <w:rFonts w:ascii="Times New Roman" w:hAnsi="Times New Roman" w:cs="Times New Roman"/>
              </w:rPr>
            </w:pPr>
            <w:r w:rsidRPr="00EE3754">
              <w:rPr>
                <w:rFonts w:ascii="Times New Roman" w:hAnsi="Times New Roman" w:cs="Times New Roman"/>
              </w:rPr>
              <w:t>1</w:t>
            </w:r>
          </w:p>
        </w:tc>
        <w:tc>
          <w:tcPr>
            <w:tcW w:w="2180" w:type="dxa"/>
          </w:tcPr>
          <w:p w14:paraId="28EA402F" w14:textId="451A00FB" w:rsidR="002D208A" w:rsidRPr="00EE3754" w:rsidRDefault="002D208A" w:rsidP="002D208A">
            <w:pPr>
              <w:rPr>
                <w:rFonts w:ascii="Times New Roman" w:hAnsi="Times New Roman" w:cs="Times New Roman"/>
              </w:rPr>
            </w:pPr>
            <w:r w:rsidRPr="00EE3754">
              <w:rPr>
                <w:rFonts w:ascii="Times New Roman" w:hAnsi="Times New Roman" w:cs="Times New Roman"/>
              </w:rPr>
              <w:t>65,000</w:t>
            </w:r>
          </w:p>
        </w:tc>
        <w:tc>
          <w:tcPr>
            <w:tcW w:w="2180" w:type="dxa"/>
          </w:tcPr>
          <w:p w14:paraId="3DAD037F" w14:textId="6EAD9432" w:rsidR="002D208A" w:rsidRPr="00EE3754" w:rsidRDefault="002D208A" w:rsidP="002D208A">
            <w:pPr>
              <w:rPr>
                <w:rFonts w:ascii="Times New Roman" w:hAnsi="Times New Roman" w:cs="Times New Roman"/>
              </w:rPr>
            </w:pPr>
            <w:r w:rsidRPr="00EE3754">
              <w:rPr>
                <w:rFonts w:ascii="Times New Roman" w:hAnsi="Times New Roman" w:cs="Times New Roman"/>
              </w:rPr>
              <w:t>65,000</w:t>
            </w:r>
          </w:p>
        </w:tc>
      </w:tr>
      <w:tr w:rsidR="002D208A" w:rsidRPr="00EE3754" w14:paraId="450046FA" w14:textId="77777777" w:rsidTr="002D208A">
        <w:tc>
          <w:tcPr>
            <w:tcW w:w="2180" w:type="dxa"/>
          </w:tcPr>
          <w:p w14:paraId="3BF4C354" w14:textId="36AFC6D4" w:rsidR="002D208A" w:rsidRPr="00EE3754" w:rsidRDefault="002D208A" w:rsidP="002D208A">
            <w:pPr>
              <w:rPr>
                <w:rFonts w:ascii="Times New Roman" w:hAnsi="Times New Roman" w:cs="Times New Roman"/>
              </w:rPr>
            </w:pPr>
            <w:r w:rsidRPr="00EE3754">
              <w:rPr>
                <w:rFonts w:ascii="Times New Roman" w:hAnsi="Times New Roman" w:cs="Times New Roman"/>
              </w:rPr>
              <w:t>Stationery</w:t>
            </w:r>
          </w:p>
        </w:tc>
        <w:tc>
          <w:tcPr>
            <w:tcW w:w="2180" w:type="dxa"/>
          </w:tcPr>
          <w:p w14:paraId="37F63513" w14:textId="11A484F6" w:rsidR="002D208A" w:rsidRPr="00EE3754" w:rsidRDefault="002D208A" w:rsidP="002D208A">
            <w:pPr>
              <w:rPr>
                <w:rFonts w:ascii="Times New Roman" w:hAnsi="Times New Roman" w:cs="Times New Roman"/>
              </w:rPr>
            </w:pPr>
            <w:r w:rsidRPr="00EE3754">
              <w:rPr>
                <w:rFonts w:ascii="Times New Roman" w:hAnsi="Times New Roman" w:cs="Times New Roman"/>
              </w:rPr>
              <w:t>Several</w:t>
            </w:r>
          </w:p>
        </w:tc>
        <w:tc>
          <w:tcPr>
            <w:tcW w:w="2180" w:type="dxa"/>
          </w:tcPr>
          <w:p w14:paraId="7B5EDF48" w14:textId="6F8D9ACB" w:rsidR="002D208A" w:rsidRPr="00EE3754" w:rsidRDefault="002D208A" w:rsidP="002D208A">
            <w:pPr>
              <w:rPr>
                <w:rFonts w:ascii="Times New Roman" w:hAnsi="Times New Roman" w:cs="Times New Roman"/>
              </w:rPr>
            </w:pPr>
            <w:r w:rsidRPr="00EE3754">
              <w:rPr>
                <w:rFonts w:ascii="Times New Roman" w:hAnsi="Times New Roman" w:cs="Times New Roman"/>
              </w:rPr>
              <w:t>80,000</w:t>
            </w:r>
          </w:p>
        </w:tc>
        <w:tc>
          <w:tcPr>
            <w:tcW w:w="2180" w:type="dxa"/>
          </w:tcPr>
          <w:p w14:paraId="01A8D501" w14:textId="52E70264" w:rsidR="002D208A" w:rsidRPr="00EE3754" w:rsidRDefault="002D208A" w:rsidP="002D208A">
            <w:pPr>
              <w:rPr>
                <w:rFonts w:ascii="Times New Roman" w:hAnsi="Times New Roman" w:cs="Times New Roman"/>
              </w:rPr>
            </w:pPr>
            <w:r w:rsidRPr="00EE3754">
              <w:rPr>
                <w:rFonts w:ascii="Times New Roman" w:hAnsi="Times New Roman" w:cs="Times New Roman"/>
              </w:rPr>
              <w:t>100,000</w:t>
            </w:r>
          </w:p>
        </w:tc>
      </w:tr>
      <w:tr w:rsidR="002D208A" w:rsidRPr="00EE3754" w14:paraId="60412C28" w14:textId="77777777" w:rsidTr="002D208A">
        <w:tc>
          <w:tcPr>
            <w:tcW w:w="2180" w:type="dxa"/>
          </w:tcPr>
          <w:p w14:paraId="579CC7B8" w14:textId="3F47E36E" w:rsidR="002D208A" w:rsidRPr="00EE3754" w:rsidRDefault="002D208A" w:rsidP="002D208A">
            <w:pPr>
              <w:rPr>
                <w:rFonts w:ascii="Times New Roman" w:hAnsi="Times New Roman" w:cs="Times New Roman"/>
              </w:rPr>
            </w:pPr>
            <w:r w:rsidRPr="00EE3754">
              <w:rPr>
                <w:rFonts w:ascii="Times New Roman" w:hAnsi="Times New Roman" w:cs="Times New Roman"/>
              </w:rPr>
              <w:t>Transport</w:t>
            </w:r>
          </w:p>
        </w:tc>
        <w:tc>
          <w:tcPr>
            <w:tcW w:w="2180" w:type="dxa"/>
          </w:tcPr>
          <w:p w14:paraId="34A6C446" w14:textId="77777777" w:rsidR="002D208A" w:rsidRPr="00EE3754" w:rsidRDefault="002D208A" w:rsidP="002D208A">
            <w:pPr>
              <w:rPr>
                <w:rFonts w:ascii="Times New Roman" w:hAnsi="Times New Roman" w:cs="Times New Roman"/>
              </w:rPr>
            </w:pPr>
          </w:p>
        </w:tc>
        <w:tc>
          <w:tcPr>
            <w:tcW w:w="2180" w:type="dxa"/>
          </w:tcPr>
          <w:p w14:paraId="7CC47084" w14:textId="26785E40" w:rsidR="002D208A" w:rsidRPr="00EE3754" w:rsidRDefault="002D208A" w:rsidP="002D208A">
            <w:pPr>
              <w:rPr>
                <w:rFonts w:ascii="Times New Roman" w:hAnsi="Times New Roman" w:cs="Times New Roman"/>
              </w:rPr>
            </w:pPr>
            <w:r w:rsidRPr="00EE3754">
              <w:rPr>
                <w:rFonts w:ascii="Times New Roman" w:hAnsi="Times New Roman" w:cs="Times New Roman"/>
              </w:rPr>
              <w:t>60,000</w:t>
            </w:r>
          </w:p>
        </w:tc>
        <w:tc>
          <w:tcPr>
            <w:tcW w:w="2180" w:type="dxa"/>
          </w:tcPr>
          <w:p w14:paraId="171D75E9" w14:textId="72BCF9B0" w:rsidR="002D208A" w:rsidRPr="00EE3754" w:rsidRDefault="002D208A" w:rsidP="002D208A">
            <w:pPr>
              <w:rPr>
                <w:rFonts w:ascii="Times New Roman" w:hAnsi="Times New Roman" w:cs="Times New Roman"/>
              </w:rPr>
            </w:pPr>
            <w:r w:rsidRPr="00EE3754">
              <w:rPr>
                <w:rFonts w:ascii="Times New Roman" w:hAnsi="Times New Roman" w:cs="Times New Roman"/>
              </w:rPr>
              <w:t>60,000</w:t>
            </w:r>
          </w:p>
        </w:tc>
      </w:tr>
      <w:tr w:rsidR="002D208A" w:rsidRPr="00EE3754" w14:paraId="3C0AB5D3" w14:textId="77777777" w:rsidTr="002D208A">
        <w:tc>
          <w:tcPr>
            <w:tcW w:w="2180" w:type="dxa"/>
          </w:tcPr>
          <w:p w14:paraId="02B0BD06" w14:textId="01EE31A1" w:rsidR="002D208A" w:rsidRPr="00EE3754" w:rsidRDefault="002D208A" w:rsidP="002D208A">
            <w:pPr>
              <w:rPr>
                <w:rFonts w:ascii="Times New Roman" w:hAnsi="Times New Roman" w:cs="Times New Roman"/>
              </w:rPr>
            </w:pPr>
            <w:r w:rsidRPr="00EE3754">
              <w:rPr>
                <w:rFonts w:ascii="Times New Roman" w:hAnsi="Times New Roman" w:cs="Times New Roman"/>
              </w:rPr>
              <w:t>Logistics</w:t>
            </w:r>
          </w:p>
        </w:tc>
        <w:tc>
          <w:tcPr>
            <w:tcW w:w="2180" w:type="dxa"/>
          </w:tcPr>
          <w:p w14:paraId="51503E75" w14:textId="77777777" w:rsidR="002D208A" w:rsidRPr="00EE3754" w:rsidRDefault="002D208A" w:rsidP="002D208A">
            <w:pPr>
              <w:rPr>
                <w:rFonts w:ascii="Times New Roman" w:hAnsi="Times New Roman" w:cs="Times New Roman"/>
              </w:rPr>
            </w:pPr>
          </w:p>
        </w:tc>
        <w:tc>
          <w:tcPr>
            <w:tcW w:w="2180" w:type="dxa"/>
          </w:tcPr>
          <w:p w14:paraId="0E78FFF3" w14:textId="72C48481" w:rsidR="002D208A" w:rsidRPr="00EE3754" w:rsidRDefault="002D208A" w:rsidP="002D208A">
            <w:pPr>
              <w:rPr>
                <w:rFonts w:ascii="Times New Roman" w:hAnsi="Times New Roman" w:cs="Times New Roman"/>
              </w:rPr>
            </w:pPr>
            <w:r w:rsidRPr="00EE3754">
              <w:rPr>
                <w:rFonts w:ascii="Times New Roman" w:hAnsi="Times New Roman" w:cs="Times New Roman"/>
              </w:rPr>
              <w:t>100,000</w:t>
            </w:r>
          </w:p>
        </w:tc>
        <w:tc>
          <w:tcPr>
            <w:tcW w:w="2180" w:type="dxa"/>
          </w:tcPr>
          <w:p w14:paraId="52FFD7E8" w14:textId="6FF4DA32" w:rsidR="002D208A" w:rsidRPr="00EE3754" w:rsidRDefault="002D208A" w:rsidP="002D208A">
            <w:pPr>
              <w:rPr>
                <w:rFonts w:ascii="Times New Roman" w:hAnsi="Times New Roman" w:cs="Times New Roman"/>
              </w:rPr>
            </w:pPr>
            <w:r w:rsidRPr="00EE3754">
              <w:rPr>
                <w:rFonts w:ascii="Times New Roman" w:hAnsi="Times New Roman" w:cs="Times New Roman"/>
              </w:rPr>
              <w:t>50,000</w:t>
            </w:r>
          </w:p>
        </w:tc>
      </w:tr>
      <w:tr w:rsidR="002D208A" w:rsidRPr="00EE3754" w14:paraId="78C650B7" w14:textId="77777777" w:rsidTr="002D208A">
        <w:tc>
          <w:tcPr>
            <w:tcW w:w="2180" w:type="dxa"/>
          </w:tcPr>
          <w:p w14:paraId="67F5448A" w14:textId="63363341" w:rsidR="002D208A" w:rsidRPr="00EE3754" w:rsidRDefault="002D208A" w:rsidP="002D208A">
            <w:pPr>
              <w:rPr>
                <w:rFonts w:ascii="Times New Roman" w:hAnsi="Times New Roman" w:cs="Times New Roman"/>
              </w:rPr>
            </w:pPr>
            <w:r w:rsidRPr="00EE3754">
              <w:rPr>
                <w:rFonts w:ascii="Times New Roman" w:hAnsi="Times New Roman" w:cs="Times New Roman"/>
              </w:rPr>
              <w:t>Miscellaneous</w:t>
            </w:r>
          </w:p>
        </w:tc>
        <w:tc>
          <w:tcPr>
            <w:tcW w:w="2180" w:type="dxa"/>
          </w:tcPr>
          <w:p w14:paraId="47534843" w14:textId="77777777" w:rsidR="002D208A" w:rsidRPr="00EE3754" w:rsidRDefault="002D208A" w:rsidP="002D208A">
            <w:pPr>
              <w:rPr>
                <w:rFonts w:ascii="Times New Roman" w:hAnsi="Times New Roman" w:cs="Times New Roman"/>
              </w:rPr>
            </w:pPr>
          </w:p>
        </w:tc>
        <w:tc>
          <w:tcPr>
            <w:tcW w:w="2180" w:type="dxa"/>
          </w:tcPr>
          <w:p w14:paraId="6107FBEB" w14:textId="781C3F19" w:rsidR="002D208A" w:rsidRPr="00EE3754" w:rsidRDefault="002D208A" w:rsidP="002D208A">
            <w:pPr>
              <w:rPr>
                <w:rFonts w:ascii="Times New Roman" w:hAnsi="Times New Roman" w:cs="Times New Roman"/>
              </w:rPr>
            </w:pPr>
            <w:r w:rsidRPr="00EE3754">
              <w:rPr>
                <w:rFonts w:ascii="Times New Roman" w:hAnsi="Times New Roman" w:cs="Times New Roman"/>
              </w:rPr>
              <w:t>50,000</w:t>
            </w:r>
          </w:p>
        </w:tc>
        <w:tc>
          <w:tcPr>
            <w:tcW w:w="2180" w:type="dxa"/>
          </w:tcPr>
          <w:p w14:paraId="0A584E73" w14:textId="3175BC2B" w:rsidR="002D208A" w:rsidRPr="00EE3754" w:rsidRDefault="002D208A" w:rsidP="002D208A">
            <w:pPr>
              <w:rPr>
                <w:rFonts w:ascii="Times New Roman" w:hAnsi="Times New Roman" w:cs="Times New Roman"/>
              </w:rPr>
            </w:pPr>
            <w:r w:rsidRPr="00EE3754">
              <w:rPr>
                <w:rFonts w:ascii="Times New Roman" w:hAnsi="Times New Roman" w:cs="Times New Roman"/>
              </w:rPr>
              <w:t>50,000</w:t>
            </w:r>
          </w:p>
        </w:tc>
      </w:tr>
      <w:tr w:rsidR="002D208A" w:rsidRPr="00EE3754" w14:paraId="5716F402" w14:textId="77777777" w:rsidTr="002D208A">
        <w:tc>
          <w:tcPr>
            <w:tcW w:w="2180" w:type="dxa"/>
          </w:tcPr>
          <w:p w14:paraId="269BDA3A" w14:textId="77777777" w:rsidR="002D208A" w:rsidRPr="00EE3754" w:rsidRDefault="002D208A" w:rsidP="002D208A">
            <w:pPr>
              <w:rPr>
                <w:rFonts w:ascii="Times New Roman" w:hAnsi="Times New Roman" w:cs="Times New Roman"/>
              </w:rPr>
            </w:pPr>
          </w:p>
          <w:p w14:paraId="4E443099" w14:textId="440FB352" w:rsidR="002D208A" w:rsidRPr="00EE3754" w:rsidRDefault="002D208A" w:rsidP="002D208A">
            <w:pPr>
              <w:rPr>
                <w:rFonts w:ascii="Times New Roman" w:hAnsi="Times New Roman" w:cs="Times New Roman"/>
              </w:rPr>
            </w:pPr>
            <w:r w:rsidRPr="00EE3754">
              <w:rPr>
                <w:rFonts w:ascii="Times New Roman" w:hAnsi="Times New Roman" w:cs="Times New Roman"/>
              </w:rPr>
              <w:t>TOTAL</w:t>
            </w:r>
          </w:p>
        </w:tc>
        <w:tc>
          <w:tcPr>
            <w:tcW w:w="2180" w:type="dxa"/>
          </w:tcPr>
          <w:p w14:paraId="29094A61" w14:textId="77777777" w:rsidR="002D208A" w:rsidRPr="00EE3754" w:rsidRDefault="002D208A" w:rsidP="002D208A">
            <w:pPr>
              <w:rPr>
                <w:rFonts w:ascii="Times New Roman" w:hAnsi="Times New Roman" w:cs="Times New Roman"/>
              </w:rPr>
            </w:pPr>
          </w:p>
        </w:tc>
        <w:tc>
          <w:tcPr>
            <w:tcW w:w="2180" w:type="dxa"/>
          </w:tcPr>
          <w:p w14:paraId="64773B2F" w14:textId="77777777" w:rsidR="002D208A" w:rsidRPr="00EE3754" w:rsidRDefault="002D208A" w:rsidP="002D208A">
            <w:pPr>
              <w:rPr>
                <w:rFonts w:ascii="Times New Roman" w:hAnsi="Times New Roman" w:cs="Times New Roman"/>
              </w:rPr>
            </w:pPr>
          </w:p>
        </w:tc>
        <w:tc>
          <w:tcPr>
            <w:tcW w:w="2180" w:type="dxa"/>
          </w:tcPr>
          <w:p w14:paraId="4D267302" w14:textId="1F6398B1" w:rsidR="002D208A" w:rsidRPr="00EE3754" w:rsidRDefault="002D208A" w:rsidP="002D208A">
            <w:pPr>
              <w:keepNext/>
              <w:rPr>
                <w:rFonts w:ascii="Times New Roman" w:hAnsi="Times New Roman" w:cs="Times New Roman"/>
              </w:rPr>
            </w:pPr>
            <w:r w:rsidRPr="00EE3754">
              <w:rPr>
                <w:rFonts w:ascii="Times New Roman" w:hAnsi="Times New Roman" w:cs="Times New Roman"/>
              </w:rPr>
              <w:br/>
              <w:t>325,000</w:t>
            </w:r>
          </w:p>
        </w:tc>
      </w:tr>
    </w:tbl>
    <w:p w14:paraId="1A50E41C" w14:textId="28A97DAA" w:rsidR="002D208A" w:rsidRPr="00EE3754" w:rsidRDefault="002D208A" w:rsidP="002D208A">
      <w:pPr>
        <w:pStyle w:val="Caption"/>
        <w:rPr>
          <w:rFonts w:ascii="Times New Roman" w:hAnsi="Times New Roman" w:cs="Times New Roman"/>
        </w:rPr>
      </w:pPr>
      <w:bookmarkStart w:id="63" w:name="_Toc357420055"/>
      <w:r w:rsidRPr="00EE3754">
        <w:rPr>
          <w:rFonts w:ascii="Times New Roman" w:hAnsi="Times New Roman" w:cs="Times New Roman"/>
        </w:rPr>
        <w:t xml:space="preserve">Table </w:t>
      </w:r>
      <w:r w:rsidR="00C32F55">
        <w:rPr>
          <w:rFonts w:ascii="Times New Roman" w:hAnsi="Times New Roman" w:cs="Times New Roman"/>
        </w:rPr>
        <w:fldChar w:fldCharType="begin"/>
      </w:r>
      <w:r w:rsidR="00C32F55">
        <w:rPr>
          <w:rFonts w:ascii="Times New Roman" w:hAnsi="Times New Roman" w:cs="Times New Roman"/>
        </w:rPr>
        <w:instrText xml:space="preserve"> SEQ Table \* ARABIC </w:instrText>
      </w:r>
      <w:r w:rsidR="00C32F55">
        <w:rPr>
          <w:rFonts w:ascii="Times New Roman" w:hAnsi="Times New Roman" w:cs="Times New Roman"/>
        </w:rPr>
        <w:fldChar w:fldCharType="separate"/>
      </w:r>
      <w:r w:rsidR="00C32F55">
        <w:rPr>
          <w:rFonts w:ascii="Times New Roman" w:hAnsi="Times New Roman" w:cs="Times New Roman"/>
          <w:noProof/>
        </w:rPr>
        <w:t>13</w:t>
      </w:r>
      <w:r w:rsidR="00C32F55">
        <w:rPr>
          <w:rFonts w:ascii="Times New Roman" w:hAnsi="Times New Roman" w:cs="Times New Roman"/>
        </w:rPr>
        <w:fldChar w:fldCharType="end"/>
      </w:r>
      <w:r w:rsidRPr="00EE3754">
        <w:rPr>
          <w:rFonts w:ascii="Times New Roman" w:hAnsi="Times New Roman" w:cs="Times New Roman"/>
        </w:rPr>
        <w:t>: Budget</w:t>
      </w:r>
      <w:bookmarkEnd w:id="63"/>
    </w:p>
    <w:p w14:paraId="439E5884" w14:textId="77777777" w:rsidR="002D208A" w:rsidRPr="00EE3754" w:rsidRDefault="002D208A" w:rsidP="00394F03">
      <w:pPr>
        <w:rPr>
          <w:rFonts w:ascii="Times New Roman" w:hAnsi="Times New Roman" w:cs="Times New Roman"/>
        </w:rPr>
      </w:pPr>
    </w:p>
    <w:p w14:paraId="0229B3F6" w14:textId="77777777" w:rsidR="00394F03" w:rsidRPr="00EE3754" w:rsidRDefault="00394F03" w:rsidP="00394F03">
      <w:pPr>
        <w:pStyle w:val="Heading2"/>
        <w:rPr>
          <w:rFonts w:cs="Times New Roman"/>
        </w:rPr>
      </w:pPr>
      <w:bookmarkStart w:id="64" w:name="_Toc357413412"/>
      <w:r w:rsidRPr="00EE3754">
        <w:rPr>
          <w:rFonts w:cs="Times New Roman"/>
        </w:rPr>
        <w:t>7.3 Appendix C: QUESTIONNAIRE</w:t>
      </w:r>
      <w:bookmarkEnd w:id="64"/>
    </w:p>
    <w:p w14:paraId="38B5BC08" w14:textId="77777777" w:rsidR="00394F03" w:rsidRPr="00EE3754" w:rsidRDefault="00394F03" w:rsidP="00394F03">
      <w:pPr>
        <w:rPr>
          <w:rFonts w:ascii="Times New Roman" w:hAnsi="Times New Roman" w:cs="Times New Roman"/>
        </w:rPr>
      </w:pPr>
      <w:r w:rsidRPr="00EE3754">
        <w:rPr>
          <w:rFonts w:ascii="Times New Roman" w:hAnsi="Times New Roman" w:cs="Times New Roman"/>
        </w:rPr>
        <w:t xml:space="preserve">The contents of the user interviews are attached at the end of the document. </w:t>
      </w:r>
    </w:p>
    <w:p w14:paraId="3ECF9232" w14:textId="77777777" w:rsidR="00394F03" w:rsidRPr="00EE3754" w:rsidRDefault="00394F03" w:rsidP="00394F03">
      <w:pPr>
        <w:rPr>
          <w:rFonts w:ascii="Times New Roman" w:hAnsi="Times New Roman" w:cs="Times New Roman"/>
        </w:rPr>
      </w:pPr>
    </w:p>
    <w:p w14:paraId="309F5705" w14:textId="77777777" w:rsidR="00394F03" w:rsidRPr="00EE3754" w:rsidRDefault="00394F03" w:rsidP="00394F03">
      <w:pPr>
        <w:pStyle w:val="Heading2"/>
        <w:rPr>
          <w:rFonts w:cs="Times New Roman"/>
        </w:rPr>
      </w:pPr>
      <w:bookmarkStart w:id="65" w:name="_Toc357413413"/>
      <w:r w:rsidRPr="00EE3754">
        <w:rPr>
          <w:rFonts w:cs="Times New Roman"/>
        </w:rPr>
        <w:t>7.4 Appendix D: Glossary</w:t>
      </w:r>
      <w:bookmarkEnd w:id="65"/>
    </w:p>
    <w:p w14:paraId="12E7A8CE" w14:textId="77777777" w:rsidR="00394F03" w:rsidRPr="00EE3754" w:rsidRDefault="00394F03" w:rsidP="00394F03">
      <w:pPr>
        <w:rPr>
          <w:rFonts w:ascii="Times New Roman" w:hAnsi="Times New Roman" w:cs="Times New Roman"/>
        </w:rPr>
      </w:pPr>
      <w:r w:rsidRPr="00EE3754">
        <w:rPr>
          <w:rFonts w:ascii="Times New Roman" w:hAnsi="Times New Roman" w:cs="Times New Roman"/>
          <w:b/>
        </w:rPr>
        <w:t>Bot</w:t>
      </w:r>
      <w:r w:rsidRPr="00EE3754">
        <w:rPr>
          <w:rFonts w:ascii="Times New Roman" w:hAnsi="Times New Roman" w:cs="Times New Roman"/>
        </w:rPr>
        <w:t xml:space="preserve"> - A piece of software designed to complete a minor but repetitive task automatically or on command. </w:t>
      </w:r>
    </w:p>
    <w:p w14:paraId="29AAAAAB" w14:textId="77777777" w:rsidR="00394F03" w:rsidRPr="00EE3754" w:rsidRDefault="00394F03" w:rsidP="00394F03">
      <w:pPr>
        <w:rPr>
          <w:rFonts w:ascii="Times New Roman" w:hAnsi="Times New Roman" w:cs="Times New Roman"/>
        </w:rPr>
      </w:pPr>
    </w:p>
    <w:p w14:paraId="14BA2FA6" w14:textId="6BDA1D80" w:rsidR="00394F03" w:rsidRPr="00EE3754" w:rsidRDefault="00394F03" w:rsidP="00394F03">
      <w:pPr>
        <w:pStyle w:val="Heading2"/>
        <w:rPr>
          <w:rFonts w:cs="Times New Roman"/>
        </w:rPr>
      </w:pPr>
      <w:r w:rsidRPr="00EE3754">
        <w:rPr>
          <w:rFonts w:cs="Times New Roman"/>
        </w:rPr>
        <w:t xml:space="preserve"> </w:t>
      </w:r>
    </w:p>
    <w:p w14:paraId="4AA90DEF" w14:textId="77777777" w:rsidR="00394F03" w:rsidRPr="00EE3754" w:rsidRDefault="00394F03" w:rsidP="00394F03">
      <w:pPr>
        <w:rPr>
          <w:rFonts w:ascii="Times New Roman" w:hAnsi="Times New Roman" w:cs="Times New Roman"/>
        </w:rPr>
      </w:pPr>
    </w:p>
    <w:p w14:paraId="21FED9B7" w14:textId="2F94FFE5" w:rsidR="00394F03" w:rsidRPr="00EE3754" w:rsidRDefault="00394F03" w:rsidP="00394F03">
      <w:pPr>
        <w:rPr>
          <w:rFonts w:ascii="Times New Roman" w:hAnsi="Times New Roman" w:cs="Times New Roman"/>
        </w:rPr>
      </w:pPr>
      <w:r w:rsidRPr="00EE3754">
        <w:rPr>
          <w:rFonts w:ascii="Times New Roman" w:hAnsi="Times New Roman" w:cs="Times New Roman"/>
        </w:rPr>
        <w:t xml:space="preserve"> </w:t>
      </w:r>
    </w:p>
    <w:p w14:paraId="742E32CE" w14:textId="77777777" w:rsidR="002D208A" w:rsidRPr="00EE3754" w:rsidRDefault="002D208A" w:rsidP="00394F03">
      <w:pPr>
        <w:rPr>
          <w:rFonts w:ascii="Times New Roman" w:hAnsi="Times New Roman" w:cs="Times New Roman"/>
        </w:rPr>
      </w:pPr>
    </w:p>
    <w:p w14:paraId="76712190" w14:textId="77777777" w:rsidR="00394F03" w:rsidRPr="00EE3754" w:rsidRDefault="00394F03" w:rsidP="00F81AD5">
      <w:pPr>
        <w:pStyle w:val="ListParagraph"/>
        <w:ind w:left="360"/>
        <w:rPr>
          <w:rFonts w:ascii="Times New Roman" w:hAnsi="Times New Roman" w:cs="Times New Roman"/>
        </w:rPr>
      </w:pPr>
    </w:p>
    <w:p w14:paraId="40A9F3EA" w14:textId="77777777" w:rsidR="00F81AD5" w:rsidRPr="00EE3754" w:rsidRDefault="00F81AD5" w:rsidP="00F81AD5">
      <w:pPr>
        <w:pStyle w:val="ListParagraph"/>
        <w:ind w:left="360"/>
        <w:rPr>
          <w:rFonts w:ascii="Times New Roman" w:hAnsi="Times New Roman" w:cs="Times New Roman"/>
        </w:rPr>
      </w:pPr>
    </w:p>
    <w:p w14:paraId="13DC93FE" w14:textId="2DC40265" w:rsidR="005F2D82" w:rsidRPr="00EE3754" w:rsidRDefault="005F2D82">
      <w:pPr>
        <w:jc w:val="both"/>
        <w:rPr>
          <w:rFonts w:ascii="Times New Roman" w:hAnsi="Times New Roman" w:cs="Times New Roman"/>
        </w:rPr>
      </w:pPr>
    </w:p>
    <w:sectPr w:rsidR="005F2D82" w:rsidRPr="00EE3754" w:rsidSect="00CC2F33">
      <w:footerReference w:type="default" r:id="rId13"/>
      <w:pgSz w:w="11906" w:h="16838"/>
      <w:pgMar w:top="1134" w:right="1701" w:bottom="1134" w:left="1701"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86FF8D" w14:textId="77777777" w:rsidR="007E62E9" w:rsidRDefault="007E62E9" w:rsidP="00CC2F33">
      <w:r>
        <w:separator/>
      </w:r>
    </w:p>
  </w:endnote>
  <w:endnote w:type="continuationSeparator" w:id="0">
    <w:p w14:paraId="436F5DE8" w14:textId="77777777" w:rsidR="007E62E9" w:rsidRDefault="007E62E9" w:rsidP="00CC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charset w:val="01"/>
    <w:family w:val="auto"/>
    <w:pitch w:val="variable"/>
  </w:font>
  <w:font w:name="FreeSan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altName w:val="ＭＳ ゴシック"/>
    <w:charset w:val="4E"/>
    <w:family w:val="auto"/>
    <w:pitch w:val="variable"/>
    <w:sig w:usb0="E00002FF" w:usb1="6AC7FDFB" w:usb2="00000012" w:usb3="00000000" w:csb0="0002009F" w:csb1="00000000"/>
  </w:font>
  <w:font w:name="Source Sans Pro Black">
    <w:panose1 w:val="020B0803030403020204"/>
    <w:charset w:val="00"/>
    <w:family w:val="auto"/>
    <w:pitch w:val="variable"/>
    <w:sig w:usb0="20000007" w:usb1="00000001" w:usb2="00000000" w:usb3="00000000" w:csb0="00000193"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28AF4" w14:textId="77777777" w:rsidR="007E62E9" w:rsidRDefault="007E62E9" w:rsidP="00CC2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D94A63" w14:textId="77777777" w:rsidR="007E62E9" w:rsidRDefault="007E62E9" w:rsidP="00CC2F3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A851A14" w14:textId="77777777" w:rsidR="007E62E9" w:rsidRDefault="007E62E9" w:rsidP="00CC2F33">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DA57A34" w14:textId="77777777" w:rsidR="007E62E9" w:rsidRDefault="007E62E9" w:rsidP="00CC2F3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636E0" w14:textId="77777777" w:rsidR="007E62E9" w:rsidRDefault="007E62E9" w:rsidP="00CC2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2F55">
      <w:rPr>
        <w:rStyle w:val="PageNumber"/>
        <w:noProof/>
      </w:rPr>
      <w:t>x</w:t>
    </w:r>
    <w:r>
      <w:rPr>
        <w:rStyle w:val="PageNumber"/>
      </w:rPr>
      <w:fldChar w:fldCharType="end"/>
    </w:r>
  </w:p>
  <w:p w14:paraId="63E09C16" w14:textId="458AB23B" w:rsidR="007E62E9" w:rsidRDefault="007E62E9" w:rsidP="00CC2F3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04445" w14:textId="77777777" w:rsidR="007E62E9" w:rsidRDefault="007E62E9" w:rsidP="00CC2F33">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76AAFA" w14:textId="77777777" w:rsidR="007E62E9" w:rsidRDefault="007E62E9" w:rsidP="00CC2F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2F55">
      <w:rPr>
        <w:rStyle w:val="PageNumber"/>
        <w:noProof/>
      </w:rPr>
      <w:t>1</w:t>
    </w:r>
    <w:r>
      <w:rPr>
        <w:rStyle w:val="PageNumber"/>
      </w:rPr>
      <w:fldChar w:fldCharType="end"/>
    </w:r>
  </w:p>
  <w:p w14:paraId="3389ED32" w14:textId="77777777" w:rsidR="007E62E9" w:rsidRDefault="007E62E9" w:rsidP="00CC2F3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F2F9B" w14:textId="77777777" w:rsidR="007E62E9" w:rsidRDefault="007E62E9" w:rsidP="00CC2F33">
      <w:r>
        <w:separator/>
      </w:r>
    </w:p>
  </w:footnote>
  <w:footnote w:type="continuationSeparator" w:id="0">
    <w:p w14:paraId="675615CB" w14:textId="77777777" w:rsidR="007E62E9" w:rsidRDefault="007E62E9" w:rsidP="00CC2F3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B0182" w14:textId="77777777" w:rsidR="007E62E9" w:rsidRDefault="007E62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1"/>
    <w:lvl w:ilvl="0">
      <w:start w:val="1"/>
      <w:numFmt w:val="decimal"/>
      <w:lvlText w:val="%1.0"/>
      <w:lvlJc w:val="left"/>
      <w:pPr>
        <w:tabs>
          <w:tab w:val="num" w:pos="0"/>
        </w:tabs>
        <w:ind w:left="720" w:hanging="720"/>
      </w:pPr>
      <w:rPr>
        <w:rFonts w:hint="default"/>
      </w:rPr>
    </w:lvl>
    <w:lvl w:ilvl="1">
      <w:start w:val="1"/>
      <w:numFmt w:val="decimal"/>
      <w:lvlText w:val="%1.%2"/>
      <w:lvlJc w:val="left"/>
      <w:pPr>
        <w:tabs>
          <w:tab w:val="num" w:pos="0"/>
        </w:tabs>
        <w:ind w:left="1440" w:hanging="720"/>
      </w:pPr>
      <w:rPr>
        <w:rFonts w:hint="default"/>
      </w:rPr>
    </w:lvl>
    <w:lvl w:ilvl="2">
      <w:start w:val="1"/>
      <w:numFmt w:val="decimal"/>
      <w:lvlText w:val="%1.%2.%3"/>
      <w:lvlJc w:val="left"/>
      <w:pPr>
        <w:tabs>
          <w:tab w:val="num" w:pos="0"/>
        </w:tabs>
        <w:ind w:left="2160" w:hanging="720"/>
      </w:pPr>
      <w:rPr>
        <w:rFonts w:hint="default"/>
      </w:rPr>
    </w:lvl>
    <w:lvl w:ilvl="3">
      <w:start w:val="1"/>
      <w:numFmt w:val="decimal"/>
      <w:lvlText w:val="%1.%2.%3.%4"/>
      <w:lvlJc w:val="left"/>
      <w:pPr>
        <w:tabs>
          <w:tab w:val="num" w:pos="0"/>
        </w:tabs>
        <w:ind w:left="3240" w:hanging="1080"/>
      </w:pPr>
      <w:rPr>
        <w:rFonts w:hint="default"/>
      </w:rPr>
    </w:lvl>
    <w:lvl w:ilvl="4">
      <w:start w:val="1"/>
      <w:numFmt w:val="decimal"/>
      <w:lvlText w:val="%1.%2.%3.%4.%5"/>
      <w:lvlJc w:val="left"/>
      <w:pPr>
        <w:tabs>
          <w:tab w:val="num" w:pos="0"/>
        </w:tabs>
        <w:ind w:left="4320" w:hanging="1440"/>
      </w:pPr>
      <w:rPr>
        <w:rFonts w:hint="default"/>
      </w:rPr>
    </w:lvl>
    <w:lvl w:ilvl="5">
      <w:start w:val="1"/>
      <w:numFmt w:val="decimal"/>
      <w:lvlText w:val="%1.%2.%3.%4.%5.%6"/>
      <w:lvlJc w:val="left"/>
      <w:pPr>
        <w:tabs>
          <w:tab w:val="num" w:pos="0"/>
        </w:tabs>
        <w:ind w:left="5040" w:hanging="1440"/>
      </w:pPr>
      <w:rPr>
        <w:rFonts w:hint="default"/>
      </w:rPr>
    </w:lvl>
    <w:lvl w:ilvl="6">
      <w:start w:val="1"/>
      <w:numFmt w:val="decimal"/>
      <w:lvlText w:val="%1.%2.%3.%4.%5.%6.%7"/>
      <w:lvlJc w:val="left"/>
      <w:pPr>
        <w:tabs>
          <w:tab w:val="num" w:pos="0"/>
        </w:tabs>
        <w:ind w:left="6120" w:hanging="1800"/>
      </w:pPr>
      <w:rPr>
        <w:rFonts w:hint="default"/>
      </w:rPr>
    </w:lvl>
    <w:lvl w:ilvl="7">
      <w:start w:val="1"/>
      <w:numFmt w:val="decimal"/>
      <w:lvlText w:val="%1.%2.%3.%4.%5.%6.%7.%8"/>
      <w:lvlJc w:val="left"/>
      <w:pPr>
        <w:tabs>
          <w:tab w:val="num" w:pos="0"/>
        </w:tabs>
        <w:ind w:left="7200" w:hanging="2160"/>
      </w:pPr>
      <w:rPr>
        <w:rFonts w:hint="default"/>
      </w:rPr>
    </w:lvl>
    <w:lvl w:ilvl="8">
      <w:start w:val="1"/>
      <w:numFmt w:val="decimal"/>
      <w:lvlText w:val="%1.%2.%3.%4.%5.%6.%7.%8.%9"/>
      <w:lvlJc w:val="left"/>
      <w:pPr>
        <w:tabs>
          <w:tab w:val="num" w:pos="0"/>
        </w:tabs>
        <w:ind w:left="7920" w:hanging="2160"/>
      </w:pPr>
      <w:rPr>
        <w:rFonts w:hint="default"/>
      </w:rPr>
    </w:lvl>
  </w:abstractNum>
  <w:abstractNum w:abstractNumId="2">
    <w:nsid w:val="00000003"/>
    <w:multiLevelType w:val="singleLevel"/>
    <w:tmpl w:val="00000003"/>
    <w:name w:val="WW8Num14"/>
    <w:lvl w:ilvl="0">
      <w:start w:val="1"/>
      <w:numFmt w:val="lowerRoman"/>
      <w:lvlText w:val="(%1)"/>
      <w:lvlJc w:val="left"/>
      <w:pPr>
        <w:tabs>
          <w:tab w:val="num" w:pos="1080"/>
        </w:tabs>
        <w:ind w:left="1080" w:hanging="720"/>
      </w:pPr>
      <w:rPr>
        <w:rFonts w:hint="default"/>
        <w:color w:val="000000"/>
      </w:rPr>
    </w:lvl>
  </w:abstractNum>
  <w:abstractNum w:abstractNumId="3">
    <w:nsid w:val="00000004"/>
    <w:multiLevelType w:val="singleLevel"/>
    <w:tmpl w:val="00000004"/>
    <w:name w:val="WW8Num28"/>
    <w:lvl w:ilvl="0">
      <w:start w:val="1"/>
      <w:numFmt w:val="lowerRoman"/>
      <w:lvlText w:val="(%1)"/>
      <w:lvlJc w:val="left"/>
      <w:pPr>
        <w:tabs>
          <w:tab w:val="num" w:pos="1080"/>
        </w:tabs>
        <w:ind w:left="1080" w:hanging="720"/>
      </w:pPr>
      <w:rPr>
        <w:rFonts w:hint="default"/>
        <w:color w:val="000000"/>
      </w:rPr>
    </w:lvl>
  </w:abstractNum>
  <w:abstractNum w:abstractNumId="4">
    <w:nsid w:val="00000005"/>
    <w:multiLevelType w:val="singleLevel"/>
    <w:tmpl w:val="00000005"/>
    <w:name w:val="WW8Num23"/>
    <w:lvl w:ilvl="0">
      <w:start w:val="1"/>
      <w:numFmt w:val="lowerRoman"/>
      <w:lvlText w:val="(%1)"/>
      <w:lvlJc w:val="left"/>
      <w:pPr>
        <w:tabs>
          <w:tab w:val="num" w:pos="1080"/>
        </w:tabs>
        <w:ind w:left="1080" w:hanging="720"/>
      </w:pPr>
      <w:rPr>
        <w:rFonts w:hint="default"/>
        <w:color w:val="000000"/>
      </w:rPr>
    </w:lvl>
  </w:abstractNum>
  <w:abstractNum w:abstractNumId="5">
    <w:nsid w:val="00000006"/>
    <w:multiLevelType w:val="singleLevel"/>
    <w:tmpl w:val="00000006"/>
    <w:name w:val="WW8Num24"/>
    <w:lvl w:ilvl="0">
      <w:start w:val="1"/>
      <w:numFmt w:val="lowerRoman"/>
      <w:lvlText w:val="(%1)"/>
      <w:lvlJc w:val="left"/>
      <w:pPr>
        <w:tabs>
          <w:tab w:val="num" w:pos="1080"/>
        </w:tabs>
        <w:ind w:left="1080" w:hanging="720"/>
      </w:pPr>
      <w:rPr>
        <w:rFonts w:ascii="Garamond" w:hAnsi="Garamond" w:cs="Garamond" w:hint="default"/>
        <w:color w:val="000000"/>
        <w:sz w:val="24"/>
        <w:szCs w:val="24"/>
      </w:rPr>
    </w:lvl>
  </w:abstractNum>
  <w:abstractNum w:abstractNumId="6">
    <w:nsid w:val="00000007"/>
    <w:multiLevelType w:val="singleLevel"/>
    <w:tmpl w:val="00000007"/>
    <w:name w:val="WW8Num26"/>
    <w:lvl w:ilvl="0">
      <w:start w:val="1"/>
      <w:numFmt w:val="lowerRoman"/>
      <w:lvlText w:val="(%1)"/>
      <w:lvlJc w:val="left"/>
      <w:pPr>
        <w:tabs>
          <w:tab w:val="num" w:pos="1080"/>
        </w:tabs>
        <w:ind w:left="1080" w:hanging="720"/>
      </w:pPr>
      <w:rPr>
        <w:rFonts w:hint="default"/>
        <w:color w:val="000000"/>
      </w:rPr>
    </w:lvl>
  </w:abstractNum>
  <w:abstractNum w:abstractNumId="7">
    <w:nsid w:val="1B1244D2"/>
    <w:multiLevelType w:val="multilevel"/>
    <w:tmpl w:val="E910BDB6"/>
    <w:lvl w:ilvl="0">
      <w:start w:val="1"/>
      <w:numFmt w:val="decimal"/>
      <w:lvlText w:val="%1"/>
      <w:lvlJc w:val="left"/>
      <w:pPr>
        <w:ind w:left="400" w:hanging="400"/>
      </w:pPr>
      <w:rPr>
        <w:rFonts w:hint="default"/>
        <w:sz w:val="32"/>
      </w:rPr>
    </w:lvl>
    <w:lvl w:ilvl="1">
      <w:start w:val="4"/>
      <w:numFmt w:val="decimal"/>
      <w:lvlText w:val="%1.%2"/>
      <w:lvlJc w:val="left"/>
      <w:pPr>
        <w:ind w:left="1120" w:hanging="40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2880" w:hanging="720"/>
      </w:pPr>
      <w:rPr>
        <w:rFonts w:hint="default"/>
        <w:sz w:val="32"/>
      </w:rPr>
    </w:lvl>
    <w:lvl w:ilvl="4">
      <w:start w:val="1"/>
      <w:numFmt w:val="decimal"/>
      <w:lvlText w:val="%1.%2.%3.%4.%5"/>
      <w:lvlJc w:val="left"/>
      <w:pPr>
        <w:ind w:left="3960" w:hanging="1080"/>
      </w:pPr>
      <w:rPr>
        <w:rFonts w:hint="default"/>
        <w:sz w:val="32"/>
      </w:rPr>
    </w:lvl>
    <w:lvl w:ilvl="5">
      <w:start w:val="1"/>
      <w:numFmt w:val="decimal"/>
      <w:lvlText w:val="%1.%2.%3.%4.%5.%6"/>
      <w:lvlJc w:val="left"/>
      <w:pPr>
        <w:ind w:left="4680" w:hanging="1080"/>
      </w:pPr>
      <w:rPr>
        <w:rFonts w:hint="default"/>
        <w:sz w:val="32"/>
      </w:rPr>
    </w:lvl>
    <w:lvl w:ilvl="6">
      <w:start w:val="1"/>
      <w:numFmt w:val="decimal"/>
      <w:lvlText w:val="%1.%2.%3.%4.%5.%6.%7"/>
      <w:lvlJc w:val="left"/>
      <w:pPr>
        <w:ind w:left="5760" w:hanging="1440"/>
      </w:pPr>
      <w:rPr>
        <w:rFonts w:hint="default"/>
        <w:sz w:val="32"/>
      </w:rPr>
    </w:lvl>
    <w:lvl w:ilvl="7">
      <w:start w:val="1"/>
      <w:numFmt w:val="decimal"/>
      <w:lvlText w:val="%1.%2.%3.%4.%5.%6.%7.%8"/>
      <w:lvlJc w:val="left"/>
      <w:pPr>
        <w:ind w:left="6480" w:hanging="1440"/>
      </w:pPr>
      <w:rPr>
        <w:rFonts w:hint="default"/>
        <w:sz w:val="32"/>
      </w:rPr>
    </w:lvl>
    <w:lvl w:ilvl="8">
      <w:start w:val="1"/>
      <w:numFmt w:val="decimal"/>
      <w:lvlText w:val="%1.%2.%3.%4.%5.%6.%7.%8.%9"/>
      <w:lvlJc w:val="left"/>
      <w:pPr>
        <w:ind w:left="7560" w:hanging="1800"/>
      </w:pPr>
      <w:rPr>
        <w:rFonts w:hint="default"/>
        <w:sz w:val="32"/>
      </w:rPr>
    </w:lvl>
  </w:abstractNum>
  <w:abstractNum w:abstractNumId="8">
    <w:nsid w:val="25351EEC"/>
    <w:multiLevelType w:val="hybridMultilevel"/>
    <w:tmpl w:val="FA3EA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14552"/>
    <w:multiLevelType w:val="hybridMultilevel"/>
    <w:tmpl w:val="55B8F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EC6473"/>
    <w:multiLevelType w:val="hybridMultilevel"/>
    <w:tmpl w:val="51CA3DAE"/>
    <w:lvl w:ilvl="0" w:tplc="162613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AC496D"/>
    <w:multiLevelType w:val="hybridMultilevel"/>
    <w:tmpl w:val="3A8EA7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F02EC2"/>
    <w:multiLevelType w:val="hybridMultilevel"/>
    <w:tmpl w:val="EF1CA7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6F1EC7"/>
    <w:multiLevelType w:val="hybridMultilevel"/>
    <w:tmpl w:val="D7E4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3"/>
  </w:num>
  <w:num w:numId="12">
    <w:abstractNumId w:val="9"/>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3E"/>
    <w:rsid w:val="0003484E"/>
    <w:rsid w:val="000A5FAB"/>
    <w:rsid w:val="00152F0D"/>
    <w:rsid w:val="001B307A"/>
    <w:rsid w:val="001E20CE"/>
    <w:rsid w:val="00201845"/>
    <w:rsid w:val="00203DCE"/>
    <w:rsid w:val="00215018"/>
    <w:rsid w:val="0023045D"/>
    <w:rsid w:val="002A25A3"/>
    <w:rsid w:val="002D208A"/>
    <w:rsid w:val="00320077"/>
    <w:rsid w:val="00354DB4"/>
    <w:rsid w:val="00365F88"/>
    <w:rsid w:val="00394F03"/>
    <w:rsid w:val="003E70D1"/>
    <w:rsid w:val="00407F28"/>
    <w:rsid w:val="00456236"/>
    <w:rsid w:val="00465A2F"/>
    <w:rsid w:val="004A35BD"/>
    <w:rsid w:val="004E5C78"/>
    <w:rsid w:val="00537935"/>
    <w:rsid w:val="00564535"/>
    <w:rsid w:val="00571828"/>
    <w:rsid w:val="005F2D82"/>
    <w:rsid w:val="0062116C"/>
    <w:rsid w:val="00653CA4"/>
    <w:rsid w:val="006B6A1B"/>
    <w:rsid w:val="006D289C"/>
    <w:rsid w:val="00700145"/>
    <w:rsid w:val="007225E9"/>
    <w:rsid w:val="007468B2"/>
    <w:rsid w:val="00751C43"/>
    <w:rsid w:val="00784133"/>
    <w:rsid w:val="007857A8"/>
    <w:rsid w:val="007A1A60"/>
    <w:rsid w:val="007E479F"/>
    <w:rsid w:val="007E62E9"/>
    <w:rsid w:val="008162B3"/>
    <w:rsid w:val="0090046D"/>
    <w:rsid w:val="0094640E"/>
    <w:rsid w:val="00963C3E"/>
    <w:rsid w:val="00964467"/>
    <w:rsid w:val="00970824"/>
    <w:rsid w:val="009856AE"/>
    <w:rsid w:val="009955B4"/>
    <w:rsid w:val="009C5CAC"/>
    <w:rsid w:val="00A53923"/>
    <w:rsid w:val="00A63DAF"/>
    <w:rsid w:val="00B27B89"/>
    <w:rsid w:val="00BB4E90"/>
    <w:rsid w:val="00BE63ED"/>
    <w:rsid w:val="00C0607C"/>
    <w:rsid w:val="00C32F55"/>
    <w:rsid w:val="00C528A1"/>
    <w:rsid w:val="00C64335"/>
    <w:rsid w:val="00C75CC2"/>
    <w:rsid w:val="00CC2F33"/>
    <w:rsid w:val="00CC45F9"/>
    <w:rsid w:val="00CD2BFE"/>
    <w:rsid w:val="00CE6B44"/>
    <w:rsid w:val="00CF503E"/>
    <w:rsid w:val="00D36AFB"/>
    <w:rsid w:val="00D46C07"/>
    <w:rsid w:val="00DA7306"/>
    <w:rsid w:val="00E27E4F"/>
    <w:rsid w:val="00E43966"/>
    <w:rsid w:val="00E6305D"/>
    <w:rsid w:val="00E70887"/>
    <w:rsid w:val="00E95CAC"/>
    <w:rsid w:val="00EA357F"/>
    <w:rsid w:val="00EC562F"/>
    <w:rsid w:val="00EE3754"/>
    <w:rsid w:val="00F14588"/>
    <w:rsid w:val="00F5211D"/>
    <w:rsid w:val="00F81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AAFF7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Droid Sans Fallback" w:hAnsi="Liberation Serif" w:cs="FreeSans"/>
      <w:kern w:val="1"/>
      <w:sz w:val="24"/>
      <w:szCs w:val="24"/>
      <w:lang w:eastAsia="zh-CN" w:bidi="hi-IN"/>
    </w:rPr>
  </w:style>
  <w:style w:type="paragraph" w:styleId="Heading1">
    <w:name w:val="heading 1"/>
    <w:basedOn w:val="Normal"/>
    <w:next w:val="Normal"/>
    <w:qFormat/>
    <w:rsid w:val="00215018"/>
    <w:pPr>
      <w:spacing w:line="360" w:lineRule="auto"/>
      <w:outlineLvl w:val="0"/>
    </w:pPr>
    <w:rPr>
      <w:rFonts w:ascii="Times New Roman" w:hAnsi="Times New Roman"/>
      <w:b/>
      <w:sz w:val="36"/>
      <w:szCs w:val="36"/>
    </w:rPr>
  </w:style>
  <w:style w:type="paragraph" w:styleId="Heading2">
    <w:name w:val="heading 2"/>
    <w:basedOn w:val="Normal"/>
    <w:next w:val="Normal"/>
    <w:qFormat/>
    <w:rsid w:val="00E95CAC"/>
    <w:pPr>
      <w:spacing w:line="360" w:lineRule="auto"/>
      <w:jc w:val="both"/>
      <w:outlineLvl w:val="1"/>
    </w:pPr>
    <w:rPr>
      <w:rFonts w:ascii="Times New Roman" w:hAnsi="Times New Roman"/>
      <w:sz w:val="32"/>
      <w:szCs w:val="32"/>
    </w:rPr>
  </w:style>
  <w:style w:type="paragraph" w:styleId="Heading3">
    <w:name w:val="heading 3"/>
    <w:basedOn w:val="Normal"/>
    <w:next w:val="Normal"/>
    <w:qFormat/>
    <w:rsid w:val="00201845"/>
    <w:pPr>
      <w:keepNext/>
      <w:spacing w:before="240" w:after="60"/>
      <w:outlineLvl w:val="2"/>
    </w:pPr>
    <w:rPr>
      <w:rFonts w:eastAsia="Times New Roman"/>
      <w:bCs/>
      <w:sz w:val="28"/>
      <w:szCs w:val="26"/>
    </w:rPr>
  </w:style>
  <w:style w:type="paragraph" w:styleId="Heading4">
    <w:name w:val="heading 4"/>
    <w:basedOn w:val="Normal"/>
    <w:next w:val="Normal"/>
    <w:qFormat/>
    <w:pPr>
      <w:keepNext/>
      <w:numPr>
        <w:numId w:val="1"/>
      </w:numPr>
      <w:spacing w:before="240" w:after="60"/>
      <w:ind w:left="540" w:hanging="540"/>
      <w:outlineLvl w:val="3"/>
    </w:pPr>
    <w:rPr>
      <w:rFonts w:eastAsia="Times New Roman"/>
      <w:b/>
      <w:bCs/>
      <w:sz w:val="28"/>
      <w:szCs w:val="28"/>
    </w:rPr>
  </w:style>
  <w:style w:type="paragraph" w:styleId="Heading5">
    <w:name w:val="heading 5"/>
    <w:basedOn w:val="Normal"/>
    <w:next w:val="Normal"/>
    <w:qFormat/>
    <w:pPr>
      <w:spacing w:before="240" w:after="60"/>
      <w:outlineLvl w:val="4"/>
    </w:pPr>
    <w:rPr>
      <w:rFonts w:eastAsia="Times New Roman"/>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small">
    <w:name w:val="small"/>
    <w:basedOn w:val="DefaultParagraphFont"/>
  </w:style>
  <w:style w:type="character" w:customStyle="1" w:styleId="Heading3Char">
    <w:name w:val="Heading 3 Char"/>
    <w:rPr>
      <w:rFonts w:ascii="Times New Roman" w:eastAsia="Times New Roman" w:hAnsi="Times New Roman"/>
      <w:b/>
      <w:bCs/>
      <w:sz w:val="32"/>
      <w:szCs w:val="2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styleId="IntenseEmphasis">
    <w:name w:val="Intense Emphasis"/>
    <w:qFormat/>
    <w:rPr>
      <w:rFonts w:cs="Times New Roman"/>
      <w:b/>
      <w:bCs/>
      <w:i/>
      <w:iCs/>
      <w:color w:val="4F81BD"/>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styleId="BookTitle">
    <w:name w:val="Book Title"/>
    <w:qFormat/>
    <w:rPr>
      <w:rFonts w:cs="Times New Roman"/>
      <w:smallCaps/>
      <w:color w:val="000000"/>
      <w:spacing w:val="10"/>
    </w:rPr>
  </w:style>
  <w:style w:type="character" w:customStyle="1" w:styleId="Internetlink1">
    <w:name w:val="Internet link1"/>
    <w:rPr>
      <w:rFonts w:eastAsia="Times New Roman" w:cs="Times New Roman"/>
      <w:color w:val="0000FF"/>
      <w:u w:val="single"/>
    </w:rPr>
  </w:style>
  <w:style w:type="character" w:styleId="Hyperlink">
    <w:name w:val="Hyperlink"/>
    <w:rPr>
      <w:color w:val="000080"/>
      <w:u w:val="single"/>
    </w:rPr>
  </w:style>
  <w:style w:type="character" w:styleId="Strong">
    <w:name w:val="Strong"/>
    <w:qFormat/>
    <w:rPr>
      <w:rFonts w:eastAsia="Times New Roman" w:cs="Times New Roman"/>
      <w:b/>
      <w:bCs/>
    </w:rPr>
  </w:style>
  <w:style w:type="character" w:customStyle="1" w:styleId="Bullets">
    <w:name w:val="Bullets"/>
    <w:rPr>
      <w:rFonts w:ascii="OpenSymbol" w:eastAsia="OpenSymbol" w:hAnsi="OpenSymbol" w:cs="OpenSymbol"/>
    </w:rPr>
  </w:style>
  <w:style w:type="character" w:customStyle="1" w:styleId="style8">
    <w:name w:val="style8"/>
    <w:rPr>
      <w:rFonts w:eastAsia="Times New Roman" w:cs="Times New Roman"/>
    </w:rPr>
  </w:style>
  <w:style w:type="character" w:customStyle="1" w:styleId="WW8Num21z0">
    <w:name w:val="WW8Num21z0"/>
    <w:rPr>
      <w:rFonts w:hint="default"/>
    </w:rPr>
  </w:style>
  <w:style w:type="character" w:customStyle="1" w:styleId="WW8Num14z0">
    <w:name w:val="WW8Num14z0"/>
    <w:rPr>
      <w:rFonts w:hint="default"/>
      <w:color w:val="000000"/>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28z0">
    <w:name w:val="WW8Num28z0"/>
    <w:rPr>
      <w:rFonts w:hint="default"/>
      <w:color w:val="00000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3z0">
    <w:name w:val="WW8Num23z0"/>
    <w:rPr>
      <w:rFonts w:hint="default"/>
      <w:color w:val="00000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Garamond" w:hAnsi="Garamond" w:cs="Garamond" w:hint="default"/>
      <w:color w:val="000000"/>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6z0">
    <w:name w:val="WW8Num26z0"/>
    <w:rPr>
      <w:rFonts w:hint="default"/>
      <w:color w:val="00000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0z0">
    <w:name w:val="WW8Num20z0"/>
    <w:rPr>
      <w:rFonts w:ascii="Garamond" w:hAnsi="Garamond" w:cs="Garamond"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11z0">
    <w:name w:val="WW8Num11z0"/>
    <w:rPr>
      <w:rFonts w:ascii="Garamond" w:hAnsi="Garamond" w:cs="Garamond"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spacing w:after="200"/>
      <w:ind w:left="720"/>
      <w:contextualSpacing/>
    </w:pPr>
  </w:style>
  <w:style w:type="paragraph" w:styleId="NormalWeb">
    <w:name w:val="Normal (Web)"/>
    <w:basedOn w:val="Normal"/>
    <w:pPr>
      <w:spacing w:before="280" w:after="280"/>
    </w:pPr>
    <w:rPr>
      <w:rFonts w:eastAsia="Times New Roman"/>
    </w:rPr>
  </w:style>
  <w:style w:type="paragraph" w:customStyle="1" w:styleId="Caption1">
    <w:name w:val="Caption1"/>
    <w:basedOn w:val="Normal"/>
    <w:next w:val="Normal"/>
    <w:pPr>
      <w:spacing w:after="200"/>
      <w:contextualSpacing/>
    </w:pPr>
    <w:rPr>
      <w:rFonts w:cs="Calibri"/>
      <w:b/>
      <w:bCs/>
      <w:color w:val="4F81BD"/>
      <w:sz w:val="18"/>
      <w:szCs w:val="18"/>
      <w:lang w:eastAsia="ja-JP"/>
    </w:rPr>
  </w:style>
  <w:style w:type="paragraph" w:customStyle="1" w:styleId="Default">
    <w:name w:val="Default"/>
    <w:pPr>
      <w:suppressAutoHyphens/>
      <w:autoSpaceDE w:val="0"/>
    </w:pPr>
    <w:rPr>
      <w:rFonts w:ascii="Arial Narrow" w:eastAsia="Calibri" w:hAnsi="Arial Narrow" w:cs="Arial Narrow"/>
      <w:color w:val="000000"/>
      <w:kern w:val="1"/>
      <w:sz w:val="24"/>
      <w:szCs w:val="24"/>
      <w:lang w:eastAsia="zh-CN"/>
    </w:rPr>
  </w:style>
  <w:style w:type="table" w:styleId="TableGrid">
    <w:name w:val="Table Grid"/>
    <w:basedOn w:val="TableNormal"/>
    <w:uiPriority w:val="59"/>
    <w:rsid w:val="004A35BD"/>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C2F33"/>
    <w:pPr>
      <w:keepNext/>
      <w:keepLines/>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lang w:eastAsia="en-US" w:bidi="ar-SA"/>
    </w:rPr>
  </w:style>
  <w:style w:type="paragraph" w:styleId="TOC1">
    <w:name w:val="toc 1"/>
    <w:basedOn w:val="Normal"/>
    <w:next w:val="Normal"/>
    <w:autoRedefine/>
    <w:uiPriority w:val="39"/>
    <w:unhideWhenUsed/>
    <w:rsid w:val="00CC2F33"/>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CC2F33"/>
    <w:pPr>
      <w:ind w:left="240"/>
    </w:pPr>
    <w:rPr>
      <w:rFonts w:asciiTheme="minorHAnsi" w:hAnsiTheme="minorHAnsi"/>
      <w:smallCaps/>
      <w:sz w:val="22"/>
      <w:szCs w:val="22"/>
    </w:rPr>
  </w:style>
  <w:style w:type="paragraph" w:styleId="TOC3">
    <w:name w:val="toc 3"/>
    <w:basedOn w:val="Normal"/>
    <w:next w:val="Normal"/>
    <w:autoRedefine/>
    <w:uiPriority w:val="39"/>
    <w:unhideWhenUsed/>
    <w:rsid w:val="00CC2F33"/>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CC2F33"/>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C2F33"/>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C2F33"/>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C2F33"/>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C2F33"/>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C2F33"/>
    <w:pPr>
      <w:ind w:left="1920"/>
    </w:pPr>
    <w:rPr>
      <w:rFonts w:asciiTheme="minorHAnsi" w:hAnsiTheme="minorHAnsi"/>
      <w:sz w:val="18"/>
      <w:szCs w:val="18"/>
    </w:rPr>
  </w:style>
  <w:style w:type="paragraph" w:styleId="Header">
    <w:name w:val="header"/>
    <w:basedOn w:val="Normal"/>
    <w:link w:val="HeaderChar"/>
    <w:uiPriority w:val="99"/>
    <w:unhideWhenUsed/>
    <w:rsid w:val="00CC2F33"/>
    <w:pPr>
      <w:tabs>
        <w:tab w:val="center" w:pos="4320"/>
        <w:tab w:val="right" w:pos="8640"/>
      </w:tabs>
    </w:pPr>
  </w:style>
  <w:style w:type="character" w:customStyle="1" w:styleId="HeaderChar">
    <w:name w:val="Header Char"/>
    <w:basedOn w:val="DefaultParagraphFont"/>
    <w:link w:val="Header"/>
    <w:uiPriority w:val="99"/>
    <w:rsid w:val="00CC2F33"/>
    <w:rPr>
      <w:rFonts w:ascii="Liberation Serif" w:eastAsia="Droid Sans Fallback" w:hAnsi="Liberation Serif" w:cs="FreeSans"/>
      <w:kern w:val="1"/>
      <w:sz w:val="24"/>
      <w:szCs w:val="24"/>
      <w:lang w:eastAsia="zh-CN" w:bidi="hi-IN"/>
    </w:rPr>
  </w:style>
  <w:style w:type="paragraph" w:styleId="Footer">
    <w:name w:val="footer"/>
    <w:basedOn w:val="Normal"/>
    <w:link w:val="FooterChar"/>
    <w:uiPriority w:val="99"/>
    <w:unhideWhenUsed/>
    <w:rsid w:val="00CC2F33"/>
    <w:pPr>
      <w:tabs>
        <w:tab w:val="center" w:pos="4320"/>
        <w:tab w:val="right" w:pos="8640"/>
      </w:tabs>
    </w:pPr>
  </w:style>
  <w:style w:type="character" w:customStyle="1" w:styleId="FooterChar">
    <w:name w:val="Footer Char"/>
    <w:basedOn w:val="DefaultParagraphFont"/>
    <w:link w:val="Footer"/>
    <w:uiPriority w:val="99"/>
    <w:rsid w:val="00CC2F33"/>
    <w:rPr>
      <w:rFonts w:ascii="Liberation Serif" w:eastAsia="Droid Sans Fallback" w:hAnsi="Liberation Serif" w:cs="FreeSans"/>
      <w:kern w:val="1"/>
      <w:sz w:val="24"/>
      <w:szCs w:val="24"/>
      <w:lang w:eastAsia="zh-CN" w:bidi="hi-IN"/>
    </w:rPr>
  </w:style>
  <w:style w:type="character" w:styleId="PageNumber">
    <w:name w:val="page number"/>
    <w:basedOn w:val="DefaultParagraphFont"/>
    <w:uiPriority w:val="99"/>
    <w:semiHidden/>
    <w:unhideWhenUsed/>
    <w:rsid w:val="00CC2F33"/>
  </w:style>
  <w:style w:type="paragraph" w:styleId="TableofFigures">
    <w:name w:val="table of figures"/>
    <w:basedOn w:val="Normal"/>
    <w:next w:val="Normal"/>
    <w:uiPriority w:val="99"/>
    <w:unhideWhenUsed/>
    <w:rsid w:val="007E479F"/>
    <w:pPr>
      <w:ind w:left="480" w:hanging="480"/>
    </w:pPr>
    <w:rPr>
      <w:rFonts w:asciiTheme="minorHAnsi" w:hAnsiTheme="minorHAnsi"/>
      <w:smallCap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Droid Sans Fallback" w:hAnsi="Liberation Serif" w:cs="FreeSans"/>
      <w:kern w:val="1"/>
      <w:sz w:val="24"/>
      <w:szCs w:val="24"/>
      <w:lang w:eastAsia="zh-CN" w:bidi="hi-IN"/>
    </w:rPr>
  </w:style>
  <w:style w:type="paragraph" w:styleId="Heading1">
    <w:name w:val="heading 1"/>
    <w:basedOn w:val="Normal"/>
    <w:next w:val="Normal"/>
    <w:qFormat/>
    <w:rsid w:val="00215018"/>
    <w:pPr>
      <w:spacing w:line="360" w:lineRule="auto"/>
      <w:outlineLvl w:val="0"/>
    </w:pPr>
    <w:rPr>
      <w:rFonts w:ascii="Times New Roman" w:hAnsi="Times New Roman"/>
      <w:b/>
      <w:sz w:val="36"/>
      <w:szCs w:val="36"/>
    </w:rPr>
  </w:style>
  <w:style w:type="paragraph" w:styleId="Heading2">
    <w:name w:val="heading 2"/>
    <w:basedOn w:val="Normal"/>
    <w:next w:val="Normal"/>
    <w:qFormat/>
    <w:rsid w:val="00E95CAC"/>
    <w:pPr>
      <w:spacing w:line="360" w:lineRule="auto"/>
      <w:jc w:val="both"/>
      <w:outlineLvl w:val="1"/>
    </w:pPr>
    <w:rPr>
      <w:rFonts w:ascii="Times New Roman" w:hAnsi="Times New Roman"/>
      <w:sz w:val="32"/>
      <w:szCs w:val="32"/>
    </w:rPr>
  </w:style>
  <w:style w:type="paragraph" w:styleId="Heading3">
    <w:name w:val="heading 3"/>
    <w:basedOn w:val="Normal"/>
    <w:next w:val="Normal"/>
    <w:qFormat/>
    <w:rsid w:val="00201845"/>
    <w:pPr>
      <w:keepNext/>
      <w:spacing w:before="240" w:after="60"/>
      <w:outlineLvl w:val="2"/>
    </w:pPr>
    <w:rPr>
      <w:rFonts w:eastAsia="Times New Roman"/>
      <w:bCs/>
      <w:sz w:val="28"/>
      <w:szCs w:val="26"/>
    </w:rPr>
  </w:style>
  <w:style w:type="paragraph" w:styleId="Heading4">
    <w:name w:val="heading 4"/>
    <w:basedOn w:val="Normal"/>
    <w:next w:val="Normal"/>
    <w:qFormat/>
    <w:pPr>
      <w:keepNext/>
      <w:numPr>
        <w:numId w:val="1"/>
      </w:numPr>
      <w:spacing w:before="240" w:after="60"/>
      <w:ind w:left="540" w:hanging="540"/>
      <w:outlineLvl w:val="3"/>
    </w:pPr>
    <w:rPr>
      <w:rFonts w:eastAsia="Times New Roman"/>
      <w:b/>
      <w:bCs/>
      <w:sz w:val="28"/>
      <w:szCs w:val="28"/>
    </w:rPr>
  </w:style>
  <w:style w:type="paragraph" w:styleId="Heading5">
    <w:name w:val="heading 5"/>
    <w:basedOn w:val="Normal"/>
    <w:next w:val="Normal"/>
    <w:qFormat/>
    <w:pPr>
      <w:spacing w:before="240" w:after="60"/>
      <w:outlineLvl w:val="4"/>
    </w:pPr>
    <w:rPr>
      <w:rFonts w:eastAsia="Times New Roman"/>
      <w:b/>
      <w:bCs/>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small">
    <w:name w:val="small"/>
    <w:basedOn w:val="DefaultParagraphFont"/>
  </w:style>
  <w:style w:type="character" w:customStyle="1" w:styleId="Heading3Char">
    <w:name w:val="Heading 3 Char"/>
    <w:rPr>
      <w:rFonts w:ascii="Times New Roman" w:eastAsia="Times New Roman" w:hAnsi="Times New Roman"/>
      <w:b/>
      <w:bCs/>
      <w:sz w:val="32"/>
      <w:szCs w:val="26"/>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Courier New"/>
    </w:rPr>
  </w:style>
  <w:style w:type="character" w:styleId="IntenseEmphasis">
    <w:name w:val="Intense Emphasis"/>
    <w:qFormat/>
    <w:rPr>
      <w:rFonts w:cs="Times New Roman"/>
      <w:b/>
      <w:bCs/>
      <w:i/>
      <w:iCs/>
      <w:color w:val="4F81BD"/>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4">
    <w:name w:val="ListLabel 34"/>
    <w:rPr>
      <w:rFonts w:cs="Courier New"/>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49">
    <w:name w:val="ListLabel 49"/>
    <w:rPr>
      <w:rFonts w:cs="Courier New"/>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cs="Courier New"/>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styleId="BookTitle">
    <w:name w:val="Book Title"/>
    <w:qFormat/>
    <w:rPr>
      <w:rFonts w:cs="Times New Roman"/>
      <w:smallCaps/>
      <w:color w:val="000000"/>
      <w:spacing w:val="10"/>
    </w:rPr>
  </w:style>
  <w:style w:type="character" w:customStyle="1" w:styleId="Internetlink1">
    <w:name w:val="Internet link1"/>
    <w:rPr>
      <w:rFonts w:eastAsia="Times New Roman" w:cs="Times New Roman"/>
      <w:color w:val="0000FF"/>
      <w:u w:val="single"/>
    </w:rPr>
  </w:style>
  <w:style w:type="character" w:styleId="Hyperlink">
    <w:name w:val="Hyperlink"/>
    <w:rPr>
      <w:color w:val="000080"/>
      <w:u w:val="single"/>
    </w:rPr>
  </w:style>
  <w:style w:type="character" w:styleId="Strong">
    <w:name w:val="Strong"/>
    <w:qFormat/>
    <w:rPr>
      <w:rFonts w:eastAsia="Times New Roman" w:cs="Times New Roman"/>
      <w:b/>
      <w:bCs/>
    </w:rPr>
  </w:style>
  <w:style w:type="character" w:customStyle="1" w:styleId="Bullets">
    <w:name w:val="Bullets"/>
    <w:rPr>
      <w:rFonts w:ascii="OpenSymbol" w:eastAsia="OpenSymbol" w:hAnsi="OpenSymbol" w:cs="OpenSymbol"/>
    </w:rPr>
  </w:style>
  <w:style w:type="character" w:customStyle="1" w:styleId="style8">
    <w:name w:val="style8"/>
    <w:rPr>
      <w:rFonts w:eastAsia="Times New Roman" w:cs="Times New Roman"/>
    </w:rPr>
  </w:style>
  <w:style w:type="character" w:customStyle="1" w:styleId="WW8Num21z0">
    <w:name w:val="WW8Num21z0"/>
    <w:rPr>
      <w:rFonts w:hint="default"/>
    </w:rPr>
  </w:style>
  <w:style w:type="character" w:customStyle="1" w:styleId="WW8Num14z0">
    <w:name w:val="WW8Num14z0"/>
    <w:rPr>
      <w:rFonts w:hint="default"/>
      <w:color w:val="000000"/>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28z0">
    <w:name w:val="WW8Num28z0"/>
    <w:rPr>
      <w:rFonts w:hint="default"/>
      <w:color w:val="00000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3z0">
    <w:name w:val="WW8Num23z0"/>
    <w:rPr>
      <w:rFonts w:hint="default"/>
      <w:color w:val="00000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Garamond" w:hAnsi="Garamond" w:cs="Garamond" w:hint="default"/>
      <w:color w:val="000000"/>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6z0">
    <w:name w:val="WW8Num26z0"/>
    <w:rPr>
      <w:rFonts w:hint="default"/>
      <w:color w:val="000000"/>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0z0">
    <w:name w:val="WW8Num20z0"/>
    <w:rPr>
      <w:rFonts w:ascii="Garamond" w:hAnsi="Garamond" w:cs="Garamond"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11z0">
    <w:name w:val="WW8Num11z0"/>
    <w:rPr>
      <w:rFonts w:ascii="Garamond" w:hAnsi="Garamond" w:cs="Garamond"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spacing w:after="200"/>
      <w:ind w:left="720"/>
      <w:contextualSpacing/>
    </w:pPr>
  </w:style>
  <w:style w:type="paragraph" w:styleId="NormalWeb">
    <w:name w:val="Normal (Web)"/>
    <w:basedOn w:val="Normal"/>
    <w:pPr>
      <w:spacing w:before="280" w:after="280"/>
    </w:pPr>
    <w:rPr>
      <w:rFonts w:eastAsia="Times New Roman"/>
    </w:rPr>
  </w:style>
  <w:style w:type="paragraph" w:customStyle="1" w:styleId="Caption1">
    <w:name w:val="Caption1"/>
    <w:basedOn w:val="Normal"/>
    <w:next w:val="Normal"/>
    <w:pPr>
      <w:spacing w:after="200"/>
      <w:contextualSpacing/>
    </w:pPr>
    <w:rPr>
      <w:rFonts w:cs="Calibri"/>
      <w:b/>
      <w:bCs/>
      <w:color w:val="4F81BD"/>
      <w:sz w:val="18"/>
      <w:szCs w:val="18"/>
      <w:lang w:eastAsia="ja-JP"/>
    </w:rPr>
  </w:style>
  <w:style w:type="paragraph" w:customStyle="1" w:styleId="Default">
    <w:name w:val="Default"/>
    <w:pPr>
      <w:suppressAutoHyphens/>
      <w:autoSpaceDE w:val="0"/>
    </w:pPr>
    <w:rPr>
      <w:rFonts w:ascii="Arial Narrow" w:eastAsia="Calibri" w:hAnsi="Arial Narrow" w:cs="Arial Narrow"/>
      <w:color w:val="000000"/>
      <w:kern w:val="1"/>
      <w:sz w:val="24"/>
      <w:szCs w:val="24"/>
      <w:lang w:eastAsia="zh-CN"/>
    </w:rPr>
  </w:style>
  <w:style w:type="table" w:styleId="TableGrid">
    <w:name w:val="Table Grid"/>
    <w:basedOn w:val="TableNormal"/>
    <w:uiPriority w:val="59"/>
    <w:rsid w:val="004A35BD"/>
    <w:rPr>
      <w:rFonts w:ascii="Cambria" w:eastAsia="ＭＳ 明朝"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C2F33"/>
    <w:pPr>
      <w:keepNext/>
      <w:keepLines/>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lang w:eastAsia="en-US" w:bidi="ar-SA"/>
    </w:rPr>
  </w:style>
  <w:style w:type="paragraph" w:styleId="TOC1">
    <w:name w:val="toc 1"/>
    <w:basedOn w:val="Normal"/>
    <w:next w:val="Normal"/>
    <w:autoRedefine/>
    <w:uiPriority w:val="39"/>
    <w:unhideWhenUsed/>
    <w:rsid w:val="00CC2F33"/>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CC2F33"/>
    <w:pPr>
      <w:ind w:left="240"/>
    </w:pPr>
    <w:rPr>
      <w:rFonts w:asciiTheme="minorHAnsi" w:hAnsiTheme="minorHAnsi"/>
      <w:smallCaps/>
      <w:sz w:val="22"/>
      <w:szCs w:val="22"/>
    </w:rPr>
  </w:style>
  <w:style w:type="paragraph" w:styleId="TOC3">
    <w:name w:val="toc 3"/>
    <w:basedOn w:val="Normal"/>
    <w:next w:val="Normal"/>
    <w:autoRedefine/>
    <w:uiPriority w:val="39"/>
    <w:unhideWhenUsed/>
    <w:rsid w:val="00CC2F33"/>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CC2F33"/>
    <w:pPr>
      <w:ind w:left="720"/>
    </w:pPr>
    <w:rPr>
      <w:rFonts w:asciiTheme="minorHAnsi" w:hAnsiTheme="minorHAnsi"/>
      <w:sz w:val="18"/>
      <w:szCs w:val="18"/>
    </w:rPr>
  </w:style>
  <w:style w:type="paragraph" w:styleId="TOC5">
    <w:name w:val="toc 5"/>
    <w:basedOn w:val="Normal"/>
    <w:next w:val="Normal"/>
    <w:autoRedefine/>
    <w:uiPriority w:val="39"/>
    <w:semiHidden/>
    <w:unhideWhenUsed/>
    <w:rsid w:val="00CC2F33"/>
    <w:pPr>
      <w:ind w:left="960"/>
    </w:pPr>
    <w:rPr>
      <w:rFonts w:asciiTheme="minorHAnsi" w:hAnsiTheme="minorHAnsi"/>
      <w:sz w:val="18"/>
      <w:szCs w:val="18"/>
    </w:rPr>
  </w:style>
  <w:style w:type="paragraph" w:styleId="TOC6">
    <w:name w:val="toc 6"/>
    <w:basedOn w:val="Normal"/>
    <w:next w:val="Normal"/>
    <w:autoRedefine/>
    <w:uiPriority w:val="39"/>
    <w:semiHidden/>
    <w:unhideWhenUsed/>
    <w:rsid w:val="00CC2F33"/>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CC2F33"/>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CC2F33"/>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CC2F33"/>
    <w:pPr>
      <w:ind w:left="1920"/>
    </w:pPr>
    <w:rPr>
      <w:rFonts w:asciiTheme="minorHAnsi" w:hAnsiTheme="minorHAnsi"/>
      <w:sz w:val="18"/>
      <w:szCs w:val="18"/>
    </w:rPr>
  </w:style>
  <w:style w:type="paragraph" w:styleId="Header">
    <w:name w:val="header"/>
    <w:basedOn w:val="Normal"/>
    <w:link w:val="HeaderChar"/>
    <w:uiPriority w:val="99"/>
    <w:unhideWhenUsed/>
    <w:rsid w:val="00CC2F33"/>
    <w:pPr>
      <w:tabs>
        <w:tab w:val="center" w:pos="4320"/>
        <w:tab w:val="right" w:pos="8640"/>
      </w:tabs>
    </w:pPr>
  </w:style>
  <w:style w:type="character" w:customStyle="1" w:styleId="HeaderChar">
    <w:name w:val="Header Char"/>
    <w:basedOn w:val="DefaultParagraphFont"/>
    <w:link w:val="Header"/>
    <w:uiPriority w:val="99"/>
    <w:rsid w:val="00CC2F33"/>
    <w:rPr>
      <w:rFonts w:ascii="Liberation Serif" w:eastAsia="Droid Sans Fallback" w:hAnsi="Liberation Serif" w:cs="FreeSans"/>
      <w:kern w:val="1"/>
      <w:sz w:val="24"/>
      <w:szCs w:val="24"/>
      <w:lang w:eastAsia="zh-CN" w:bidi="hi-IN"/>
    </w:rPr>
  </w:style>
  <w:style w:type="paragraph" w:styleId="Footer">
    <w:name w:val="footer"/>
    <w:basedOn w:val="Normal"/>
    <w:link w:val="FooterChar"/>
    <w:uiPriority w:val="99"/>
    <w:unhideWhenUsed/>
    <w:rsid w:val="00CC2F33"/>
    <w:pPr>
      <w:tabs>
        <w:tab w:val="center" w:pos="4320"/>
        <w:tab w:val="right" w:pos="8640"/>
      </w:tabs>
    </w:pPr>
  </w:style>
  <w:style w:type="character" w:customStyle="1" w:styleId="FooterChar">
    <w:name w:val="Footer Char"/>
    <w:basedOn w:val="DefaultParagraphFont"/>
    <w:link w:val="Footer"/>
    <w:uiPriority w:val="99"/>
    <w:rsid w:val="00CC2F33"/>
    <w:rPr>
      <w:rFonts w:ascii="Liberation Serif" w:eastAsia="Droid Sans Fallback" w:hAnsi="Liberation Serif" w:cs="FreeSans"/>
      <w:kern w:val="1"/>
      <w:sz w:val="24"/>
      <w:szCs w:val="24"/>
      <w:lang w:eastAsia="zh-CN" w:bidi="hi-IN"/>
    </w:rPr>
  </w:style>
  <w:style w:type="character" w:styleId="PageNumber">
    <w:name w:val="page number"/>
    <w:basedOn w:val="DefaultParagraphFont"/>
    <w:uiPriority w:val="99"/>
    <w:semiHidden/>
    <w:unhideWhenUsed/>
    <w:rsid w:val="00CC2F33"/>
  </w:style>
  <w:style w:type="paragraph" w:styleId="TableofFigures">
    <w:name w:val="table of figures"/>
    <w:basedOn w:val="Normal"/>
    <w:next w:val="Normal"/>
    <w:uiPriority w:val="99"/>
    <w:unhideWhenUsed/>
    <w:rsid w:val="007E479F"/>
    <w:pPr>
      <w:ind w:left="480" w:hanging="480"/>
    </w:pPr>
    <w:rPr>
      <w:rFonts w:asciiTheme="minorHAnsi" w:hAnsi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eader" Target="header1.xml"/><Relationship Id="rId13" Type="http://schemas.openxmlformats.org/officeDocument/2006/relationships/footer" Target="footer4.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0C913-9BCD-5840-BD44-04336641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30</Pages>
  <Words>5714</Words>
  <Characters>32571</Characters>
  <Application>Microsoft Macintosh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sleek</Company>
  <LinksUpToDate>false</LinksUpToDate>
  <CharactersWithSpaces>38209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Derick Wasswa</cp:lastModifiedBy>
  <cp:revision>11</cp:revision>
  <dcterms:created xsi:type="dcterms:W3CDTF">2017-05-06T13:42:00Z</dcterms:created>
  <dcterms:modified xsi:type="dcterms:W3CDTF">2017-05-26T09:12:00Z</dcterms:modified>
</cp:coreProperties>
</file>